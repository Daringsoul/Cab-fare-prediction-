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56" w:rsidRPr="007C67D4" w:rsidRDefault="00426456" w:rsidP="00426456">
      <w:pPr>
        <w:kinsoku w:val="0"/>
        <w:overflowPunct w:val="0"/>
        <w:autoSpaceDE w:val="0"/>
        <w:autoSpaceDN w:val="0"/>
        <w:adjustRightInd w:val="0"/>
        <w:spacing w:after="0" w:line="630" w:lineRule="exact"/>
        <w:ind w:right="362"/>
        <w:outlineLvl w:val="1"/>
        <w:rPr>
          <w:rFonts w:ascii="Calibri Light" w:hAnsi="Calibri Light" w:cs="Calibri Light"/>
          <w:sz w:val="52"/>
          <w:szCs w:val="52"/>
        </w:rPr>
      </w:pPr>
      <w:r>
        <w:rPr>
          <w:rFonts w:ascii="Calibri" w:hAnsi="Calibri" w:cs="Calibri"/>
          <w:spacing w:val="-1"/>
          <w:sz w:val="52"/>
          <w:szCs w:val="52"/>
        </w:rPr>
        <w:t xml:space="preserve">       Complete R</w:t>
      </w:r>
      <w:r w:rsidRPr="007C67D4">
        <w:rPr>
          <w:rFonts w:ascii="Calibri" w:hAnsi="Calibri" w:cs="Calibri"/>
          <w:spacing w:val="-1"/>
          <w:sz w:val="52"/>
          <w:szCs w:val="52"/>
        </w:rPr>
        <w:t>-Code</w:t>
      </w:r>
      <w:r w:rsidRPr="007C67D4">
        <w:rPr>
          <w:rFonts w:ascii="Calibri" w:hAnsi="Calibri" w:cs="Calibri"/>
          <w:sz w:val="52"/>
          <w:szCs w:val="52"/>
        </w:rPr>
        <w:t xml:space="preserve">                                            </w:t>
      </w:r>
      <w:r w:rsidRPr="007C67D4">
        <w:rPr>
          <w:rFonts w:ascii="Calibri" w:hAnsi="Calibri" w:cs="Calibri"/>
          <w:spacing w:val="-35"/>
          <w:sz w:val="52"/>
          <w:szCs w:val="52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10325"/>
      </w:tblGrid>
      <w:tr w:rsidR="00426456" w:rsidRPr="0083512B" w:rsidTr="00EF66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                               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                            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Cab Fare Prediction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list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ls())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setwd(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"C:/Users/admin/Documents/R files"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#loading Libraries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"ggplot2"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"corrgram"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"DMwR"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"usdm"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"caret"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"randomForest"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"e1071"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"DataCombine"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"doSNOW"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"inTrees"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"rpart.plot"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"rpart"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'MASS'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'xgboost'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'stats'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#load Packages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lapply(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require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character.only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The details of data attributes in the dataset are as follows: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pickup_datetime - timestamp value indicating when the cab ride started.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pickup_longitude - float for longitude coordinate of where the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cab ride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started.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pickup_latitude - float for latitude coordinate of where the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cab ride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started.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dropoff_longitude - float for longitude coordinate of where the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cab ride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ended.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dropoff_latitude - float for latitude coordinate of where the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cab ride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ended.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passenger_count - an integer indicating the number of passengers in the cab ride.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loading datasets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read.csv(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"train_cab.csv"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header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na.strings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 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"NA"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read.csv(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"test.csv"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test_pickup_datetime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"pickup_datetime"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Structure of data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head(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5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head(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5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########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Exploratory D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ata Analysis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#######################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Changing the data types of variables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as.numeric(as.character(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round(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### Removing values which are not within desired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range(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outlier) depending upon basic understanding of dataset.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1.Fare amount has a negative value, which doesn't make sense. A price amount cannot be -ve and also cannot be 0. So we will remove these fields.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#2.Passenger_count variable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i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seq(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4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by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'passenger_count above 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i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i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so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20 observations of passenger_count is consistenly above from 6,7,8,9,10 passenger_counts, let's check them.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Also we need to see if there are any passenger_count==0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We will remove these 58 observations and 20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observation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which are above 6 value because a cab cannot hold these number of passengers.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3.Latitudes range from -90 to 90.Longitudes range from -180 to 180.Removing which does not satisfy these ranges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'pickup_longitude above 180='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'pickup_longitude above -180='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'pickup_latitude above 90='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90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'pickup_latitude above -90='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90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'dropoff_longitude above 180='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'dropoff_longitude above -180='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'dropoff_latitude above -90='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90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print(paste(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'dropoff_latitude above 90='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90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There's only one outlier which is in variable pickup_latitude.So we will remove it with nan.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Also we will see if there are any values equal to 0.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),])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there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are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values which are equal to 0. </w:t>
            </w:r>
            <w:proofErr w:type="gramStart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we</w:t>
            </w:r>
            <w:proofErr w:type="gramEnd"/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will remove them.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&gt;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90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Make a copy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df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train=df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6A737D"/>
                <w:sz w:val="20"/>
              </w:rPr>
            </w:pPr>
          </w:p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Missing 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Value Analysis   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data.frame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function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){sum(is.na(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))}))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Columns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row.names(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names(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"Missing_percentage"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Missing_percentage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Missing_percentage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nrow(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[order(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Missing_percentage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row.names(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NULL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[,c(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missing_val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unique(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unique(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'passenger_count'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factor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'passenger_count'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labels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: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'passenger_count'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factor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'passenger_count'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labels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: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1.For Passenger_count: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Actual value = 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Mode = 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KNN = 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NA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F42C1"/>
                <w:sz w:val="20"/>
              </w:rPr>
              <w:t>getmode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function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 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uniqv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unique(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uniqv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[which.max(tabulate(match(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uniqv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)))]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Mode Method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getmode(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We can't use mode method because data will be more biased towards passenger_count=1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2.For fare_amount: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Actual value = 18.1,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Mean = 15.117,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Median = 8.5,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KNN = 18.28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sd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na.rm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fare_amount   pickup_datetime  pickup_longitude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435.968236       4635.700531          2.659050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pickup_latitude dropoff_longitude  dropoff_latitude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2.613305          2.710835          2.632400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passenger_count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1.266104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NA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Mean Method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mean(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na.rm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#Median Method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median(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na.rm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kNN Imputation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knnImputation(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k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sd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na.rm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fare_amount   pickup_datetime  pickup_longitude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435.661952       4635.700531          2.659050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pickup_latitude dropoff_longitude  dropoff_latitude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2.613305          2.710835          2.632400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passenger_count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1.263859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sum(is.na(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df1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train=df1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>######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                       Outlier Analysis                 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We Will do Outlier Analysis only on Fare_amount just for now and we will do outlier analysis after feature engineering la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>t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itudes and longitudes.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Boxplot for fare_amount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pl1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ggplot(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,aes(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factor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pl1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geom_boxplot(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outlier.colour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"red"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fill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"grey"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outlier.shape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outlier.size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notch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FALSE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ylim(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Replace all outliers with NA and impute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vals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"fare_amount"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%in%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boxplot.stats(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"fare_amount"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out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[which(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vals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"fare_amount"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NA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#lets check the NA's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sum(is.na(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#Imputing with KNN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knnImputation(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k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3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lets check the missing values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sum(is.na(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df2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train=df2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#######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Feature Engineering       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1.Feature Engineering for timestamp variable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we will derive new features from pickup_datetime variable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new features will be year,month,day_of_week,hour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#Convert pickup_datetime from factor to date time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as.Date(as.character(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pickup_weekday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"%u"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Monday = 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pickup_mnth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"%m"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pickup_yr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"%Y"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strptime(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"%Y-%m-%d %H:%M:%S"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pickup_hour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"%H"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#Add same features to test set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as.Date(as.character(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pickup_weekday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"%u"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Monday = 1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pickup_mnth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"%m"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pickup_yr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"%Y"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strptime(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"%Y-%m-%d %H:%M:%S"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pickup_hour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as.factor(format(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"%H"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gramStart"/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sum(</w:t>
            </w:r>
            <w:proofErr w:type="gramEnd"/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is.na(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there was 1 'na' in pickup_datetime which created na's in above feature engineered variables.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na.omit(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we will remove that 1 row of na's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pickup_date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Now we will use month,weekday,hour to derive new features like sessions in a day,seasons in a year,week:weekend/weekday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f = function(x){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if ((x &gt;=5)&amp; (x &lt;= 11)){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  return ('morning')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if ((x &gt;=12) &amp; (x &lt;= 16)){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  return ('afternoon')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if ((x &gt;=17) &amp; (x &lt;= 20)){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  return ('evening')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if ((x &gt;=21) &amp; (x &lt;= 23)){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  return ('night (PM)')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if ((x &gt;=0) &amp; (x &lt;= 4)){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  return ('night (AM)')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 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2.Calculate the distance travelled using longitude and latitude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deg_to_rad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function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deg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deg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pi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180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haversine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function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long1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long2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){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#long1rad = deg_to_rad(long1)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phi1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deg_to_rad(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#long2rad = deg_to_rad(long2)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phi2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deg_to_rad(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delphi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deg_to_rad(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lat1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dellamda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deg_to_rad(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long2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long1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delphi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delphi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cos(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phi1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cos(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phi2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sin(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dellamda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dellamda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atan2(sqrt(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),sqrt(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6371e3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*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#1000 is used to convert to meters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Using haversine formula to calculate distance fr both train and test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dist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haversine(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dist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haversine(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We will remove the variables which were used to feature engineer new variables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dropoff_longitude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dropoff_latitude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#######    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Feature selection                 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numeric_index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is.numeric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#selecting only numeric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numeric_data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numeric_index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cnames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colnames(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numeric_data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#Correlation analysis for numeric variables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corrgram(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numeric_index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upper.panel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panel.pie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"Correlation Plot"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#ANOVA for categorical variables with target numeric variable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#aov_results = aov(fare_amount ~ passenger_count * pickup_hour * pickup_weekday,data = train)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aov_results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aov(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~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passenger_count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pickup_hour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pickup_weekday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pickup_mnth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+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pickup_yr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aov_results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pickup_weekdat has p value greater than 0.05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pickup_weekday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#remove from test set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subset(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select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pickup_weekday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Feature Scaling         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#Normality check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qqnorm(train$fare_amount)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histogram(train$fare_amount)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library(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car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dev.off()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par(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mfrow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qqPlot(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                  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qqPlot, it has a x values derived from gaussian distribution, if data is distributed normally then the sorted data points should lie very close to the solid reference line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proofErr w:type="gramStart"/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truehist(</w:t>
            </w:r>
            <w:proofErr w:type="gramEnd"/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                  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truehist() scales the counts to give an estimate of the probability density.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lines(density(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))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Right skewed      # lines() and density() functions to overlay a density plot on histogram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#Normalisation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min(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]))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/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(max(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min(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'dist'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#check multicollearity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library(usdm)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vif(train[,-1])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vifcor(train[,-1], th = 0.9)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>########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Splitting train into train and validation subsets 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set.seed(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1000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tr.idx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createDataPartition(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0.75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list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FALSE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75% in trainin and 25% in Validation Datasets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tr.idx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tr.idx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,]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rmExcept(c(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"test"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"train"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"df"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'df1'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'df2'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'df3'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'test_data'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'train_data'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'test_pickup_datetime'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>#####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Model Selection################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#Error metric used to select model is RMSE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#############            Linear regression               #################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lm_model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lm(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~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str(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plot(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lm_model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fitted.values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,rstandard(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"Residual plot"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xlab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"Predicted values of fare_amount"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ylab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"standardized residuals"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lm_predictions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predict(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: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qplot(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color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"blue"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geom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"point"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regr.eval(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lm_predictions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mae        mse       rmse       mape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3.5303114 19.3079726  4.3940838  0.4510407 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>######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                            Decision Tree            ##########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rpart(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~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.,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method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"anova"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#Predict for new test cases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predictions_DT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predict(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Dt_model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: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qplot(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predictions_DT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color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"blue"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geom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"point"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regr.eval(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predictions_DT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mae       mse      rmse      mape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1.8981592 6.7034713 2.5891063 0.2241461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##########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   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Random forest            ##########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rf_model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randomForest(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~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rf_model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rf_predictions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predict(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rf_model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2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: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6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qplot(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rf_predictions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color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"blue"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geom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"point"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regr.eval(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rf_predictions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mae       mse      rmse      mape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1.9053850 6.3682283 2.5235349 0.2335395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#######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Improving Accuracy by using Ensemble tec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hnique ---- XGBOOST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train_data_matrix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as.matrix(sapply(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as.numeric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test_data_data_matrix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as.matrix(sapply(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as.numeric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xgboost_model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xgboost(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train_data_matrix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label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nrounds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15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verbose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FALSE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summary(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xgboost_model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xgb_predictions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predict(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xgboost_model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test_data_data_matrix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qplot(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y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color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"blue"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), 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geom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"point"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regr.eval(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[,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xgb_predictions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mae       mse      rmse      mape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1.6183415 5.1096465 2.2604527 0.1861947 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#######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Finalizing and Saving Model for la</w:t>
            </w:r>
            <w:r>
              <w:rPr>
                <w:rFonts w:ascii="Consolas" w:eastAsia="Times New Roman" w:hAnsi="Consolas" w:cs="Consolas"/>
                <w:color w:val="6A737D"/>
                <w:sz w:val="20"/>
              </w:rPr>
              <w:t xml:space="preserve">ter use     </w:t>
            </w: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########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In this step we will train our model on whole training Dataset and save that model for later use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train_data_matrix2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as.matrix(sapply(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-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as.numeric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test_data_matrix2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as.matrix(sapply(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as.numeric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xgboost_model2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xgboost(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data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train_data_matrix2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label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train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$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fare_amount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nrounds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15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verbose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FALSE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Saving the trained model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saveRDS(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xgboost_model2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"./final_Xgboost_model_using_R.rds"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loading the saved model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super_model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&lt;-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readRDS(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"./final_Xgboost_model_using_R.rds"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print(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super_model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># Lets now predict on test dataset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xgb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predict(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super_model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test_data_matrix2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xgb_pred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data.frame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test_pickup_datetime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"predictions"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6A737D"/>
                <w:sz w:val="20"/>
              </w:rPr>
              <w:t xml:space="preserve"># Now lets write(save) the predicted fare_amount in disk as .csv format </w:t>
            </w:r>
          </w:p>
        </w:tc>
      </w:tr>
      <w:tr w:rsidR="00426456" w:rsidRPr="0083512B" w:rsidTr="00EF666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26456" w:rsidRPr="0083512B" w:rsidRDefault="00426456" w:rsidP="00EF6666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write.csv(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</w:rPr>
              <w:t>xgb_pred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032F62"/>
                <w:sz w:val="20"/>
              </w:rPr>
              <w:t>"xgb_predictions_R.csv"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</w:t>
            </w:r>
            <w:r w:rsidRPr="0083512B">
              <w:rPr>
                <w:rFonts w:ascii="Consolas" w:eastAsia="Times New Roman" w:hAnsi="Consolas" w:cs="Consolas"/>
                <w:color w:val="E36209"/>
                <w:sz w:val="20"/>
              </w:rPr>
              <w:t>row.names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D73A49"/>
                <w:sz w:val="20"/>
              </w:rPr>
              <w:t>=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83512B">
              <w:rPr>
                <w:rFonts w:ascii="Consolas" w:eastAsia="Times New Roman" w:hAnsi="Consolas" w:cs="Consolas"/>
                <w:color w:val="005CC5"/>
                <w:sz w:val="20"/>
              </w:rPr>
              <w:t>FALSE</w:t>
            </w:r>
            <w:r w:rsidRPr="0083512B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</w:tc>
      </w:tr>
    </w:tbl>
    <w:p w:rsidR="0061709A" w:rsidRPr="00426456" w:rsidRDefault="0061709A" w:rsidP="00426456"/>
    <w:sectPr w:rsidR="0061709A" w:rsidRPr="00426456" w:rsidSect="001427E7">
      <w:pgSz w:w="11906" w:h="16838"/>
      <w:pgMar w:top="1440" w:right="707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6EE" w:rsidRDefault="008A26EE" w:rsidP="00CB5B13">
      <w:pPr>
        <w:spacing w:after="0" w:line="240" w:lineRule="auto"/>
      </w:pPr>
      <w:r>
        <w:separator/>
      </w:r>
    </w:p>
  </w:endnote>
  <w:endnote w:type="continuationSeparator" w:id="0">
    <w:p w:rsidR="008A26EE" w:rsidRDefault="008A26EE" w:rsidP="00CB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6EE" w:rsidRDefault="008A26EE" w:rsidP="00CB5B13">
      <w:pPr>
        <w:spacing w:after="0" w:line="240" w:lineRule="auto"/>
      </w:pPr>
      <w:r>
        <w:separator/>
      </w:r>
    </w:p>
  </w:footnote>
  <w:footnote w:type="continuationSeparator" w:id="0">
    <w:p w:rsidR="008A26EE" w:rsidRDefault="008A26EE" w:rsidP="00CB5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183" w:hanging="1081"/>
      </w:pPr>
    </w:lvl>
    <w:lvl w:ilvl="1">
      <w:start w:val="1"/>
      <w:numFmt w:val="decimal"/>
      <w:lvlText w:val="%1.%2"/>
      <w:lvlJc w:val="left"/>
      <w:pPr>
        <w:ind w:left="1183" w:hanging="1081"/>
      </w:pPr>
      <w:rPr>
        <w:rFonts w:ascii="Calibri" w:hAnsi="Calibri" w:cs="Calibri"/>
        <w:b w:val="0"/>
        <w:bCs w:val="0"/>
        <w:sz w:val="36"/>
        <w:szCs w:val="36"/>
      </w:rPr>
    </w:lvl>
    <w:lvl w:ilvl="2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3">
      <w:numFmt w:val="bullet"/>
      <w:lvlText w:val="•"/>
      <w:lvlJc w:val="left"/>
      <w:pPr>
        <w:ind w:left="3362" w:hanging="360"/>
      </w:pPr>
    </w:lvl>
    <w:lvl w:ilvl="4">
      <w:numFmt w:val="bullet"/>
      <w:lvlText w:val="•"/>
      <w:lvlJc w:val="left"/>
      <w:pPr>
        <w:ind w:left="4451" w:hanging="360"/>
      </w:pPr>
    </w:lvl>
    <w:lvl w:ilvl="5">
      <w:numFmt w:val="bullet"/>
      <w:lvlText w:val="•"/>
      <w:lvlJc w:val="left"/>
      <w:pPr>
        <w:ind w:left="5540" w:hanging="360"/>
      </w:pPr>
    </w:lvl>
    <w:lvl w:ilvl="6">
      <w:numFmt w:val="bullet"/>
      <w:lvlText w:val="•"/>
      <w:lvlJc w:val="left"/>
      <w:pPr>
        <w:ind w:left="6629" w:hanging="360"/>
      </w:pPr>
    </w:lvl>
    <w:lvl w:ilvl="7">
      <w:numFmt w:val="bullet"/>
      <w:lvlText w:val="•"/>
      <w:lvlJc w:val="left"/>
      <w:pPr>
        <w:ind w:left="7718" w:hanging="360"/>
      </w:pPr>
    </w:lvl>
    <w:lvl w:ilvl="8">
      <w:numFmt w:val="bullet"/>
      <w:lvlText w:val="•"/>
      <w:lvlJc w:val="left"/>
      <w:pPr>
        <w:ind w:left="8808" w:hanging="360"/>
      </w:pPr>
    </w:lvl>
  </w:abstractNum>
  <w:abstractNum w:abstractNumId="1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1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➢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86"/>
        <w:sz w:val="28"/>
        <w:szCs w:val="28"/>
      </w:rPr>
    </w:lvl>
    <w:lvl w:ilvl="4">
      <w:numFmt w:val="bullet"/>
      <w:lvlText w:val="•"/>
      <w:lvlJc w:val="left"/>
      <w:pPr>
        <w:ind w:left="4664" w:hanging="360"/>
      </w:pPr>
    </w:lvl>
    <w:lvl w:ilvl="5">
      <w:numFmt w:val="bullet"/>
      <w:lvlText w:val="•"/>
      <w:lvlJc w:val="left"/>
      <w:pPr>
        <w:ind w:left="5704" w:hanging="360"/>
      </w:pPr>
    </w:lvl>
    <w:lvl w:ilvl="6">
      <w:numFmt w:val="bullet"/>
      <w:lvlText w:val="•"/>
      <w:lvlJc w:val="left"/>
      <w:pPr>
        <w:ind w:left="6745" w:hanging="360"/>
      </w:pPr>
    </w:lvl>
    <w:lvl w:ilvl="7">
      <w:numFmt w:val="bullet"/>
      <w:lvlText w:val="•"/>
      <w:lvlJc w:val="left"/>
      <w:pPr>
        <w:ind w:left="7785" w:hanging="360"/>
      </w:pPr>
    </w:lvl>
    <w:lvl w:ilvl="8">
      <w:numFmt w:val="bullet"/>
      <w:lvlText w:val="•"/>
      <w:lvlJc w:val="left"/>
      <w:pPr>
        <w:ind w:left="8825" w:hanging="360"/>
      </w:pPr>
    </w:lvl>
  </w:abstractNum>
  <w:abstractNum w:abstractNumId="2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94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1">
      <w:numFmt w:val="bullet"/>
      <w:lvlText w:val="•"/>
      <w:lvlJc w:val="left"/>
      <w:pPr>
        <w:ind w:left="1943" w:hanging="360"/>
      </w:pPr>
    </w:lvl>
    <w:lvl w:ilvl="2">
      <w:numFmt w:val="bullet"/>
      <w:lvlText w:val="•"/>
      <w:lvlJc w:val="left"/>
      <w:pPr>
        <w:ind w:left="2943" w:hanging="360"/>
      </w:pPr>
    </w:lvl>
    <w:lvl w:ilvl="3">
      <w:numFmt w:val="bullet"/>
      <w:lvlText w:val="•"/>
      <w:lvlJc w:val="left"/>
      <w:pPr>
        <w:ind w:left="3944" w:hanging="360"/>
      </w:pPr>
    </w:lvl>
    <w:lvl w:ilvl="4">
      <w:numFmt w:val="bullet"/>
      <w:lvlText w:val="•"/>
      <w:lvlJc w:val="left"/>
      <w:pPr>
        <w:ind w:left="4944" w:hanging="360"/>
      </w:pPr>
    </w:lvl>
    <w:lvl w:ilvl="5">
      <w:numFmt w:val="bullet"/>
      <w:lvlText w:val="•"/>
      <w:lvlJc w:val="left"/>
      <w:pPr>
        <w:ind w:left="5944" w:hanging="360"/>
      </w:pPr>
    </w:lvl>
    <w:lvl w:ilvl="6">
      <w:numFmt w:val="bullet"/>
      <w:lvlText w:val="•"/>
      <w:lvlJc w:val="left"/>
      <w:pPr>
        <w:ind w:left="6945" w:hanging="360"/>
      </w:pPr>
    </w:lvl>
    <w:lvl w:ilvl="7">
      <w:numFmt w:val="bullet"/>
      <w:lvlText w:val="•"/>
      <w:lvlJc w:val="left"/>
      <w:pPr>
        <w:ind w:left="7945" w:hanging="360"/>
      </w:pPr>
    </w:lvl>
    <w:lvl w:ilvl="8">
      <w:numFmt w:val="bullet"/>
      <w:lvlText w:val="•"/>
      <w:lvlJc w:val="left"/>
      <w:pPr>
        <w:ind w:left="8945" w:hanging="360"/>
      </w:pPr>
    </w:lvl>
  </w:abstractNum>
  <w:abstractNum w:abstractNumId="3">
    <w:nsid w:val="00000408"/>
    <w:multiLevelType w:val="multilevel"/>
    <w:tmpl w:val="0000088B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3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upperRoman"/>
      <w:lvlText w:val="%4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4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5">
      <w:numFmt w:val="bullet"/>
      <w:lvlText w:val="•"/>
      <w:lvlJc w:val="left"/>
      <w:pPr>
        <w:ind w:left="5651" w:hanging="360"/>
      </w:pPr>
    </w:lvl>
    <w:lvl w:ilvl="6">
      <w:numFmt w:val="bullet"/>
      <w:lvlText w:val="•"/>
      <w:lvlJc w:val="left"/>
      <w:pPr>
        <w:ind w:left="6678" w:hanging="360"/>
      </w:pPr>
    </w:lvl>
    <w:lvl w:ilvl="7">
      <w:numFmt w:val="bullet"/>
      <w:lvlText w:val="•"/>
      <w:lvlJc w:val="left"/>
      <w:pPr>
        <w:ind w:left="7705" w:hanging="360"/>
      </w:pPr>
    </w:lvl>
    <w:lvl w:ilvl="8">
      <w:numFmt w:val="bullet"/>
      <w:lvlText w:val="•"/>
      <w:lvlJc w:val="left"/>
      <w:pPr>
        <w:ind w:left="8732" w:hanging="360"/>
      </w:pPr>
    </w:lvl>
  </w:abstractNum>
  <w:abstractNum w:abstractNumId="4">
    <w:nsid w:val="00000409"/>
    <w:multiLevelType w:val="multilevel"/>
    <w:tmpl w:val="974E2CEC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4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decimal"/>
      <w:lvlText w:val="%4."/>
      <w:lvlJc w:val="left"/>
      <w:pPr>
        <w:ind w:left="154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4">
      <w:numFmt w:val="bullet"/>
      <w:lvlText w:val="•"/>
      <w:lvlJc w:val="left"/>
      <w:pPr>
        <w:ind w:left="5256" w:hanging="360"/>
      </w:pPr>
    </w:lvl>
    <w:lvl w:ilvl="5">
      <w:numFmt w:val="bullet"/>
      <w:lvlText w:val="•"/>
      <w:lvlJc w:val="left"/>
      <w:pPr>
        <w:ind w:left="6185" w:hanging="360"/>
      </w:pPr>
    </w:lvl>
    <w:lvl w:ilvl="6">
      <w:numFmt w:val="bullet"/>
      <w:lvlText w:val="•"/>
      <w:lvlJc w:val="left"/>
      <w:pPr>
        <w:ind w:left="7113" w:hanging="360"/>
      </w:pPr>
    </w:lvl>
    <w:lvl w:ilvl="7">
      <w:numFmt w:val="bullet"/>
      <w:lvlText w:val="•"/>
      <w:lvlJc w:val="left"/>
      <w:pPr>
        <w:ind w:left="8041" w:hanging="360"/>
      </w:pPr>
    </w:lvl>
    <w:lvl w:ilvl="8">
      <w:numFmt w:val="bullet"/>
      <w:lvlText w:val="•"/>
      <w:lvlJc w:val="left"/>
      <w:pPr>
        <w:ind w:left="8969" w:hanging="360"/>
      </w:pPr>
    </w:lvl>
  </w:abstractNum>
  <w:abstractNum w:abstractNumId="5">
    <w:nsid w:val="0000040A"/>
    <w:multiLevelType w:val="multilevel"/>
    <w:tmpl w:val="0000088D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5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"/>
      <w:lvlJc w:val="left"/>
      <w:pPr>
        <w:ind w:left="190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4">
      <w:numFmt w:val="bullet"/>
      <w:lvlText w:val="•"/>
      <w:lvlJc w:val="left"/>
      <w:pPr>
        <w:ind w:left="4194" w:hanging="360"/>
      </w:pPr>
    </w:lvl>
    <w:lvl w:ilvl="5">
      <w:numFmt w:val="bullet"/>
      <w:lvlText w:val="•"/>
      <w:lvlJc w:val="left"/>
      <w:pPr>
        <w:ind w:left="5339" w:hanging="360"/>
      </w:pPr>
    </w:lvl>
    <w:lvl w:ilvl="6">
      <w:numFmt w:val="bullet"/>
      <w:lvlText w:val="•"/>
      <w:lvlJc w:val="left"/>
      <w:pPr>
        <w:ind w:left="6485" w:hanging="360"/>
      </w:pPr>
    </w:lvl>
    <w:lvl w:ilvl="7">
      <w:numFmt w:val="bullet"/>
      <w:lvlText w:val="•"/>
      <w:lvlJc w:val="left"/>
      <w:pPr>
        <w:ind w:left="7630" w:hanging="360"/>
      </w:pPr>
    </w:lvl>
    <w:lvl w:ilvl="8">
      <w:numFmt w:val="bullet"/>
      <w:lvlText w:val="•"/>
      <w:lvlJc w:val="left"/>
      <w:pPr>
        <w:ind w:left="8775" w:hanging="360"/>
      </w:pPr>
    </w:lvl>
  </w:abstractNum>
  <w:abstractNum w:abstractNumId="6">
    <w:nsid w:val="0000040B"/>
    <w:multiLevelType w:val="multilevel"/>
    <w:tmpl w:val="0000088E"/>
    <w:lvl w:ilvl="0">
      <w:numFmt w:val="bullet"/>
      <w:lvlText w:val="•"/>
      <w:lvlJc w:val="left"/>
      <w:pPr>
        <w:ind w:left="1024" w:hanging="20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14" w:hanging="202"/>
      </w:pPr>
    </w:lvl>
    <w:lvl w:ilvl="2">
      <w:numFmt w:val="bullet"/>
      <w:lvlText w:val="•"/>
      <w:lvlJc w:val="left"/>
      <w:pPr>
        <w:ind w:left="3005" w:hanging="202"/>
      </w:pPr>
    </w:lvl>
    <w:lvl w:ilvl="3">
      <w:numFmt w:val="bullet"/>
      <w:lvlText w:val="•"/>
      <w:lvlJc w:val="left"/>
      <w:pPr>
        <w:ind w:left="3995" w:hanging="202"/>
      </w:pPr>
    </w:lvl>
    <w:lvl w:ilvl="4">
      <w:numFmt w:val="bullet"/>
      <w:lvlText w:val="•"/>
      <w:lvlJc w:val="left"/>
      <w:pPr>
        <w:ind w:left="4985" w:hanging="202"/>
      </w:pPr>
    </w:lvl>
    <w:lvl w:ilvl="5">
      <w:numFmt w:val="bullet"/>
      <w:lvlText w:val="•"/>
      <w:lvlJc w:val="left"/>
      <w:pPr>
        <w:ind w:left="5975" w:hanging="202"/>
      </w:pPr>
    </w:lvl>
    <w:lvl w:ilvl="6">
      <w:numFmt w:val="bullet"/>
      <w:lvlText w:val="•"/>
      <w:lvlJc w:val="left"/>
      <w:pPr>
        <w:ind w:left="6965" w:hanging="202"/>
      </w:pPr>
    </w:lvl>
    <w:lvl w:ilvl="7">
      <w:numFmt w:val="bullet"/>
      <w:lvlText w:val="•"/>
      <w:lvlJc w:val="left"/>
      <w:pPr>
        <w:ind w:left="7955" w:hanging="202"/>
      </w:pPr>
    </w:lvl>
    <w:lvl w:ilvl="8">
      <w:numFmt w:val="bullet"/>
      <w:lvlText w:val="•"/>
      <w:lvlJc w:val="left"/>
      <w:pPr>
        <w:ind w:left="8946" w:hanging="202"/>
      </w:pPr>
    </w:lvl>
  </w:abstractNum>
  <w:abstractNum w:abstractNumId="7">
    <w:nsid w:val="0000040C"/>
    <w:multiLevelType w:val="multilevel"/>
    <w:tmpl w:val="0000088F"/>
    <w:lvl w:ilvl="0">
      <w:numFmt w:val="bullet"/>
      <w:lvlText w:val="•"/>
      <w:lvlJc w:val="left"/>
      <w:pPr>
        <w:ind w:left="1024" w:hanging="20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10" w:hanging="202"/>
      </w:pPr>
    </w:lvl>
    <w:lvl w:ilvl="2">
      <w:numFmt w:val="bullet"/>
      <w:lvlText w:val="•"/>
      <w:lvlJc w:val="left"/>
      <w:pPr>
        <w:ind w:left="2997" w:hanging="202"/>
      </w:pPr>
    </w:lvl>
    <w:lvl w:ilvl="3">
      <w:numFmt w:val="bullet"/>
      <w:lvlText w:val="•"/>
      <w:lvlJc w:val="left"/>
      <w:pPr>
        <w:ind w:left="3983" w:hanging="202"/>
      </w:pPr>
    </w:lvl>
    <w:lvl w:ilvl="4">
      <w:numFmt w:val="bullet"/>
      <w:lvlText w:val="•"/>
      <w:lvlJc w:val="left"/>
      <w:pPr>
        <w:ind w:left="4969" w:hanging="202"/>
      </w:pPr>
    </w:lvl>
    <w:lvl w:ilvl="5">
      <w:numFmt w:val="bullet"/>
      <w:lvlText w:val="•"/>
      <w:lvlJc w:val="left"/>
      <w:pPr>
        <w:ind w:left="5955" w:hanging="202"/>
      </w:pPr>
    </w:lvl>
    <w:lvl w:ilvl="6">
      <w:numFmt w:val="bullet"/>
      <w:lvlText w:val="•"/>
      <w:lvlJc w:val="left"/>
      <w:pPr>
        <w:ind w:left="6941" w:hanging="202"/>
      </w:pPr>
    </w:lvl>
    <w:lvl w:ilvl="7">
      <w:numFmt w:val="bullet"/>
      <w:lvlText w:val="•"/>
      <w:lvlJc w:val="left"/>
      <w:pPr>
        <w:ind w:left="7927" w:hanging="202"/>
      </w:pPr>
    </w:lvl>
    <w:lvl w:ilvl="8">
      <w:numFmt w:val="bullet"/>
      <w:lvlText w:val="•"/>
      <w:lvlJc w:val="left"/>
      <w:pPr>
        <w:ind w:left="8914" w:hanging="202"/>
      </w:pPr>
    </w:lvl>
  </w:abstractNum>
  <w:abstractNum w:abstractNumId="8">
    <w:nsid w:val="0000040D"/>
    <w:multiLevelType w:val="multilevel"/>
    <w:tmpl w:val="00000890"/>
    <w:lvl w:ilvl="0">
      <w:numFmt w:val="bullet"/>
      <w:lvlText w:val="-"/>
      <w:lvlJc w:val="left"/>
      <w:pPr>
        <w:ind w:left="1183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153" w:hanging="212"/>
      </w:pPr>
    </w:lvl>
    <w:lvl w:ilvl="2">
      <w:numFmt w:val="bullet"/>
      <w:lvlText w:val="•"/>
      <w:lvlJc w:val="left"/>
      <w:pPr>
        <w:ind w:left="3124" w:hanging="212"/>
      </w:pPr>
    </w:lvl>
    <w:lvl w:ilvl="3">
      <w:numFmt w:val="bullet"/>
      <w:lvlText w:val="•"/>
      <w:lvlJc w:val="left"/>
      <w:pPr>
        <w:ind w:left="4094" w:hanging="212"/>
      </w:pPr>
    </w:lvl>
    <w:lvl w:ilvl="4">
      <w:numFmt w:val="bullet"/>
      <w:lvlText w:val="•"/>
      <w:lvlJc w:val="left"/>
      <w:pPr>
        <w:ind w:left="5064" w:hanging="212"/>
      </w:pPr>
    </w:lvl>
    <w:lvl w:ilvl="5">
      <w:numFmt w:val="bullet"/>
      <w:lvlText w:val="•"/>
      <w:lvlJc w:val="left"/>
      <w:pPr>
        <w:ind w:left="6035" w:hanging="212"/>
      </w:pPr>
    </w:lvl>
    <w:lvl w:ilvl="6">
      <w:numFmt w:val="bullet"/>
      <w:lvlText w:val="•"/>
      <w:lvlJc w:val="left"/>
      <w:pPr>
        <w:ind w:left="7005" w:hanging="212"/>
      </w:pPr>
    </w:lvl>
    <w:lvl w:ilvl="7">
      <w:numFmt w:val="bullet"/>
      <w:lvlText w:val="•"/>
      <w:lvlJc w:val="left"/>
      <w:pPr>
        <w:ind w:left="7975" w:hanging="212"/>
      </w:pPr>
    </w:lvl>
    <w:lvl w:ilvl="8">
      <w:numFmt w:val="bullet"/>
      <w:lvlText w:val="•"/>
      <w:lvlJc w:val="left"/>
      <w:pPr>
        <w:ind w:left="8945" w:hanging="212"/>
      </w:pPr>
    </w:lvl>
  </w:abstractNum>
  <w:abstractNum w:abstractNumId="9">
    <w:nsid w:val="0000040E"/>
    <w:multiLevelType w:val="multilevel"/>
    <w:tmpl w:val="00000891"/>
    <w:lvl w:ilvl="0">
      <w:start w:val="1"/>
      <w:numFmt w:val="upperRoman"/>
      <w:lvlText w:val="%1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•"/>
      <w:lvlJc w:val="left"/>
      <w:pPr>
        <w:ind w:left="2821" w:hanging="502"/>
      </w:pPr>
    </w:lvl>
    <w:lvl w:ilvl="2">
      <w:numFmt w:val="bullet"/>
      <w:lvlText w:val="•"/>
      <w:lvlJc w:val="left"/>
      <w:pPr>
        <w:ind w:left="3740" w:hanging="502"/>
      </w:pPr>
    </w:lvl>
    <w:lvl w:ilvl="3">
      <w:numFmt w:val="bullet"/>
      <w:lvlText w:val="•"/>
      <w:lvlJc w:val="left"/>
      <w:pPr>
        <w:ind w:left="4658" w:hanging="502"/>
      </w:pPr>
    </w:lvl>
    <w:lvl w:ilvl="4">
      <w:numFmt w:val="bullet"/>
      <w:lvlText w:val="•"/>
      <w:lvlJc w:val="left"/>
      <w:pPr>
        <w:ind w:left="5576" w:hanging="502"/>
      </w:pPr>
    </w:lvl>
    <w:lvl w:ilvl="5">
      <w:numFmt w:val="bullet"/>
      <w:lvlText w:val="•"/>
      <w:lvlJc w:val="left"/>
      <w:pPr>
        <w:ind w:left="6495" w:hanging="502"/>
      </w:pPr>
    </w:lvl>
    <w:lvl w:ilvl="6">
      <w:numFmt w:val="bullet"/>
      <w:lvlText w:val="•"/>
      <w:lvlJc w:val="left"/>
      <w:pPr>
        <w:ind w:left="7413" w:hanging="502"/>
      </w:pPr>
    </w:lvl>
    <w:lvl w:ilvl="7">
      <w:numFmt w:val="bullet"/>
      <w:lvlText w:val="•"/>
      <w:lvlJc w:val="left"/>
      <w:pPr>
        <w:ind w:left="8331" w:hanging="502"/>
      </w:pPr>
    </w:lvl>
    <w:lvl w:ilvl="8">
      <w:numFmt w:val="bullet"/>
      <w:lvlText w:val="•"/>
      <w:lvlJc w:val="left"/>
      <w:pPr>
        <w:ind w:left="9249" w:hanging="502"/>
      </w:pPr>
    </w:lvl>
  </w:abstractNum>
  <w:abstractNum w:abstractNumId="10">
    <w:nsid w:val="0000040F"/>
    <w:multiLevelType w:val="multilevel"/>
    <w:tmpl w:val="00000892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6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4">
      <w:numFmt w:val="bullet"/>
      <w:lvlText w:val="•"/>
      <w:lvlJc w:val="left"/>
      <w:pPr>
        <w:ind w:left="4731" w:hanging="360"/>
      </w:pPr>
    </w:lvl>
    <w:lvl w:ilvl="5">
      <w:numFmt w:val="bullet"/>
      <w:lvlText w:val="•"/>
      <w:lvlJc w:val="left"/>
      <w:pPr>
        <w:ind w:left="5793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918" w:hanging="360"/>
      </w:pPr>
    </w:lvl>
    <w:lvl w:ilvl="8">
      <w:numFmt w:val="bullet"/>
      <w:lvlText w:val="•"/>
      <w:lvlJc w:val="left"/>
      <w:pPr>
        <w:ind w:left="8981" w:hanging="360"/>
      </w:pPr>
    </w:lvl>
  </w:abstractNum>
  <w:abstractNum w:abstractNumId="11">
    <w:nsid w:val="00000410"/>
    <w:multiLevelType w:val="multilevel"/>
    <w:tmpl w:val="00000893"/>
    <w:lvl w:ilvl="0">
      <w:numFmt w:val="bullet"/>
      <w:lvlText w:val="-"/>
      <w:lvlJc w:val="left"/>
      <w:pPr>
        <w:ind w:left="103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203" w:hanging="212"/>
      </w:pPr>
    </w:lvl>
    <w:lvl w:ilvl="2">
      <w:numFmt w:val="bullet"/>
      <w:lvlText w:val="•"/>
      <w:lvlJc w:val="left"/>
      <w:pPr>
        <w:ind w:left="2303" w:hanging="212"/>
      </w:pPr>
    </w:lvl>
    <w:lvl w:ilvl="3">
      <w:numFmt w:val="bullet"/>
      <w:lvlText w:val="•"/>
      <w:lvlJc w:val="left"/>
      <w:pPr>
        <w:ind w:left="3404" w:hanging="212"/>
      </w:pPr>
    </w:lvl>
    <w:lvl w:ilvl="4">
      <w:numFmt w:val="bullet"/>
      <w:lvlText w:val="•"/>
      <w:lvlJc w:val="left"/>
      <w:pPr>
        <w:ind w:left="4504" w:hanging="212"/>
      </w:pPr>
    </w:lvl>
    <w:lvl w:ilvl="5">
      <w:numFmt w:val="bullet"/>
      <w:lvlText w:val="•"/>
      <w:lvlJc w:val="left"/>
      <w:pPr>
        <w:ind w:left="5604" w:hanging="212"/>
      </w:pPr>
    </w:lvl>
    <w:lvl w:ilvl="6">
      <w:numFmt w:val="bullet"/>
      <w:lvlText w:val="•"/>
      <w:lvlJc w:val="left"/>
      <w:pPr>
        <w:ind w:left="6705" w:hanging="212"/>
      </w:pPr>
    </w:lvl>
    <w:lvl w:ilvl="7">
      <w:numFmt w:val="bullet"/>
      <w:lvlText w:val="•"/>
      <w:lvlJc w:val="left"/>
      <w:pPr>
        <w:ind w:left="7805" w:hanging="212"/>
      </w:pPr>
    </w:lvl>
    <w:lvl w:ilvl="8">
      <w:numFmt w:val="bullet"/>
      <w:lvlText w:val="•"/>
      <w:lvlJc w:val="left"/>
      <w:pPr>
        <w:ind w:left="8905" w:hanging="212"/>
      </w:pPr>
    </w:lvl>
  </w:abstractNum>
  <w:abstractNum w:abstractNumId="12">
    <w:nsid w:val="00000411"/>
    <w:multiLevelType w:val="multilevel"/>
    <w:tmpl w:val="00000894"/>
    <w:lvl w:ilvl="0">
      <w:start w:val="1"/>
      <w:numFmt w:val="lowerLetter"/>
      <w:lvlText w:val="%1)"/>
      <w:lvlJc w:val="left"/>
      <w:pPr>
        <w:ind w:left="823" w:hanging="360"/>
      </w:pPr>
      <w:rPr>
        <w:rFonts w:ascii="Calibri" w:hAnsi="Calibri" w:cs="Calibri"/>
        <w:b w:val="0"/>
        <w:bCs w:val="0"/>
        <w:spacing w:val="-10"/>
        <w:sz w:val="28"/>
        <w:szCs w:val="28"/>
      </w:rPr>
    </w:lvl>
    <w:lvl w:ilvl="1">
      <w:numFmt w:val="bullet"/>
      <w:lvlText w:val="•"/>
      <w:lvlJc w:val="left"/>
      <w:pPr>
        <w:ind w:left="1871" w:hanging="360"/>
      </w:pPr>
    </w:lvl>
    <w:lvl w:ilvl="2">
      <w:numFmt w:val="bullet"/>
      <w:lvlText w:val="•"/>
      <w:lvlJc w:val="left"/>
      <w:pPr>
        <w:ind w:left="2919" w:hanging="360"/>
      </w:pPr>
    </w:lvl>
    <w:lvl w:ilvl="3">
      <w:numFmt w:val="bullet"/>
      <w:lvlText w:val="•"/>
      <w:lvlJc w:val="left"/>
      <w:pPr>
        <w:ind w:left="3968" w:hanging="360"/>
      </w:pPr>
    </w:lvl>
    <w:lvl w:ilvl="4">
      <w:numFmt w:val="bullet"/>
      <w:lvlText w:val="•"/>
      <w:lvlJc w:val="left"/>
      <w:pPr>
        <w:ind w:left="5016" w:hanging="360"/>
      </w:pPr>
    </w:lvl>
    <w:lvl w:ilvl="5">
      <w:numFmt w:val="bullet"/>
      <w:lvlText w:val="•"/>
      <w:lvlJc w:val="left"/>
      <w:pPr>
        <w:ind w:left="6064" w:hanging="360"/>
      </w:pPr>
    </w:lvl>
    <w:lvl w:ilvl="6">
      <w:numFmt w:val="bullet"/>
      <w:lvlText w:val="•"/>
      <w:lvlJc w:val="left"/>
      <w:pPr>
        <w:ind w:left="7113" w:hanging="360"/>
      </w:pPr>
    </w:lvl>
    <w:lvl w:ilvl="7">
      <w:numFmt w:val="bullet"/>
      <w:lvlText w:val="•"/>
      <w:lvlJc w:val="left"/>
      <w:pPr>
        <w:ind w:left="8161" w:hanging="360"/>
      </w:pPr>
    </w:lvl>
    <w:lvl w:ilvl="8">
      <w:numFmt w:val="bullet"/>
      <w:lvlText w:val="•"/>
      <w:lvlJc w:val="left"/>
      <w:pPr>
        <w:ind w:left="9209" w:hanging="360"/>
      </w:pPr>
    </w:lvl>
  </w:abstractNum>
  <w:abstractNum w:abstractNumId="13">
    <w:nsid w:val="00000412"/>
    <w:multiLevelType w:val="multilevel"/>
    <w:tmpl w:val="00000895"/>
    <w:lvl w:ilvl="0">
      <w:start w:val="1"/>
      <w:numFmt w:val="lowerLetter"/>
      <w:lvlText w:val="%1."/>
      <w:lvlJc w:val="left"/>
      <w:pPr>
        <w:ind w:left="82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1">
      <w:start w:val="1"/>
      <w:numFmt w:val="upperRoman"/>
      <w:lvlText w:val="%2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2">
      <w:numFmt w:val="bullet"/>
      <w:lvlText w:val="•"/>
      <w:lvlJc w:val="left"/>
      <w:pPr>
        <w:ind w:left="2923" w:hanging="502"/>
      </w:pPr>
    </w:lvl>
    <w:lvl w:ilvl="3">
      <w:numFmt w:val="bullet"/>
      <w:lvlText w:val="•"/>
      <w:lvlJc w:val="left"/>
      <w:pPr>
        <w:ind w:left="3944" w:hanging="502"/>
      </w:pPr>
    </w:lvl>
    <w:lvl w:ilvl="4">
      <w:numFmt w:val="bullet"/>
      <w:lvlText w:val="•"/>
      <w:lvlJc w:val="left"/>
      <w:pPr>
        <w:ind w:left="4964" w:hanging="502"/>
      </w:pPr>
    </w:lvl>
    <w:lvl w:ilvl="5">
      <w:numFmt w:val="bullet"/>
      <w:lvlText w:val="•"/>
      <w:lvlJc w:val="left"/>
      <w:pPr>
        <w:ind w:left="5984" w:hanging="502"/>
      </w:pPr>
    </w:lvl>
    <w:lvl w:ilvl="6">
      <w:numFmt w:val="bullet"/>
      <w:lvlText w:val="•"/>
      <w:lvlJc w:val="left"/>
      <w:pPr>
        <w:ind w:left="7005" w:hanging="502"/>
      </w:pPr>
    </w:lvl>
    <w:lvl w:ilvl="7">
      <w:numFmt w:val="bullet"/>
      <w:lvlText w:val="•"/>
      <w:lvlJc w:val="left"/>
      <w:pPr>
        <w:ind w:left="8025" w:hanging="502"/>
      </w:pPr>
    </w:lvl>
    <w:lvl w:ilvl="8">
      <w:numFmt w:val="bullet"/>
      <w:lvlText w:val="•"/>
      <w:lvlJc w:val="left"/>
      <w:pPr>
        <w:ind w:left="9045" w:hanging="502"/>
      </w:pPr>
    </w:lvl>
  </w:abstractNum>
  <w:abstractNum w:abstractNumId="14">
    <w:nsid w:val="00000413"/>
    <w:multiLevelType w:val="multilevel"/>
    <w:tmpl w:val="00000896"/>
    <w:lvl w:ilvl="0">
      <w:start w:val="1"/>
      <w:numFmt w:val="upperRoman"/>
      <w:lvlText w:val="%1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•"/>
      <w:lvlJc w:val="left"/>
      <w:pPr>
        <w:ind w:left="1839" w:hanging="502"/>
      </w:pPr>
    </w:lvl>
    <w:lvl w:ilvl="2">
      <w:numFmt w:val="bullet"/>
      <w:lvlText w:val="•"/>
      <w:lvlJc w:val="left"/>
      <w:pPr>
        <w:ind w:left="2855" w:hanging="502"/>
      </w:pPr>
    </w:lvl>
    <w:lvl w:ilvl="3">
      <w:numFmt w:val="bullet"/>
      <w:lvlText w:val="•"/>
      <w:lvlJc w:val="left"/>
      <w:pPr>
        <w:ind w:left="3872" w:hanging="502"/>
      </w:pPr>
    </w:lvl>
    <w:lvl w:ilvl="4">
      <w:numFmt w:val="bullet"/>
      <w:lvlText w:val="•"/>
      <w:lvlJc w:val="left"/>
      <w:pPr>
        <w:ind w:left="4888" w:hanging="502"/>
      </w:pPr>
    </w:lvl>
    <w:lvl w:ilvl="5">
      <w:numFmt w:val="bullet"/>
      <w:lvlText w:val="•"/>
      <w:lvlJc w:val="left"/>
      <w:pPr>
        <w:ind w:left="5904" w:hanging="502"/>
      </w:pPr>
    </w:lvl>
    <w:lvl w:ilvl="6">
      <w:numFmt w:val="bullet"/>
      <w:lvlText w:val="•"/>
      <w:lvlJc w:val="left"/>
      <w:pPr>
        <w:ind w:left="6921" w:hanging="502"/>
      </w:pPr>
    </w:lvl>
    <w:lvl w:ilvl="7">
      <w:numFmt w:val="bullet"/>
      <w:lvlText w:val="•"/>
      <w:lvlJc w:val="left"/>
      <w:pPr>
        <w:ind w:left="7937" w:hanging="502"/>
      </w:pPr>
    </w:lvl>
    <w:lvl w:ilvl="8">
      <w:numFmt w:val="bullet"/>
      <w:lvlText w:val="•"/>
      <w:lvlJc w:val="left"/>
      <w:pPr>
        <w:ind w:left="8953" w:hanging="502"/>
      </w:pPr>
    </w:lvl>
  </w:abstractNum>
  <w:abstractNum w:abstractNumId="15">
    <w:nsid w:val="00000414"/>
    <w:multiLevelType w:val="multilevel"/>
    <w:tmpl w:val="00000897"/>
    <w:lvl w:ilvl="0">
      <w:numFmt w:val="bullet"/>
      <w:lvlText w:val="-"/>
      <w:lvlJc w:val="left"/>
      <w:pPr>
        <w:ind w:left="314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381" w:hanging="212"/>
      </w:pPr>
    </w:lvl>
    <w:lvl w:ilvl="2">
      <w:numFmt w:val="bullet"/>
      <w:lvlText w:val="•"/>
      <w:lvlJc w:val="left"/>
      <w:pPr>
        <w:ind w:left="2448" w:hanging="212"/>
      </w:pPr>
    </w:lvl>
    <w:lvl w:ilvl="3">
      <w:numFmt w:val="bullet"/>
      <w:lvlText w:val="•"/>
      <w:lvlJc w:val="left"/>
      <w:pPr>
        <w:ind w:left="3516" w:hanging="212"/>
      </w:pPr>
    </w:lvl>
    <w:lvl w:ilvl="4">
      <w:numFmt w:val="bullet"/>
      <w:lvlText w:val="•"/>
      <w:lvlJc w:val="left"/>
      <w:pPr>
        <w:ind w:left="4583" w:hanging="212"/>
      </w:pPr>
    </w:lvl>
    <w:lvl w:ilvl="5">
      <w:numFmt w:val="bullet"/>
      <w:lvlText w:val="•"/>
      <w:lvlJc w:val="left"/>
      <w:pPr>
        <w:ind w:left="5650" w:hanging="212"/>
      </w:pPr>
    </w:lvl>
    <w:lvl w:ilvl="6">
      <w:numFmt w:val="bullet"/>
      <w:lvlText w:val="•"/>
      <w:lvlJc w:val="left"/>
      <w:pPr>
        <w:ind w:left="6717" w:hanging="212"/>
      </w:pPr>
    </w:lvl>
    <w:lvl w:ilvl="7">
      <w:numFmt w:val="bullet"/>
      <w:lvlText w:val="•"/>
      <w:lvlJc w:val="left"/>
      <w:pPr>
        <w:ind w:left="7784" w:hanging="212"/>
      </w:pPr>
    </w:lvl>
    <w:lvl w:ilvl="8">
      <w:numFmt w:val="bullet"/>
      <w:lvlText w:val="•"/>
      <w:lvlJc w:val="left"/>
      <w:pPr>
        <w:ind w:left="8852" w:hanging="212"/>
      </w:pPr>
    </w:lvl>
  </w:abstractNum>
  <w:abstractNum w:abstractNumId="16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1625" w:hanging="1523"/>
      </w:pPr>
    </w:lvl>
    <w:lvl w:ilvl="1">
      <w:start w:val="3"/>
      <w:numFmt w:val="decimal"/>
      <w:lvlText w:val="%1.%2"/>
      <w:lvlJc w:val="left"/>
      <w:pPr>
        <w:ind w:left="1625" w:hanging="1523"/>
      </w:pPr>
    </w:lvl>
    <w:lvl w:ilvl="2">
      <w:start w:val="1"/>
      <w:numFmt w:val="decimal"/>
      <w:lvlText w:val="%1.%2.%3"/>
      <w:lvlJc w:val="left"/>
      <w:pPr>
        <w:ind w:left="1625" w:hanging="1523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upperRoman"/>
      <w:lvlText w:val="%4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4">
      <w:numFmt w:val="bullet"/>
      <w:lvlText w:val="•"/>
      <w:lvlJc w:val="left"/>
      <w:pPr>
        <w:ind w:left="4785" w:hanging="502"/>
      </w:pPr>
    </w:lvl>
    <w:lvl w:ilvl="5">
      <w:numFmt w:val="bullet"/>
      <w:lvlText w:val="•"/>
      <w:lvlJc w:val="left"/>
      <w:pPr>
        <w:ind w:left="5839" w:hanging="502"/>
      </w:pPr>
    </w:lvl>
    <w:lvl w:ilvl="6">
      <w:numFmt w:val="bullet"/>
      <w:lvlText w:val="•"/>
      <w:lvlJc w:val="left"/>
      <w:pPr>
        <w:ind w:left="6892" w:hanging="502"/>
      </w:pPr>
    </w:lvl>
    <w:lvl w:ilvl="7">
      <w:numFmt w:val="bullet"/>
      <w:lvlText w:val="•"/>
      <w:lvlJc w:val="left"/>
      <w:pPr>
        <w:ind w:left="7946" w:hanging="502"/>
      </w:pPr>
    </w:lvl>
    <w:lvl w:ilvl="8">
      <w:numFmt w:val="bullet"/>
      <w:lvlText w:val="•"/>
      <w:lvlJc w:val="left"/>
      <w:pPr>
        <w:ind w:left="8999" w:hanging="502"/>
      </w:pPr>
    </w:lvl>
  </w:abstractNum>
  <w:abstractNum w:abstractNumId="17">
    <w:nsid w:val="0000042A"/>
    <w:multiLevelType w:val="multilevel"/>
    <w:tmpl w:val="C388F552"/>
    <w:lvl w:ilvl="0">
      <w:start w:val="1"/>
      <w:numFmt w:val="lowerLetter"/>
      <w:lvlText w:val="%1)"/>
      <w:lvlJc w:val="left"/>
      <w:pPr>
        <w:ind w:left="1183" w:hanging="503"/>
      </w:pPr>
      <w:rPr>
        <w:rFonts w:ascii="Calibri" w:eastAsiaTheme="minorEastAsia" w:hAnsi="Calibri" w:cs="Calibri"/>
        <w:b w:val="0"/>
        <w:bCs w:val="0"/>
        <w:spacing w:val="-2"/>
        <w:sz w:val="28"/>
        <w:szCs w:val="28"/>
      </w:rPr>
    </w:lvl>
    <w:lvl w:ilvl="1">
      <w:start w:val="1"/>
      <w:numFmt w:val="upperRoman"/>
      <w:lvlText w:val="%2."/>
      <w:lvlJc w:val="left"/>
      <w:pPr>
        <w:ind w:left="1543" w:hanging="721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2">
      <w:numFmt w:val="bullet"/>
      <w:lvlText w:val="•"/>
      <w:lvlJc w:val="left"/>
      <w:pPr>
        <w:ind w:left="2586" w:hanging="721"/>
      </w:pPr>
    </w:lvl>
    <w:lvl w:ilvl="3">
      <w:numFmt w:val="bullet"/>
      <w:lvlText w:val="•"/>
      <w:lvlJc w:val="left"/>
      <w:pPr>
        <w:ind w:left="3628" w:hanging="721"/>
      </w:pPr>
    </w:lvl>
    <w:lvl w:ilvl="4">
      <w:numFmt w:val="bullet"/>
      <w:lvlText w:val="•"/>
      <w:lvlJc w:val="left"/>
      <w:pPr>
        <w:ind w:left="4671" w:hanging="721"/>
      </w:pPr>
    </w:lvl>
    <w:lvl w:ilvl="5">
      <w:numFmt w:val="bullet"/>
      <w:lvlText w:val="•"/>
      <w:lvlJc w:val="left"/>
      <w:pPr>
        <w:ind w:left="5713" w:hanging="721"/>
      </w:pPr>
    </w:lvl>
    <w:lvl w:ilvl="6">
      <w:numFmt w:val="bullet"/>
      <w:lvlText w:val="•"/>
      <w:lvlJc w:val="left"/>
      <w:pPr>
        <w:ind w:left="6756" w:hanging="721"/>
      </w:pPr>
    </w:lvl>
    <w:lvl w:ilvl="7">
      <w:numFmt w:val="bullet"/>
      <w:lvlText w:val="•"/>
      <w:lvlJc w:val="left"/>
      <w:pPr>
        <w:ind w:left="7798" w:hanging="721"/>
      </w:pPr>
    </w:lvl>
    <w:lvl w:ilvl="8">
      <w:numFmt w:val="bullet"/>
      <w:lvlText w:val="•"/>
      <w:lvlJc w:val="left"/>
      <w:pPr>
        <w:ind w:left="8841" w:hanging="721"/>
      </w:pPr>
    </w:lvl>
  </w:abstractNum>
  <w:abstractNum w:abstractNumId="18">
    <w:nsid w:val="0000042B"/>
    <w:multiLevelType w:val="multilevel"/>
    <w:tmpl w:val="000008AE"/>
    <w:lvl w:ilvl="0">
      <w:start w:val="1"/>
      <w:numFmt w:val="upperRoman"/>
      <w:lvlText w:val="%1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-"/>
      <w:lvlJc w:val="left"/>
      <w:pPr>
        <w:ind w:left="1646" w:hanging="212"/>
      </w:pPr>
      <w:rPr>
        <w:rFonts w:ascii="Calibri" w:hAnsi="Calibri" w:cs="Calibri"/>
        <w:b w:val="0"/>
        <w:bCs w:val="0"/>
        <w:sz w:val="28"/>
        <w:szCs w:val="28"/>
      </w:rPr>
    </w:lvl>
    <w:lvl w:ilvl="2">
      <w:numFmt w:val="bullet"/>
      <w:lvlText w:val="•"/>
      <w:lvlJc w:val="left"/>
      <w:pPr>
        <w:ind w:left="2901" w:hanging="212"/>
      </w:pPr>
    </w:lvl>
    <w:lvl w:ilvl="3">
      <w:numFmt w:val="bullet"/>
      <w:lvlText w:val="•"/>
      <w:lvlJc w:val="left"/>
      <w:pPr>
        <w:ind w:left="3899" w:hanging="212"/>
      </w:pPr>
    </w:lvl>
    <w:lvl w:ilvl="4">
      <w:numFmt w:val="bullet"/>
      <w:lvlText w:val="•"/>
      <w:lvlJc w:val="left"/>
      <w:pPr>
        <w:ind w:left="4897" w:hanging="212"/>
      </w:pPr>
    </w:lvl>
    <w:lvl w:ilvl="5">
      <w:numFmt w:val="bullet"/>
      <w:lvlText w:val="•"/>
      <w:lvlJc w:val="left"/>
      <w:pPr>
        <w:ind w:left="5895" w:hanging="212"/>
      </w:pPr>
    </w:lvl>
    <w:lvl w:ilvl="6">
      <w:numFmt w:val="bullet"/>
      <w:lvlText w:val="•"/>
      <w:lvlJc w:val="left"/>
      <w:pPr>
        <w:ind w:left="6894" w:hanging="212"/>
      </w:pPr>
    </w:lvl>
    <w:lvl w:ilvl="7">
      <w:numFmt w:val="bullet"/>
      <w:lvlText w:val="•"/>
      <w:lvlJc w:val="left"/>
      <w:pPr>
        <w:ind w:left="7892" w:hanging="212"/>
      </w:pPr>
    </w:lvl>
    <w:lvl w:ilvl="8">
      <w:numFmt w:val="bullet"/>
      <w:lvlText w:val="•"/>
      <w:lvlJc w:val="left"/>
      <w:pPr>
        <w:ind w:left="8890" w:hanging="212"/>
      </w:pPr>
    </w:lvl>
  </w:abstractNum>
  <w:abstractNum w:abstractNumId="19">
    <w:nsid w:val="0000042C"/>
    <w:multiLevelType w:val="multilevel"/>
    <w:tmpl w:val="000008AF"/>
    <w:lvl w:ilvl="0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1">
      <w:numFmt w:val="bullet"/>
      <w:lvlText w:val="•"/>
      <w:lvlJc w:val="left"/>
      <w:pPr>
        <w:ind w:left="1851" w:hanging="360"/>
      </w:pPr>
    </w:lvl>
    <w:lvl w:ilvl="2">
      <w:numFmt w:val="bullet"/>
      <w:lvlText w:val="•"/>
      <w:lvlJc w:val="left"/>
      <w:pPr>
        <w:ind w:left="2879" w:hanging="360"/>
      </w:pPr>
    </w:lvl>
    <w:lvl w:ilvl="3">
      <w:numFmt w:val="bullet"/>
      <w:lvlText w:val="•"/>
      <w:lvlJc w:val="left"/>
      <w:pPr>
        <w:ind w:left="3908" w:hanging="360"/>
      </w:pPr>
    </w:lvl>
    <w:lvl w:ilvl="4">
      <w:numFmt w:val="bullet"/>
      <w:lvlText w:val="•"/>
      <w:lvlJc w:val="left"/>
      <w:pPr>
        <w:ind w:left="4936" w:hanging="360"/>
      </w:pPr>
    </w:lvl>
    <w:lvl w:ilvl="5">
      <w:numFmt w:val="bullet"/>
      <w:lvlText w:val="•"/>
      <w:lvlJc w:val="left"/>
      <w:pPr>
        <w:ind w:left="5964" w:hanging="360"/>
      </w:pPr>
    </w:lvl>
    <w:lvl w:ilvl="6">
      <w:numFmt w:val="bullet"/>
      <w:lvlText w:val="•"/>
      <w:lvlJc w:val="left"/>
      <w:pPr>
        <w:ind w:left="6993" w:hanging="360"/>
      </w:pPr>
    </w:lvl>
    <w:lvl w:ilvl="7">
      <w:numFmt w:val="bullet"/>
      <w:lvlText w:val="•"/>
      <w:lvlJc w:val="left"/>
      <w:pPr>
        <w:ind w:left="8021" w:hanging="360"/>
      </w:pPr>
    </w:lvl>
    <w:lvl w:ilvl="8">
      <w:numFmt w:val="bullet"/>
      <w:lvlText w:val="•"/>
      <w:lvlJc w:val="left"/>
      <w:pPr>
        <w:ind w:left="9049" w:hanging="360"/>
      </w:pPr>
    </w:lvl>
  </w:abstractNum>
  <w:abstractNum w:abstractNumId="20">
    <w:nsid w:val="0000042D"/>
    <w:multiLevelType w:val="multilevel"/>
    <w:tmpl w:val="000008B0"/>
    <w:lvl w:ilvl="0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1">
      <w:numFmt w:val="bullet"/>
      <w:lvlText w:val="•"/>
      <w:lvlJc w:val="left"/>
      <w:pPr>
        <w:ind w:left="1837" w:hanging="360"/>
      </w:pPr>
    </w:lvl>
    <w:lvl w:ilvl="2">
      <w:numFmt w:val="bullet"/>
      <w:lvlText w:val="•"/>
      <w:lvlJc w:val="left"/>
      <w:pPr>
        <w:ind w:left="2851" w:hanging="360"/>
      </w:pPr>
    </w:lvl>
    <w:lvl w:ilvl="3">
      <w:numFmt w:val="bullet"/>
      <w:lvlText w:val="•"/>
      <w:lvlJc w:val="left"/>
      <w:pPr>
        <w:ind w:left="3866" w:hanging="360"/>
      </w:pPr>
    </w:lvl>
    <w:lvl w:ilvl="4">
      <w:numFmt w:val="bullet"/>
      <w:lvlText w:val="•"/>
      <w:lvlJc w:val="left"/>
      <w:pPr>
        <w:ind w:left="4880" w:hanging="360"/>
      </w:pPr>
    </w:lvl>
    <w:lvl w:ilvl="5">
      <w:numFmt w:val="bullet"/>
      <w:lvlText w:val="•"/>
      <w:lvlJc w:val="left"/>
      <w:pPr>
        <w:ind w:left="5894" w:hanging="360"/>
      </w:pPr>
    </w:lvl>
    <w:lvl w:ilvl="6">
      <w:numFmt w:val="bullet"/>
      <w:lvlText w:val="•"/>
      <w:lvlJc w:val="left"/>
      <w:pPr>
        <w:ind w:left="6909" w:hanging="360"/>
      </w:pPr>
    </w:lvl>
    <w:lvl w:ilvl="7">
      <w:numFmt w:val="bullet"/>
      <w:lvlText w:val="•"/>
      <w:lvlJc w:val="left"/>
      <w:pPr>
        <w:ind w:left="7923" w:hanging="360"/>
      </w:pPr>
    </w:lvl>
    <w:lvl w:ilvl="8">
      <w:numFmt w:val="bullet"/>
      <w:lvlText w:val="•"/>
      <w:lvlJc w:val="left"/>
      <w:pPr>
        <w:ind w:left="8937" w:hanging="360"/>
      </w:pPr>
    </w:lvl>
  </w:abstractNum>
  <w:abstractNum w:abstractNumId="21">
    <w:nsid w:val="04E875F4"/>
    <w:multiLevelType w:val="multilevel"/>
    <w:tmpl w:val="DC8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4E91D02"/>
    <w:multiLevelType w:val="multilevel"/>
    <w:tmpl w:val="F75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0B1005D9"/>
    <w:multiLevelType w:val="multilevel"/>
    <w:tmpl w:val="E6D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BEA308D"/>
    <w:multiLevelType w:val="multilevel"/>
    <w:tmpl w:val="A35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F7A751E"/>
    <w:multiLevelType w:val="multilevel"/>
    <w:tmpl w:val="31A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A0838FD"/>
    <w:multiLevelType w:val="multilevel"/>
    <w:tmpl w:val="E7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A6C3160"/>
    <w:multiLevelType w:val="multilevel"/>
    <w:tmpl w:val="F276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1682A40"/>
    <w:multiLevelType w:val="multilevel"/>
    <w:tmpl w:val="19A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4A8502B"/>
    <w:multiLevelType w:val="multilevel"/>
    <w:tmpl w:val="B5A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6535F48"/>
    <w:multiLevelType w:val="multilevel"/>
    <w:tmpl w:val="53F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70A47E2"/>
    <w:multiLevelType w:val="hybridMultilevel"/>
    <w:tmpl w:val="67E4223A"/>
    <w:lvl w:ilvl="0" w:tplc="2048CC70">
      <w:start w:val="1"/>
      <w:numFmt w:val="decimal"/>
      <w:lvlText w:val="%1"/>
      <w:lvlJc w:val="left"/>
      <w:pPr>
        <w:ind w:left="1167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>
    <w:nsid w:val="394967DE"/>
    <w:multiLevelType w:val="hybridMultilevel"/>
    <w:tmpl w:val="F382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227A27"/>
    <w:multiLevelType w:val="hybridMultilevel"/>
    <w:tmpl w:val="D8746A92"/>
    <w:lvl w:ilvl="0" w:tplc="40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4">
    <w:nsid w:val="41726339"/>
    <w:multiLevelType w:val="multilevel"/>
    <w:tmpl w:val="81B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3C93164"/>
    <w:multiLevelType w:val="multilevel"/>
    <w:tmpl w:val="0770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70B32AA"/>
    <w:multiLevelType w:val="multilevel"/>
    <w:tmpl w:val="490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D282CA6"/>
    <w:multiLevelType w:val="multilevel"/>
    <w:tmpl w:val="4E3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49800B2"/>
    <w:multiLevelType w:val="multilevel"/>
    <w:tmpl w:val="AB5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68E1B9A"/>
    <w:multiLevelType w:val="multilevel"/>
    <w:tmpl w:val="0E2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A52418"/>
    <w:multiLevelType w:val="multilevel"/>
    <w:tmpl w:val="C74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B2081E"/>
    <w:multiLevelType w:val="hybridMultilevel"/>
    <w:tmpl w:val="10363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5D2A"/>
    <w:multiLevelType w:val="multilevel"/>
    <w:tmpl w:val="CF5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CFB194F"/>
    <w:multiLevelType w:val="multilevel"/>
    <w:tmpl w:val="2E36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F5F5BA6"/>
    <w:multiLevelType w:val="multilevel"/>
    <w:tmpl w:val="5E7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1924176"/>
    <w:multiLevelType w:val="multilevel"/>
    <w:tmpl w:val="F5B6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80F2677"/>
    <w:multiLevelType w:val="multilevel"/>
    <w:tmpl w:val="CC4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30"/>
  </w:num>
  <w:num w:numId="3">
    <w:abstractNumId w:val="23"/>
  </w:num>
  <w:num w:numId="4">
    <w:abstractNumId w:val="46"/>
  </w:num>
  <w:num w:numId="5">
    <w:abstractNumId w:val="28"/>
  </w:num>
  <w:num w:numId="6">
    <w:abstractNumId w:val="37"/>
  </w:num>
  <w:num w:numId="7">
    <w:abstractNumId w:val="44"/>
  </w:num>
  <w:num w:numId="8">
    <w:abstractNumId w:val="29"/>
  </w:num>
  <w:num w:numId="9">
    <w:abstractNumId w:val="25"/>
  </w:num>
  <w:num w:numId="10">
    <w:abstractNumId w:val="42"/>
  </w:num>
  <w:num w:numId="11">
    <w:abstractNumId w:val="34"/>
  </w:num>
  <w:num w:numId="12">
    <w:abstractNumId w:val="21"/>
  </w:num>
  <w:num w:numId="13">
    <w:abstractNumId w:val="36"/>
  </w:num>
  <w:num w:numId="14">
    <w:abstractNumId w:val="35"/>
  </w:num>
  <w:num w:numId="15">
    <w:abstractNumId w:val="45"/>
  </w:num>
  <w:num w:numId="16">
    <w:abstractNumId w:val="38"/>
  </w:num>
  <w:num w:numId="17">
    <w:abstractNumId w:val="24"/>
  </w:num>
  <w:num w:numId="18">
    <w:abstractNumId w:val="26"/>
  </w:num>
  <w:num w:numId="19">
    <w:abstractNumId w:val="40"/>
  </w:num>
  <w:num w:numId="20">
    <w:abstractNumId w:val="27"/>
  </w:num>
  <w:num w:numId="21">
    <w:abstractNumId w:val="39"/>
  </w:num>
  <w:num w:numId="22">
    <w:abstractNumId w:val="22"/>
  </w:num>
  <w:num w:numId="23">
    <w:abstractNumId w:val="41"/>
  </w:num>
  <w:num w:numId="24">
    <w:abstractNumId w:val="20"/>
  </w:num>
  <w:num w:numId="25">
    <w:abstractNumId w:val="19"/>
  </w:num>
  <w:num w:numId="26">
    <w:abstractNumId w:val="18"/>
  </w:num>
  <w:num w:numId="27">
    <w:abstractNumId w:val="17"/>
  </w:num>
  <w:num w:numId="28">
    <w:abstractNumId w:val="16"/>
  </w:num>
  <w:num w:numId="29">
    <w:abstractNumId w:val="15"/>
  </w:num>
  <w:num w:numId="30">
    <w:abstractNumId w:val="14"/>
  </w:num>
  <w:num w:numId="31">
    <w:abstractNumId w:val="13"/>
  </w:num>
  <w:num w:numId="32">
    <w:abstractNumId w:val="12"/>
  </w:num>
  <w:num w:numId="33">
    <w:abstractNumId w:val="11"/>
  </w:num>
  <w:num w:numId="34">
    <w:abstractNumId w:val="10"/>
  </w:num>
  <w:num w:numId="35">
    <w:abstractNumId w:val="9"/>
  </w:num>
  <w:num w:numId="36">
    <w:abstractNumId w:val="8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2"/>
  </w:num>
  <w:num w:numId="46">
    <w:abstractNumId w:val="33"/>
  </w:num>
  <w:num w:numId="47">
    <w:abstractNumId w:val="3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4F22"/>
    <w:rsid w:val="00005179"/>
    <w:rsid w:val="00013571"/>
    <w:rsid w:val="0005046B"/>
    <w:rsid w:val="00053C4C"/>
    <w:rsid w:val="000741E1"/>
    <w:rsid w:val="0009601E"/>
    <w:rsid w:val="000C277F"/>
    <w:rsid w:val="000E2436"/>
    <w:rsid w:val="000E6184"/>
    <w:rsid w:val="00106E93"/>
    <w:rsid w:val="00115CC0"/>
    <w:rsid w:val="00124804"/>
    <w:rsid w:val="001427E7"/>
    <w:rsid w:val="00170F92"/>
    <w:rsid w:val="001A555D"/>
    <w:rsid w:val="001B62CC"/>
    <w:rsid w:val="00227C48"/>
    <w:rsid w:val="0023636E"/>
    <w:rsid w:val="00264343"/>
    <w:rsid w:val="00265F0B"/>
    <w:rsid w:val="002703C0"/>
    <w:rsid w:val="00276C4F"/>
    <w:rsid w:val="0028475A"/>
    <w:rsid w:val="00294EC4"/>
    <w:rsid w:val="002C0436"/>
    <w:rsid w:val="002C454A"/>
    <w:rsid w:val="002D0902"/>
    <w:rsid w:val="002D0A55"/>
    <w:rsid w:val="002D1E11"/>
    <w:rsid w:val="002E7AA4"/>
    <w:rsid w:val="003035C9"/>
    <w:rsid w:val="003047BD"/>
    <w:rsid w:val="003162A7"/>
    <w:rsid w:val="00377404"/>
    <w:rsid w:val="0039623B"/>
    <w:rsid w:val="003A69B5"/>
    <w:rsid w:val="003C217F"/>
    <w:rsid w:val="003C30BC"/>
    <w:rsid w:val="003D32BA"/>
    <w:rsid w:val="003F1241"/>
    <w:rsid w:val="003F2CEA"/>
    <w:rsid w:val="003F71A9"/>
    <w:rsid w:val="0041455E"/>
    <w:rsid w:val="00426456"/>
    <w:rsid w:val="00465210"/>
    <w:rsid w:val="0047298A"/>
    <w:rsid w:val="004C1502"/>
    <w:rsid w:val="004E18AB"/>
    <w:rsid w:val="005010CD"/>
    <w:rsid w:val="00520D53"/>
    <w:rsid w:val="005277B8"/>
    <w:rsid w:val="00535476"/>
    <w:rsid w:val="0055232C"/>
    <w:rsid w:val="0055630E"/>
    <w:rsid w:val="00562CB1"/>
    <w:rsid w:val="005975B3"/>
    <w:rsid w:val="005B2478"/>
    <w:rsid w:val="005E40D1"/>
    <w:rsid w:val="005F7449"/>
    <w:rsid w:val="0060473A"/>
    <w:rsid w:val="0061709A"/>
    <w:rsid w:val="00617D55"/>
    <w:rsid w:val="00640C7B"/>
    <w:rsid w:val="00656137"/>
    <w:rsid w:val="00670596"/>
    <w:rsid w:val="006835CF"/>
    <w:rsid w:val="006A5812"/>
    <w:rsid w:val="006D7E56"/>
    <w:rsid w:val="006E6CD6"/>
    <w:rsid w:val="006F7CD5"/>
    <w:rsid w:val="00716FFD"/>
    <w:rsid w:val="00717176"/>
    <w:rsid w:val="0071782F"/>
    <w:rsid w:val="007275E0"/>
    <w:rsid w:val="007315B2"/>
    <w:rsid w:val="00767A2D"/>
    <w:rsid w:val="00792C31"/>
    <w:rsid w:val="007A4220"/>
    <w:rsid w:val="007C6EDB"/>
    <w:rsid w:val="007D7920"/>
    <w:rsid w:val="00803ADB"/>
    <w:rsid w:val="00825687"/>
    <w:rsid w:val="00842037"/>
    <w:rsid w:val="00847879"/>
    <w:rsid w:val="008930E5"/>
    <w:rsid w:val="00893E52"/>
    <w:rsid w:val="008A26EE"/>
    <w:rsid w:val="008B47E0"/>
    <w:rsid w:val="008C632B"/>
    <w:rsid w:val="00924523"/>
    <w:rsid w:val="00926678"/>
    <w:rsid w:val="00931BDE"/>
    <w:rsid w:val="00933F66"/>
    <w:rsid w:val="00937819"/>
    <w:rsid w:val="009443BA"/>
    <w:rsid w:val="009779FB"/>
    <w:rsid w:val="00985E41"/>
    <w:rsid w:val="009A4386"/>
    <w:rsid w:val="009F1170"/>
    <w:rsid w:val="00A0786C"/>
    <w:rsid w:val="00A21C68"/>
    <w:rsid w:val="00A60136"/>
    <w:rsid w:val="00A9554B"/>
    <w:rsid w:val="00AC7004"/>
    <w:rsid w:val="00AC71E6"/>
    <w:rsid w:val="00B21565"/>
    <w:rsid w:val="00B22C5A"/>
    <w:rsid w:val="00B35CBA"/>
    <w:rsid w:val="00B41733"/>
    <w:rsid w:val="00B44FCF"/>
    <w:rsid w:val="00B747DC"/>
    <w:rsid w:val="00BD187C"/>
    <w:rsid w:val="00BE4488"/>
    <w:rsid w:val="00BF503E"/>
    <w:rsid w:val="00C24FFF"/>
    <w:rsid w:val="00C35C62"/>
    <w:rsid w:val="00C5446B"/>
    <w:rsid w:val="00C72C7E"/>
    <w:rsid w:val="00C96A83"/>
    <w:rsid w:val="00CB0B76"/>
    <w:rsid w:val="00CB5B13"/>
    <w:rsid w:val="00D003FA"/>
    <w:rsid w:val="00D21BA2"/>
    <w:rsid w:val="00D349F7"/>
    <w:rsid w:val="00DA04A8"/>
    <w:rsid w:val="00DC5B4B"/>
    <w:rsid w:val="00DD788C"/>
    <w:rsid w:val="00DE5166"/>
    <w:rsid w:val="00DE5DF4"/>
    <w:rsid w:val="00DF02B8"/>
    <w:rsid w:val="00DF628F"/>
    <w:rsid w:val="00E01532"/>
    <w:rsid w:val="00E27CA2"/>
    <w:rsid w:val="00E608FD"/>
    <w:rsid w:val="00E75F19"/>
    <w:rsid w:val="00E97C3E"/>
    <w:rsid w:val="00EB019A"/>
    <w:rsid w:val="00EB4F22"/>
    <w:rsid w:val="00EC7D50"/>
    <w:rsid w:val="00ED5C45"/>
    <w:rsid w:val="00ED7B7B"/>
    <w:rsid w:val="00EF699B"/>
    <w:rsid w:val="00F11912"/>
    <w:rsid w:val="00F14658"/>
    <w:rsid w:val="00F17ADE"/>
    <w:rsid w:val="00F32D49"/>
    <w:rsid w:val="00F405D0"/>
    <w:rsid w:val="00F55375"/>
    <w:rsid w:val="00F553AF"/>
    <w:rsid w:val="00F6270E"/>
    <w:rsid w:val="00F66F71"/>
    <w:rsid w:val="00F7176B"/>
    <w:rsid w:val="00FA484A"/>
    <w:rsid w:val="00FB3B23"/>
    <w:rsid w:val="00FC1A35"/>
    <w:rsid w:val="00FD330A"/>
    <w:rsid w:val="00FF0DB1"/>
    <w:rsid w:val="00FF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FD"/>
  </w:style>
  <w:style w:type="paragraph" w:styleId="Heading1">
    <w:name w:val="heading 1"/>
    <w:basedOn w:val="Normal"/>
    <w:link w:val="Heading1Char"/>
    <w:uiPriority w:val="9"/>
    <w:qFormat/>
    <w:rsid w:val="00EB4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4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FA484A"/>
    <w:pPr>
      <w:autoSpaceDE w:val="0"/>
      <w:autoSpaceDN w:val="0"/>
      <w:adjustRightInd w:val="0"/>
      <w:spacing w:after="0" w:line="240" w:lineRule="auto"/>
      <w:ind w:left="103"/>
      <w:outlineLvl w:val="4"/>
    </w:pPr>
    <w:rPr>
      <w:rFonts w:ascii="Calibri" w:hAnsi="Calibri" w:cs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F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F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4F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F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F2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B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2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B4F22"/>
  </w:style>
  <w:style w:type="character" w:customStyle="1" w:styleId="kn">
    <w:name w:val="kn"/>
    <w:basedOn w:val="DefaultParagraphFont"/>
    <w:rsid w:val="00EB4F22"/>
  </w:style>
  <w:style w:type="character" w:customStyle="1" w:styleId="nn">
    <w:name w:val="nn"/>
    <w:basedOn w:val="DefaultParagraphFont"/>
    <w:rsid w:val="00EB4F22"/>
  </w:style>
  <w:style w:type="character" w:customStyle="1" w:styleId="k">
    <w:name w:val="k"/>
    <w:basedOn w:val="DefaultParagraphFont"/>
    <w:rsid w:val="00EB4F22"/>
  </w:style>
  <w:style w:type="character" w:customStyle="1" w:styleId="n">
    <w:name w:val="n"/>
    <w:basedOn w:val="DefaultParagraphFont"/>
    <w:rsid w:val="00EB4F22"/>
  </w:style>
  <w:style w:type="character" w:customStyle="1" w:styleId="o">
    <w:name w:val="o"/>
    <w:basedOn w:val="DefaultParagraphFont"/>
    <w:rsid w:val="00EB4F22"/>
  </w:style>
  <w:style w:type="character" w:customStyle="1" w:styleId="p">
    <w:name w:val="p"/>
    <w:basedOn w:val="DefaultParagraphFont"/>
    <w:rsid w:val="00EB4F22"/>
  </w:style>
  <w:style w:type="character" w:customStyle="1" w:styleId="s1">
    <w:name w:val="s1"/>
    <w:basedOn w:val="DefaultParagraphFont"/>
    <w:rsid w:val="00EB4F22"/>
  </w:style>
  <w:style w:type="character" w:customStyle="1" w:styleId="ow">
    <w:name w:val="ow"/>
    <w:basedOn w:val="DefaultParagraphFont"/>
    <w:rsid w:val="00EB4F22"/>
  </w:style>
  <w:style w:type="character" w:customStyle="1" w:styleId="mi">
    <w:name w:val="mi"/>
    <w:basedOn w:val="DefaultParagraphFont"/>
    <w:rsid w:val="00EB4F22"/>
  </w:style>
  <w:style w:type="character" w:customStyle="1" w:styleId="kc">
    <w:name w:val="kc"/>
    <w:basedOn w:val="DefaultParagraphFont"/>
    <w:rsid w:val="00EB4F22"/>
  </w:style>
  <w:style w:type="character" w:customStyle="1" w:styleId="nb">
    <w:name w:val="nb"/>
    <w:basedOn w:val="DefaultParagraphFont"/>
    <w:rsid w:val="00EB4F22"/>
  </w:style>
  <w:style w:type="character" w:customStyle="1" w:styleId="si">
    <w:name w:val="si"/>
    <w:basedOn w:val="DefaultParagraphFont"/>
    <w:rsid w:val="00EB4F22"/>
  </w:style>
  <w:style w:type="character" w:customStyle="1" w:styleId="nf">
    <w:name w:val="nf"/>
    <w:basedOn w:val="DefaultParagraphFont"/>
    <w:rsid w:val="00EB4F22"/>
  </w:style>
  <w:style w:type="character" w:customStyle="1" w:styleId="sd">
    <w:name w:val="sd"/>
    <w:basedOn w:val="DefaultParagraphFont"/>
    <w:rsid w:val="00EB4F22"/>
  </w:style>
  <w:style w:type="character" w:customStyle="1" w:styleId="mf">
    <w:name w:val="mf"/>
    <w:basedOn w:val="DefaultParagraphFont"/>
    <w:rsid w:val="00EB4F22"/>
  </w:style>
  <w:style w:type="character" w:customStyle="1" w:styleId="s2">
    <w:name w:val="s2"/>
    <w:basedOn w:val="DefaultParagraphFont"/>
    <w:rsid w:val="00EB4F22"/>
  </w:style>
  <w:style w:type="character" w:styleId="HTMLCode">
    <w:name w:val="HTML Code"/>
    <w:basedOn w:val="DefaultParagraphFont"/>
    <w:uiPriority w:val="99"/>
    <w:semiHidden/>
    <w:unhideWhenUsed/>
    <w:rsid w:val="00EB4F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C7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7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1"/>
    <w:qFormat/>
    <w:rsid w:val="000960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13"/>
  </w:style>
  <w:style w:type="paragraph" w:styleId="Footer">
    <w:name w:val="footer"/>
    <w:basedOn w:val="Normal"/>
    <w:link w:val="FooterChar"/>
    <w:uiPriority w:val="99"/>
    <w:semiHidden/>
    <w:unhideWhenUsed/>
    <w:rsid w:val="00CB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B13"/>
  </w:style>
  <w:style w:type="character" w:customStyle="1" w:styleId="Heading5Char">
    <w:name w:val="Heading 5 Char"/>
    <w:basedOn w:val="DefaultParagraphFont"/>
    <w:link w:val="Heading5"/>
    <w:uiPriority w:val="1"/>
    <w:rsid w:val="00FA484A"/>
    <w:rPr>
      <w:rFonts w:ascii="Calibri" w:hAnsi="Calibri" w:cs="Calibri"/>
      <w:sz w:val="28"/>
    </w:rPr>
  </w:style>
  <w:style w:type="paragraph" w:styleId="BodyText">
    <w:name w:val="Body Text"/>
    <w:basedOn w:val="Normal"/>
    <w:link w:val="BodyTextChar"/>
    <w:uiPriority w:val="1"/>
    <w:qFormat/>
    <w:rsid w:val="00FA484A"/>
    <w:pPr>
      <w:autoSpaceDE w:val="0"/>
      <w:autoSpaceDN w:val="0"/>
      <w:adjustRightInd w:val="0"/>
      <w:spacing w:after="0" w:line="240" w:lineRule="auto"/>
      <w:ind w:left="103"/>
    </w:pPr>
    <w:rPr>
      <w:rFonts w:ascii="Calibri" w:hAnsi="Calibri" w:cs="Calibri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A484A"/>
    <w:rPr>
      <w:rFonts w:ascii="Calibri" w:hAnsi="Calibri" w:cs="Calibri"/>
      <w:szCs w:val="22"/>
    </w:rPr>
  </w:style>
  <w:style w:type="paragraph" w:customStyle="1" w:styleId="TableParagraph">
    <w:name w:val="Table Paragraph"/>
    <w:basedOn w:val="Normal"/>
    <w:uiPriority w:val="1"/>
    <w:qFormat/>
    <w:rsid w:val="00FA48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customStyle="1" w:styleId="Default">
    <w:name w:val="Default"/>
    <w:rsid w:val="00FA4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9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040251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1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194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8356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3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5918246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4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77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2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9348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742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9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989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3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0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6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4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001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2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967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092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140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3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875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294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3925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759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3555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0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874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813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546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757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81747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29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427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281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2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4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812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388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0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517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462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85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2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654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548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0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022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6366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555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591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84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32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26463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2286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48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904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4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9210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7667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474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4264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987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19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8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9629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80572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0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273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7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620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8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3710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056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625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38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5091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9087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3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477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8904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3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066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84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197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497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2025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347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2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311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247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5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1432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6196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2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9492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913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5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844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7140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3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860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501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473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012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773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07060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7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32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30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47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968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0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47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2892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599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679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33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497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3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3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5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4896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8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424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4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287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5532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750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016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351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569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1425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8950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156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0148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138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0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3087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965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753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997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0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92369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8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94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189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2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999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4716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99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2790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0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06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057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5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272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764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095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4036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4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9006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07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471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4789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871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2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553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303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645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40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7967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4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167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7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9718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422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307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46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095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4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813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712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6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2897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70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7170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445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4320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1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989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8797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744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897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0858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810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5418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812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372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4497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7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287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9631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1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039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3518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54867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190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02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0760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9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2098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897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1949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4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871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1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509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455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5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867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8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4096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282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5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7316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1432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77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8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09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145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6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303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43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142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9548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7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109975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3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6985100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45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250092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F0E4-EC3B-460E-A106-D78DEA9D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rklab</cp:lastModifiedBy>
  <cp:revision>75</cp:revision>
  <dcterms:created xsi:type="dcterms:W3CDTF">2019-10-25T21:11:00Z</dcterms:created>
  <dcterms:modified xsi:type="dcterms:W3CDTF">2020-01-24T17:21:00Z</dcterms:modified>
</cp:coreProperties>
</file>