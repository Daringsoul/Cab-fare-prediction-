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7E7E7E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25" w:lineRule="exact"/>
        <w:ind w:left="39" w:right="5276"/>
        <w:rPr>
          <w:rFonts w:ascii="Calibri" w:hAnsi="Calibri" w:cs="Calibri"/>
          <w:color w:val="000000"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717" w:lineRule="exact"/>
        <w:ind w:left="39"/>
        <w:jc w:val="center"/>
        <w:outlineLvl w:val="0"/>
        <w:rPr>
          <w:rFonts w:ascii="Arial" w:hAnsi="Arial" w:cs="Arial"/>
          <w:sz w:val="72"/>
          <w:szCs w:val="72"/>
        </w:rPr>
      </w:pPr>
      <w:r w:rsidRPr="004D5010">
        <w:rPr>
          <w:rFonts w:ascii="Arial" w:hAnsi="Arial" w:cs="Arial"/>
          <w:sz w:val="72"/>
          <w:szCs w:val="72"/>
        </w:rPr>
        <w:t>Cab Fare Prediction</w:t>
      </w:r>
    </w:p>
    <w:p w:rsidR="0073041B" w:rsidRPr="004D5010" w:rsidRDefault="0073041B" w:rsidP="004D5010">
      <w:pPr>
        <w:kinsoku w:val="0"/>
        <w:overflowPunct w:val="0"/>
        <w:autoSpaceDE w:val="0"/>
        <w:autoSpaceDN w:val="0"/>
        <w:adjustRightInd w:val="0"/>
        <w:spacing w:after="0" w:line="717" w:lineRule="exact"/>
        <w:ind w:left="39"/>
        <w:jc w:val="center"/>
        <w:outlineLvl w:val="0"/>
        <w:rPr>
          <w:rFonts w:ascii="Arial" w:hAnsi="Arial" w:cs="Arial"/>
          <w:sz w:val="72"/>
          <w:szCs w:val="72"/>
        </w:rPr>
      </w:pPr>
    </w:p>
    <w:p w:rsidR="004D5010" w:rsidRPr="0073041B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jc w:val="center"/>
        <w:rPr>
          <w:rFonts w:ascii="Calibri Light" w:hAnsi="Calibri Light" w:cs="Calibri Light"/>
          <w:sz w:val="36"/>
          <w:szCs w:val="36"/>
        </w:rPr>
      </w:pPr>
      <w:r w:rsidRPr="0073041B">
        <w:rPr>
          <w:rFonts w:ascii="Calibri Light" w:hAnsi="Calibri Light" w:cs="Calibri Light"/>
          <w:i/>
          <w:iCs/>
          <w:spacing w:val="-1"/>
          <w:sz w:val="36"/>
          <w:szCs w:val="36"/>
        </w:rPr>
        <w:t>Abinash Pradhan</w:t>
      </w: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65" w:lineRule="exact"/>
        <w:ind w:left="40"/>
        <w:rPr>
          <w:rFonts w:ascii="Calibri Light" w:hAnsi="Calibri Light" w:cs="Calibri Light"/>
          <w:sz w:val="32"/>
          <w:szCs w:val="32"/>
        </w:rPr>
        <w:sectPr w:rsidR="004D5010" w:rsidRPr="004D5010" w:rsidSect="004D5010">
          <w:headerReference w:type="default" r:id="rId8"/>
          <w:pgSz w:w="11910" w:h="16840"/>
          <w:pgMar w:top="660" w:right="1680" w:bottom="280" w:left="180" w:header="720" w:footer="720" w:gutter="0"/>
          <w:cols w:space="720"/>
          <w:noEndnote/>
        </w:sectPr>
      </w:pPr>
    </w:p>
    <w:p w:rsidR="004D5010" w:rsidRPr="004D5010" w:rsidRDefault="004D5010" w:rsidP="009F5A4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rPr>
          <w:rFonts w:ascii="Calibri" w:hAnsi="Calibri" w:cs="Calibri"/>
          <w:color w:val="000000"/>
          <w:szCs w:val="22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 w:cs="Vrinda"/>
          <w:sz w:val="10"/>
          <w:szCs w:val="10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793" w:lineRule="exact"/>
        <w:ind w:left="103"/>
        <w:rPr>
          <w:rFonts w:ascii="Calibri" w:hAnsi="Calibri" w:cs="Calibri"/>
          <w:b/>
          <w:bCs/>
          <w:spacing w:val="-1"/>
          <w:sz w:val="72"/>
          <w:szCs w:val="72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793" w:lineRule="exact"/>
        <w:ind w:left="103"/>
        <w:rPr>
          <w:rFonts w:ascii="Calibri" w:hAnsi="Calibri" w:cs="Calibri"/>
          <w:sz w:val="72"/>
          <w:szCs w:val="72"/>
        </w:rPr>
      </w:pPr>
      <w:r w:rsidRPr="004D5010">
        <w:rPr>
          <w:rFonts w:ascii="Calibri" w:hAnsi="Calibri" w:cs="Calibri"/>
          <w:b/>
          <w:bCs/>
          <w:spacing w:val="-1"/>
          <w:sz w:val="72"/>
          <w:szCs w:val="72"/>
        </w:rPr>
        <w:t>Contents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170" w:lineRule="exact"/>
        <w:rPr>
          <w:rFonts w:ascii="Times New Roman" w:hAnsi="Times New Roman" w:cs="Vrinda"/>
          <w:sz w:val="17"/>
          <w:szCs w:val="17"/>
        </w:rPr>
      </w:pP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5"/>
        <w:gridCol w:w="8222"/>
        <w:gridCol w:w="634"/>
      </w:tblGrid>
      <w:tr w:rsidR="004D5010" w:rsidRPr="004D5010">
        <w:trPr>
          <w:trHeight w:hRule="exact" w:val="470"/>
        </w:trPr>
        <w:tc>
          <w:tcPr>
            <w:tcW w:w="1135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Introduction</w:t>
            </w:r>
          </w:p>
        </w:tc>
        <w:tc>
          <w:tcPr>
            <w:tcW w:w="634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z w:val="28"/>
              </w:rPr>
              <w:t>3</w:t>
            </w:r>
          </w:p>
        </w:tc>
      </w:tr>
      <w:tr w:rsidR="004D5010" w:rsidRPr="004D5010">
        <w:trPr>
          <w:trHeight w:hRule="exact" w:val="348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Problem</w:t>
            </w:r>
            <w:r w:rsidRPr="004D5010">
              <w:rPr>
                <w:rFonts w:ascii="Calibri" w:hAnsi="Calibri" w:cs="Calibri"/>
                <w:spacing w:val="-3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Statement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z w:val="28"/>
              </w:rPr>
              <w:t>3</w:t>
            </w:r>
          </w:p>
        </w:tc>
      </w:tr>
      <w:tr w:rsidR="004D5010" w:rsidRPr="004D5010">
        <w:trPr>
          <w:trHeight w:hRule="exact" w:val="346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Data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z w:val="28"/>
              </w:rPr>
              <w:t>3</w:t>
            </w:r>
          </w:p>
        </w:tc>
      </w:tr>
      <w:tr w:rsidR="004D5010" w:rsidRPr="004D5010">
        <w:trPr>
          <w:trHeight w:hRule="exact" w:val="348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Methodology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z w:val="28"/>
              </w:rPr>
              <w:t>4</w:t>
            </w:r>
          </w:p>
        </w:tc>
      </w:tr>
      <w:tr w:rsidR="004D5010" w:rsidRPr="004D5010">
        <w:trPr>
          <w:trHeight w:hRule="exact" w:val="346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Pre-Processing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z w:val="28"/>
              </w:rPr>
              <w:t>4</w:t>
            </w:r>
          </w:p>
        </w:tc>
      </w:tr>
      <w:tr w:rsidR="004D5010" w:rsidRPr="004D5010">
        <w:trPr>
          <w:trHeight w:hRule="exact" w:val="730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Removing</w:t>
            </w:r>
            <w:r w:rsidRPr="004D5010">
              <w:rPr>
                <w:rFonts w:ascii="Calibri" w:hAnsi="Calibri" w:cs="Calibri"/>
                <w:spacing w:val="-3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values</w:t>
            </w:r>
            <w:r w:rsidRPr="004D5010">
              <w:rPr>
                <w:rFonts w:ascii="Calibri" w:hAnsi="Calibri" w:cs="Calibri"/>
                <w:spacing w:val="-3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which</w:t>
            </w:r>
            <w:r w:rsidRPr="004D5010">
              <w:rPr>
                <w:rFonts w:ascii="Calibri" w:hAnsi="Calibri" w:cs="Calibri"/>
                <w:spacing w:val="-3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z w:val="28"/>
              </w:rPr>
              <w:t>are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 xml:space="preserve"> not</w:t>
            </w:r>
            <w:r w:rsidRPr="004D5010">
              <w:rPr>
                <w:rFonts w:ascii="Calibri" w:hAnsi="Calibri" w:cs="Calibri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within desired</w:t>
            </w:r>
            <w:r w:rsidRPr="004D5010">
              <w:rPr>
                <w:rFonts w:ascii="Calibri" w:hAnsi="Calibri" w:cs="Calibri"/>
                <w:spacing w:val="-3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range</w:t>
            </w:r>
            <w:r w:rsidR="00F567B5">
              <w:rPr>
                <w:rFonts w:ascii="Calibri" w:hAnsi="Calibri" w:cs="Calibri"/>
                <w:spacing w:val="-1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(outlier)</w:t>
            </w:r>
            <w:r w:rsidRPr="004D5010">
              <w:rPr>
                <w:rFonts w:ascii="Calibri" w:hAnsi="Calibri" w:cs="Calibri"/>
                <w:spacing w:val="43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depending</w:t>
            </w:r>
            <w:r w:rsidRPr="004D5010">
              <w:rPr>
                <w:rFonts w:ascii="Calibri" w:hAnsi="Calibri" w:cs="Calibri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2"/>
                <w:sz w:val="28"/>
              </w:rPr>
              <w:t>upon</w:t>
            </w:r>
            <w:r w:rsidRPr="004D5010">
              <w:rPr>
                <w:rFonts w:ascii="Calibri" w:hAnsi="Calibri" w:cs="Calibri"/>
                <w:spacing w:val="1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basic</w:t>
            </w:r>
            <w:r w:rsidRPr="004D5010">
              <w:rPr>
                <w:rFonts w:ascii="Calibri" w:hAnsi="Calibri" w:cs="Calibri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understanding</w:t>
            </w:r>
            <w:r w:rsidRPr="004D5010">
              <w:rPr>
                <w:rFonts w:ascii="Calibri" w:hAnsi="Calibri" w:cs="Calibri"/>
                <w:spacing w:val="-3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of</w:t>
            </w:r>
            <w:r w:rsidRPr="004D5010">
              <w:rPr>
                <w:rFonts w:ascii="Calibri" w:hAnsi="Calibri" w:cs="Calibri"/>
                <w:sz w:val="28"/>
              </w:rPr>
              <w:t xml:space="preserve"> dataset.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4D5010" w:rsidRPr="004D5010" w:rsidRDefault="00946F12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8"/>
              </w:rPr>
              <w:t>12</w:t>
            </w:r>
          </w:p>
        </w:tc>
      </w:tr>
      <w:tr w:rsidR="004D5010" w:rsidRPr="004D5010">
        <w:trPr>
          <w:trHeight w:hRule="exact" w:val="346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 xml:space="preserve">Outlier </w:t>
            </w:r>
            <w:r w:rsidRPr="004D5010">
              <w:rPr>
                <w:rFonts w:ascii="Calibri" w:hAnsi="Calibri" w:cs="Calibri"/>
                <w:sz w:val="28"/>
              </w:rPr>
              <w:t xml:space="preserve">Analysis 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1</w:t>
            </w:r>
            <w:r w:rsidR="00946F12">
              <w:rPr>
                <w:rFonts w:ascii="Calibri" w:hAnsi="Calibri" w:cs="Calibri"/>
                <w:b/>
                <w:bCs/>
                <w:spacing w:val="-1"/>
                <w:sz w:val="28"/>
              </w:rPr>
              <w:t>2</w:t>
            </w:r>
          </w:p>
        </w:tc>
      </w:tr>
      <w:tr w:rsidR="004D5010" w:rsidRPr="004D5010">
        <w:trPr>
          <w:trHeight w:hRule="exact" w:val="348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340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z w:val="28"/>
              </w:rPr>
              <w:t>Missing</w:t>
            </w:r>
            <w:r w:rsidRPr="004D5010">
              <w:rPr>
                <w:rFonts w:ascii="Calibri" w:hAnsi="Calibri" w:cs="Calibri"/>
                <w:spacing w:val="-3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Value</w:t>
            </w:r>
            <w:r w:rsidRPr="004D5010">
              <w:rPr>
                <w:rFonts w:ascii="Calibri" w:hAnsi="Calibri" w:cs="Calibri"/>
                <w:spacing w:val="-3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Analysis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340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13</w:t>
            </w:r>
          </w:p>
        </w:tc>
      </w:tr>
      <w:tr w:rsidR="004D5010" w:rsidRPr="004D5010">
        <w:trPr>
          <w:trHeight w:hRule="exact" w:val="346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Feature</w:t>
            </w:r>
            <w:r w:rsidRPr="004D5010">
              <w:rPr>
                <w:rFonts w:ascii="Calibri" w:hAnsi="Calibri" w:cs="Calibri"/>
                <w:spacing w:val="-2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Engineering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1</w:t>
            </w:r>
            <w:r w:rsidR="00946F12">
              <w:rPr>
                <w:rFonts w:ascii="Calibri" w:hAnsi="Calibri" w:cs="Calibri"/>
                <w:b/>
                <w:bCs/>
                <w:spacing w:val="-1"/>
                <w:sz w:val="28"/>
              </w:rPr>
              <w:t>6</w:t>
            </w:r>
          </w:p>
        </w:tc>
      </w:tr>
      <w:tr w:rsidR="004D5010" w:rsidRPr="004D5010">
        <w:trPr>
          <w:trHeight w:hRule="exact" w:val="348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340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Feature</w:t>
            </w:r>
            <w:r w:rsidRPr="004D5010">
              <w:rPr>
                <w:rFonts w:ascii="Calibri" w:hAnsi="Calibri" w:cs="Calibri"/>
                <w:spacing w:val="-2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Selection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340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1</w:t>
            </w:r>
            <w:r w:rsidR="00946F12">
              <w:rPr>
                <w:rFonts w:ascii="Calibri" w:hAnsi="Calibri" w:cs="Calibri"/>
                <w:b/>
                <w:bCs/>
                <w:spacing w:val="-1"/>
                <w:sz w:val="28"/>
              </w:rPr>
              <w:t>8</w:t>
            </w:r>
          </w:p>
        </w:tc>
      </w:tr>
      <w:tr w:rsidR="004D5010" w:rsidRPr="004D5010">
        <w:trPr>
          <w:trHeight w:hRule="exact" w:val="346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Feature</w:t>
            </w:r>
            <w:r w:rsidRPr="004D5010">
              <w:rPr>
                <w:rFonts w:ascii="Calibri" w:hAnsi="Calibri" w:cs="Calibri"/>
                <w:spacing w:val="-2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Scaling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2</w:t>
            </w:r>
            <w:r w:rsidR="00946F12">
              <w:rPr>
                <w:rFonts w:ascii="Calibri" w:hAnsi="Calibri" w:cs="Calibri"/>
                <w:b/>
                <w:bCs/>
                <w:spacing w:val="-1"/>
                <w:sz w:val="28"/>
              </w:rPr>
              <w:t>2</w:t>
            </w:r>
          </w:p>
        </w:tc>
      </w:tr>
      <w:tr w:rsidR="004D5010" w:rsidRPr="004D5010">
        <w:trPr>
          <w:trHeight w:hRule="exact" w:val="348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340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Splitting</w:t>
            </w:r>
            <w:r w:rsidRPr="004D5010">
              <w:rPr>
                <w:rFonts w:ascii="Calibri" w:hAnsi="Calibri" w:cs="Calibri"/>
                <w:b/>
                <w:bCs/>
                <w:spacing w:val="-2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train</w:t>
            </w:r>
            <w:r w:rsidRPr="004D5010">
              <w:rPr>
                <w:rFonts w:ascii="Calibri" w:hAnsi="Calibri" w:cs="Calibri"/>
                <w:b/>
                <w:bCs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and</w:t>
            </w:r>
            <w:r w:rsidRPr="004D5010">
              <w:rPr>
                <w:rFonts w:ascii="Calibri" w:hAnsi="Calibri" w:cs="Calibri"/>
                <w:b/>
                <w:bCs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b/>
                <w:bCs/>
                <w:spacing w:val="-2"/>
                <w:sz w:val="28"/>
              </w:rPr>
              <w:t>test</w:t>
            </w:r>
            <w:r w:rsidRPr="004D5010">
              <w:rPr>
                <w:rFonts w:ascii="Calibri" w:hAnsi="Calibri" w:cs="Calibri"/>
                <w:b/>
                <w:bCs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Dataset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340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2</w:t>
            </w:r>
            <w:r w:rsidR="00946F12">
              <w:rPr>
                <w:rFonts w:ascii="Calibri" w:hAnsi="Calibri" w:cs="Calibri"/>
                <w:b/>
                <w:bCs/>
                <w:spacing w:val="-1"/>
                <w:sz w:val="28"/>
              </w:rPr>
              <w:t>4</w:t>
            </w:r>
          </w:p>
        </w:tc>
      </w:tr>
      <w:tr w:rsidR="004D5010" w:rsidRPr="004D5010">
        <w:trPr>
          <w:trHeight w:hRule="exact" w:val="346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Hyperparameter Optimization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2</w:t>
            </w:r>
            <w:r w:rsidR="00946F12">
              <w:rPr>
                <w:rFonts w:ascii="Calibri" w:hAnsi="Calibri" w:cs="Calibri"/>
                <w:b/>
                <w:bCs/>
                <w:spacing w:val="-1"/>
                <w:sz w:val="28"/>
              </w:rPr>
              <w:t>4</w:t>
            </w:r>
          </w:p>
        </w:tc>
      </w:tr>
      <w:tr w:rsidR="004D5010" w:rsidRPr="004D5010">
        <w:trPr>
          <w:trHeight w:hRule="exact" w:val="348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340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z w:val="28"/>
              </w:rPr>
              <w:t xml:space="preserve">Model </w:t>
            </w: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Development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340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2</w:t>
            </w:r>
            <w:r w:rsidR="00946F12">
              <w:rPr>
                <w:rFonts w:ascii="Calibri" w:hAnsi="Calibri" w:cs="Calibri"/>
                <w:b/>
                <w:bCs/>
                <w:spacing w:val="-1"/>
                <w:sz w:val="28"/>
              </w:rPr>
              <w:t>5</w:t>
            </w:r>
          </w:p>
        </w:tc>
      </w:tr>
      <w:tr w:rsidR="004D5010" w:rsidRPr="004D5010">
        <w:trPr>
          <w:trHeight w:hRule="exact" w:val="386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340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Improving</w:t>
            </w:r>
            <w:r w:rsidRPr="004D5010">
              <w:rPr>
                <w:rFonts w:ascii="Calibri" w:hAnsi="Calibri" w:cs="Calibri"/>
                <w:spacing w:val="-3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accuracy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4D5010" w:rsidRPr="004D5010" w:rsidRDefault="00946F12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pacing w:val="-1"/>
                <w:sz w:val="28"/>
              </w:rPr>
              <w:t>27</w:t>
            </w:r>
          </w:p>
        </w:tc>
      </w:tr>
      <w:tr w:rsidR="004D5010" w:rsidRPr="004D5010">
        <w:trPr>
          <w:trHeight w:hRule="exact" w:val="348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Finalize</w:t>
            </w:r>
            <w:r w:rsidRPr="004D5010">
              <w:rPr>
                <w:rFonts w:ascii="Calibri" w:hAnsi="Calibri" w:cs="Calibri"/>
                <w:b/>
                <w:bCs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b/>
                <w:bCs/>
                <w:spacing w:val="-2"/>
                <w:sz w:val="28"/>
              </w:rPr>
              <w:t>Model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4D5010" w:rsidRPr="004D5010" w:rsidRDefault="00946F12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pacing w:val="-1"/>
                <w:sz w:val="28"/>
              </w:rPr>
              <w:t>27</w:t>
            </w:r>
          </w:p>
        </w:tc>
      </w:tr>
      <w:tr w:rsidR="004D5010" w:rsidRPr="004D5010">
        <w:trPr>
          <w:trHeight w:hRule="exact" w:val="346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 w:right="126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Complete Python</w:t>
            </w:r>
            <w:r w:rsidRPr="004D5010">
              <w:rPr>
                <w:rFonts w:ascii="Calibri" w:hAnsi="Calibri" w:cs="Calibri"/>
                <w:b/>
                <w:bCs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Code</w:t>
            </w: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4D5010" w:rsidRDefault="00946F12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6"/>
              <w:rPr>
                <w:rFonts w:ascii="Calibri" w:hAnsi="Calibri" w:cs="Calibri"/>
                <w:b/>
                <w:bCs/>
                <w:spacing w:val="-1"/>
                <w:sz w:val="28"/>
              </w:rPr>
            </w:pPr>
            <w:r>
              <w:rPr>
                <w:rFonts w:ascii="Calibri" w:hAnsi="Calibri" w:cs="Calibri"/>
                <w:b/>
                <w:bCs/>
                <w:spacing w:val="-1"/>
                <w:sz w:val="28"/>
              </w:rPr>
              <w:t>28</w:t>
            </w:r>
          </w:p>
          <w:p w:rsidR="0073041B" w:rsidRDefault="0073041B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6"/>
              <w:rPr>
                <w:rFonts w:ascii="Calibri" w:hAnsi="Calibri" w:cs="Calibri"/>
                <w:b/>
                <w:bCs/>
                <w:spacing w:val="-1"/>
                <w:sz w:val="28"/>
              </w:rPr>
            </w:pPr>
          </w:p>
          <w:p w:rsidR="0073041B" w:rsidRPr="004D5010" w:rsidRDefault="0073041B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6"/>
              <w:rPr>
                <w:rFonts w:ascii="Times New Roman" w:hAnsi="Times New Roman" w:cs="Vrinda"/>
                <w:sz w:val="24"/>
                <w:szCs w:val="24"/>
              </w:rPr>
            </w:pPr>
          </w:p>
        </w:tc>
      </w:tr>
      <w:tr w:rsidR="0073041B" w:rsidRPr="004D5010" w:rsidTr="0073041B">
        <w:trPr>
          <w:trHeight w:hRule="exact" w:val="317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73041B" w:rsidRPr="004D5010" w:rsidRDefault="0073041B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73041B" w:rsidRDefault="0073041B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 w:right="126"/>
              <w:rPr>
                <w:rFonts w:ascii="Calibri" w:hAnsi="Calibri" w:cs="Calibri"/>
                <w:b/>
                <w:bCs/>
                <w:spacing w:val="-1"/>
                <w:sz w:val="28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 xml:space="preserve">Complete </w:t>
            </w:r>
            <w:r>
              <w:rPr>
                <w:rFonts w:ascii="Calibri" w:hAnsi="Calibri" w:cs="Calibri"/>
                <w:b/>
                <w:bCs/>
                <w:spacing w:val="-1"/>
                <w:sz w:val="28"/>
              </w:rPr>
              <w:t>R</w:t>
            </w:r>
            <w:r w:rsidRPr="004D5010">
              <w:rPr>
                <w:rFonts w:ascii="Calibri" w:hAnsi="Calibri" w:cs="Calibri"/>
                <w:b/>
                <w:bCs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Code</w:t>
            </w:r>
          </w:p>
          <w:p w:rsidR="0073041B" w:rsidRDefault="0073041B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 w:right="126"/>
              <w:rPr>
                <w:rFonts w:ascii="Calibri" w:hAnsi="Calibri" w:cs="Calibri"/>
                <w:b/>
                <w:bCs/>
                <w:spacing w:val="-1"/>
                <w:sz w:val="28"/>
              </w:rPr>
            </w:pPr>
          </w:p>
          <w:p w:rsidR="0073041B" w:rsidRPr="004D5010" w:rsidRDefault="0073041B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 w:right="126"/>
              <w:rPr>
                <w:rFonts w:ascii="Calibri" w:hAnsi="Calibri" w:cs="Calibri"/>
                <w:b/>
                <w:bCs/>
                <w:spacing w:val="-1"/>
                <w:sz w:val="28"/>
              </w:rPr>
            </w:pP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73041B" w:rsidRPr="004D5010" w:rsidRDefault="00946F12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6"/>
              <w:rPr>
                <w:rFonts w:ascii="Calibri" w:hAnsi="Calibri" w:cs="Calibri"/>
                <w:b/>
                <w:bCs/>
                <w:spacing w:val="-1"/>
                <w:sz w:val="28"/>
              </w:rPr>
            </w:pPr>
            <w:r>
              <w:rPr>
                <w:rFonts w:ascii="Calibri" w:hAnsi="Calibri" w:cs="Calibri"/>
                <w:b/>
                <w:bCs/>
                <w:spacing w:val="-1"/>
                <w:sz w:val="28"/>
              </w:rPr>
              <w:t>70</w:t>
            </w:r>
          </w:p>
        </w:tc>
      </w:tr>
      <w:tr w:rsidR="0073041B" w:rsidRPr="004D5010" w:rsidTr="0073041B">
        <w:trPr>
          <w:trHeight w:hRule="exact" w:val="317"/>
        </w:trPr>
        <w:tc>
          <w:tcPr>
            <w:tcW w:w="1135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73041B" w:rsidRPr="004D5010" w:rsidRDefault="0073041B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73041B" w:rsidRPr="004D5010" w:rsidRDefault="0073041B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 w:right="126"/>
              <w:rPr>
                <w:rFonts w:ascii="Calibri" w:hAnsi="Calibri" w:cs="Calibri"/>
                <w:b/>
                <w:bCs/>
                <w:spacing w:val="-1"/>
                <w:sz w:val="28"/>
              </w:rPr>
            </w:pPr>
          </w:p>
        </w:tc>
        <w:tc>
          <w:tcPr>
            <w:tcW w:w="63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73041B" w:rsidRPr="004D5010" w:rsidRDefault="0073041B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6"/>
              <w:rPr>
                <w:rFonts w:ascii="Calibri" w:hAnsi="Calibri" w:cs="Calibri"/>
                <w:b/>
                <w:bCs/>
                <w:spacing w:val="-1"/>
                <w:sz w:val="28"/>
              </w:rPr>
            </w:pPr>
          </w:p>
        </w:tc>
      </w:tr>
    </w:tbl>
    <w:p w:rsidR="004D5010" w:rsidRPr="004D5010" w:rsidRDefault="004D5010" w:rsidP="004D5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  <w:sectPr w:rsidR="004D5010" w:rsidRPr="004D5010">
          <w:type w:val="continuous"/>
          <w:pgSz w:w="11910" w:h="16840"/>
          <w:pgMar w:top="660" w:right="1520" w:bottom="280" w:left="180" w:header="720" w:footer="720" w:gutter="0"/>
          <w:cols w:space="720" w:equalWidth="0">
            <w:col w:w="10210"/>
          </w:cols>
          <w:noEndnote/>
        </w:sect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Vrinda"/>
          <w:sz w:val="18"/>
          <w:szCs w:val="18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Default="004D5010" w:rsidP="0073041B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rPr>
          <w:rFonts w:ascii="Calibri" w:hAnsi="Calibri" w:cs="Calibri"/>
          <w:b/>
          <w:bCs/>
          <w:szCs w:val="22"/>
        </w:rPr>
      </w:pPr>
    </w:p>
    <w:p w:rsidR="004D5010" w:rsidRPr="004D5010" w:rsidRDefault="004D5010" w:rsidP="009F5A40">
      <w:pPr>
        <w:kinsoku w:val="0"/>
        <w:overflowPunct w:val="0"/>
        <w:autoSpaceDE w:val="0"/>
        <w:autoSpaceDN w:val="0"/>
        <w:adjustRightInd w:val="0"/>
        <w:spacing w:after="0" w:line="630" w:lineRule="exact"/>
        <w:outlineLvl w:val="1"/>
        <w:rPr>
          <w:rFonts w:ascii="Calibri Light" w:hAnsi="Calibri Light" w:cs="Calibri Light"/>
          <w:sz w:val="56"/>
          <w:szCs w:val="56"/>
        </w:rPr>
      </w:pPr>
      <w:r w:rsidRPr="004D5010">
        <w:rPr>
          <w:rFonts w:ascii="Calibri Light" w:hAnsi="Calibri Light" w:cs="Calibri Light"/>
          <w:spacing w:val="-11"/>
          <w:sz w:val="56"/>
          <w:szCs w:val="56"/>
        </w:rPr>
        <w:lastRenderedPageBreak/>
        <w:t>Chapter</w:t>
      </w:r>
      <w:r w:rsidRPr="004D5010">
        <w:rPr>
          <w:rFonts w:ascii="Calibri Light" w:hAnsi="Calibri Light" w:cs="Calibri Light"/>
          <w:spacing w:val="-34"/>
          <w:sz w:val="56"/>
          <w:szCs w:val="56"/>
        </w:rPr>
        <w:t xml:space="preserve"> </w:t>
      </w:r>
      <w:r w:rsidRPr="004D5010">
        <w:rPr>
          <w:rFonts w:ascii="Calibri Light" w:hAnsi="Calibri Light" w:cs="Calibri Light"/>
          <w:sz w:val="56"/>
          <w:szCs w:val="56"/>
        </w:rPr>
        <w:t>1</w:t>
      </w:r>
    </w:p>
    <w:p w:rsidR="009F5A40" w:rsidRDefault="004D5010" w:rsidP="0073041B">
      <w:pPr>
        <w:kinsoku w:val="0"/>
        <w:overflowPunct w:val="0"/>
        <w:autoSpaceDE w:val="0"/>
        <w:autoSpaceDN w:val="0"/>
        <w:adjustRightInd w:val="0"/>
        <w:spacing w:before="453" w:after="0" w:line="240" w:lineRule="auto"/>
        <w:ind w:left="103"/>
        <w:rPr>
          <w:rFonts w:ascii="Calibri" w:hAnsi="Calibri" w:cs="Calibri"/>
          <w:sz w:val="72"/>
          <w:szCs w:val="72"/>
        </w:rPr>
      </w:pPr>
      <w:r w:rsidRPr="004D5010">
        <w:rPr>
          <w:rFonts w:ascii="Calibri" w:hAnsi="Calibri" w:cs="Calibri"/>
          <w:sz w:val="72"/>
          <w:szCs w:val="72"/>
        </w:rPr>
        <w:t>Introduction</w:t>
      </w:r>
    </w:p>
    <w:p w:rsidR="0073041B" w:rsidRPr="004D5010" w:rsidRDefault="0073041B" w:rsidP="00B600E9">
      <w:pPr>
        <w:kinsoku w:val="0"/>
        <w:overflowPunct w:val="0"/>
        <w:autoSpaceDE w:val="0"/>
        <w:autoSpaceDN w:val="0"/>
        <w:adjustRightInd w:val="0"/>
        <w:spacing w:before="453" w:after="0" w:line="240" w:lineRule="auto"/>
        <w:rPr>
          <w:rFonts w:ascii="Calibri" w:hAnsi="Calibri" w:cs="Calibri"/>
          <w:sz w:val="72"/>
          <w:szCs w:val="72"/>
        </w:rPr>
      </w:pPr>
    </w:p>
    <w:p w:rsidR="004D5010" w:rsidRPr="004D5010" w:rsidRDefault="004D5010" w:rsidP="001155E0">
      <w:pPr>
        <w:numPr>
          <w:ilvl w:val="1"/>
          <w:numId w:val="21"/>
        </w:numPr>
        <w:tabs>
          <w:tab w:val="left" w:pos="118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1080"/>
        <w:outlineLvl w:val="2"/>
        <w:rPr>
          <w:rFonts w:ascii="Calibri" w:hAnsi="Calibri" w:cs="Calibri"/>
          <w:sz w:val="36"/>
          <w:szCs w:val="36"/>
        </w:rPr>
      </w:pPr>
      <w:r w:rsidRPr="004D5010">
        <w:rPr>
          <w:rFonts w:ascii="Calibri" w:hAnsi="Calibri" w:cs="Calibri"/>
          <w:spacing w:val="-1"/>
          <w:sz w:val="36"/>
          <w:szCs w:val="36"/>
        </w:rPr>
        <w:t>Problem</w:t>
      </w:r>
      <w:r w:rsidRPr="004D5010">
        <w:rPr>
          <w:rFonts w:ascii="Calibri" w:hAnsi="Calibri" w:cs="Calibri"/>
          <w:spacing w:val="-18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Statement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4" w:after="0" w:line="360" w:lineRule="exact"/>
        <w:rPr>
          <w:rFonts w:ascii="Times New Roman" w:hAnsi="Times New Roman" w:cs="Vrinda"/>
          <w:sz w:val="36"/>
          <w:szCs w:val="36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03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objective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project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is to</w:t>
      </w:r>
      <w:r w:rsidRPr="004D5010">
        <w:rPr>
          <w:rFonts w:ascii="Calibri" w:hAnsi="Calibri" w:cs="Calibri"/>
          <w:spacing w:val="-1"/>
          <w:sz w:val="28"/>
        </w:rPr>
        <w:t xml:space="preserve"> predict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Cab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Fare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amount.</w:t>
      </w:r>
      <w:r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You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</w:t>
      </w:r>
      <w:r w:rsidRPr="004D5010">
        <w:rPr>
          <w:rFonts w:ascii="Calibri" w:hAnsi="Calibri" w:cs="Calibri"/>
          <w:spacing w:val="-1"/>
          <w:sz w:val="28"/>
        </w:rPr>
        <w:t xml:space="preserve"> cab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rental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start-up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company. You have successfully </w:t>
      </w:r>
      <w:r w:rsidRPr="004D5010">
        <w:rPr>
          <w:rFonts w:ascii="Calibri" w:hAnsi="Calibri" w:cs="Calibri"/>
          <w:spacing w:val="-2"/>
          <w:sz w:val="28"/>
        </w:rPr>
        <w:t>run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pilot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project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now</w:t>
      </w:r>
      <w:r w:rsidRPr="004D5010">
        <w:rPr>
          <w:rFonts w:ascii="Calibri" w:hAnsi="Calibri" w:cs="Calibri"/>
          <w:spacing w:val="48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want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launch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your </w:t>
      </w:r>
      <w:r w:rsidRPr="004D5010">
        <w:rPr>
          <w:rFonts w:ascii="Calibri" w:hAnsi="Calibri" w:cs="Calibri"/>
          <w:spacing w:val="-1"/>
          <w:sz w:val="28"/>
        </w:rPr>
        <w:t>cab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service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across 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country. You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have collected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historical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from</w:t>
      </w:r>
      <w:r w:rsidRPr="004D5010">
        <w:rPr>
          <w:rFonts w:ascii="Calibri" w:hAnsi="Calibri" w:cs="Calibri"/>
          <w:spacing w:val="6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your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pilot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project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now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have </w:t>
      </w:r>
      <w:r w:rsidRPr="004D5010">
        <w:rPr>
          <w:rFonts w:ascii="Calibri" w:hAnsi="Calibri" w:cs="Calibri"/>
          <w:sz w:val="28"/>
        </w:rPr>
        <w:t>a</w:t>
      </w:r>
      <w:r w:rsidRPr="004D5010">
        <w:rPr>
          <w:rFonts w:ascii="Calibri" w:hAnsi="Calibri" w:cs="Calibri"/>
          <w:spacing w:val="-1"/>
          <w:sz w:val="28"/>
        </w:rPr>
        <w:t xml:space="preserve"> requirement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apply analytics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</w:t>
      </w:r>
      <w:r w:rsidRPr="004D5010">
        <w:rPr>
          <w:rFonts w:ascii="Calibri" w:hAnsi="Calibri" w:cs="Calibri"/>
          <w:spacing w:val="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fare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prediction.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You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need</w:t>
      </w:r>
      <w:r w:rsidRPr="004D5010">
        <w:rPr>
          <w:rFonts w:ascii="Calibri" w:hAnsi="Calibri" w:cs="Calibri"/>
          <w:spacing w:val="65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design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</w:t>
      </w:r>
      <w:r w:rsidRPr="004D5010">
        <w:rPr>
          <w:rFonts w:ascii="Calibri" w:hAnsi="Calibri" w:cs="Calibri"/>
          <w:spacing w:val="-1"/>
          <w:sz w:val="28"/>
        </w:rPr>
        <w:t xml:space="preserve"> system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that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predicts the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fare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amount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for 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cab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ride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pacing w:val="1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z w:val="28"/>
        </w:rPr>
        <w:t xml:space="preserve"> city.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3" w:after="0" w:line="340" w:lineRule="exact"/>
        <w:rPr>
          <w:rFonts w:ascii="Times New Roman" w:hAnsi="Times New Roman" w:cs="Vrinda"/>
          <w:sz w:val="34"/>
          <w:szCs w:val="34"/>
        </w:rPr>
      </w:pPr>
    </w:p>
    <w:p w:rsidR="004D5010" w:rsidRPr="004D5010" w:rsidRDefault="004D5010" w:rsidP="001155E0">
      <w:pPr>
        <w:numPr>
          <w:ilvl w:val="1"/>
          <w:numId w:val="21"/>
        </w:numPr>
        <w:tabs>
          <w:tab w:val="left" w:pos="118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1080"/>
        <w:rPr>
          <w:rFonts w:ascii="Calibri" w:hAnsi="Calibri" w:cs="Calibri"/>
          <w:sz w:val="36"/>
          <w:szCs w:val="36"/>
        </w:rPr>
      </w:pPr>
      <w:r w:rsidRPr="004D5010">
        <w:rPr>
          <w:rFonts w:ascii="Calibri" w:hAnsi="Calibri" w:cs="Calibri"/>
          <w:spacing w:val="-1"/>
          <w:sz w:val="36"/>
          <w:szCs w:val="36"/>
        </w:rPr>
        <w:t>Data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1" w:after="0" w:line="360" w:lineRule="exact"/>
        <w:rPr>
          <w:rFonts w:ascii="Times New Roman" w:hAnsi="Times New Roman" w:cs="Vrinda"/>
          <w:sz w:val="36"/>
          <w:szCs w:val="36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Attributes: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·</w:t>
      </w:r>
    </w:p>
    <w:p w:rsidR="004D5010" w:rsidRPr="004D5010" w:rsidRDefault="004D5010" w:rsidP="001155E0">
      <w:pPr>
        <w:numPr>
          <w:ilvl w:val="2"/>
          <w:numId w:val="21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1" w:after="0" w:line="356" w:lineRule="exact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b/>
          <w:bCs/>
          <w:spacing w:val="-1"/>
          <w:sz w:val="28"/>
        </w:rPr>
        <w:t>pickup_datetime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-</w:t>
      </w:r>
      <w:r w:rsidRPr="004D5010">
        <w:rPr>
          <w:rFonts w:ascii="Calibri" w:hAnsi="Calibri" w:cs="Calibri"/>
          <w:spacing w:val="-1"/>
          <w:sz w:val="28"/>
        </w:rPr>
        <w:t xml:space="preserve"> timestamp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value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indicating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when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cab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ride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started.</w:t>
      </w:r>
    </w:p>
    <w:p w:rsidR="004D5010" w:rsidRPr="004D5010" w:rsidRDefault="004D5010" w:rsidP="001155E0">
      <w:pPr>
        <w:numPr>
          <w:ilvl w:val="2"/>
          <w:numId w:val="21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after="0" w:line="356" w:lineRule="exact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b/>
          <w:bCs/>
          <w:spacing w:val="-1"/>
          <w:sz w:val="28"/>
        </w:rPr>
        <w:t>pickup_longitude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-</w:t>
      </w:r>
      <w:r w:rsidRPr="004D5010">
        <w:rPr>
          <w:rFonts w:ascii="Calibri" w:hAnsi="Calibri" w:cs="Calibri"/>
          <w:spacing w:val="-1"/>
          <w:sz w:val="28"/>
        </w:rPr>
        <w:t xml:space="preserve"> float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for </w:t>
      </w:r>
      <w:r w:rsidRPr="004D5010">
        <w:rPr>
          <w:rFonts w:ascii="Calibri" w:hAnsi="Calibri" w:cs="Calibri"/>
          <w:spacing w:val="-2"/>
          <w:sz w:val="28"/>
        </w:rPr>
        <w:t xml:space="preserve">longitude </w:t>
      </w:r>
      <w:r w:rsidRPr="004D5010">
        <w:rPr>
          <w:rFonts w:ascii="Calibri" w:hAnsi="Calibri" w:cs="Calibri"/>
          <w:spacing w:val="-1"/>
          <w:sz w:val="28"/>
        </w:rPr>
        <w:t>coordinate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where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z w:val="28"/>
        </w:rPr>
        <w:t xml:space="preserve"> cab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ride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started.</w:t>
      </w:r>
    </w:p>
    <w:p w:rsidR="004D5010" w:rsidRPr="004D5010" w:rsidRDefault="004D5010" w:rsidP="001155E0">
      <w:pPr>
        <w:numPr>
          <w:ilvl w:val="2"/>
          <w:numId w:val="21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b/>
          <w:bCs/>
          <w:spacing w:val="-1"/>
          <w:sz w:val="28"/>
        </w:rPr>
        <w:t>pickup_latitude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-</w:t>
      </w:r>
      <w:r w:rsidRPr="004D5010">
        <w:rPr>
          <w:rFonts w:ascii="Calibri" w:hAnsi="Calibri" w:cs="Calibri"/>
          <w:spacing w:val="-1"/>
          <w:sz w:val="28"/>
        </w:rPr>
        <w:t xml:space="preserve"> float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 latitude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coordinate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where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cab</w:t>
      </w:r>
      <w:r w:rsidRPr="004D5010">
        <w:rPr>
          <w:rFonts w:ascii="Calibri" w:hAnsi="Calibri" w:cs="Calibri"/>
          <w:sz w:val="28"/>
        </w:rPr>
        <w:t xml:space="preserve"> ride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started.</w:t>
      </w:r>
    </w:p>
    <w:p w:rsidR="004D5010" w:rsidRPr="004D5010" w:rsidRDefault="004D5010" w:rsidP="001155E0">
      <w:pPr>
        <w:numPr>
          <w:ilvl w:val="2"/>
          <w:numId w:val="21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1" w:after="0" w:line="356" w:lineRule="exact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b/>
          <w:bCs/>
          <w:spacing w:val="-1"/>
          <w:sz w:val="28"/>
        </w:rPr>
        <w:t>dropoff_longitude</w:t>
      </w:r>
      <w:r w:rsidRPr="004D5010">
        <w:rPr>
          <w:rFonts w:ascii="Calibri" w:hAnsi="Calibri" w:cs="Calibri"/>
          <w:sz w:val="28"/>
        </w:rPr>
        <w:t xml:space="preserve"> -</w:t>
      </w:r>
      <w:r w:rsidRPr="004D5010">
        <w:rPr>
          <w:rFonts w:ascii="Calibri" w:hAnsi="Calibri" w:cs="Calibri"/>
          <w:spacing w:val="-1"/>
          <w:sz w:val="28"/>
        </w:rPr>
        <w:t xml:space="preserve"> float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for </w:t>
      </w:r>
      <w:r w:rsidRPr="004D5010">
        <w:rPr>
          <w:rFonts w:ascii="Calibri" w:hAnsi="Calibri" w:cs="Calibri"/>
          <w:spacing w:val="-2"/>
          <w:sz w:val="28"/>
        </w:rPr>
        <w:t xml:space="preserve">longitude </w:t>
      </w:r>
      <w:r w:rsidRPr="004D5010">
        <w:rPr>
          <w:rFonts w:ascii="Calibri" w:hAnsi="Calibri" w:cs="Calibri"/>
          <w:spacing w:val="-1"/>
          <w:sz w:val="28"/>
        </w:rPr>
        <w:t>coordinate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where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z w:val="28"/>
        </w:rPr>
        <w:t xml:space="preserve"> cab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ride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ended.</w:t>
      </w:r>
    </w:p>
    <w:p w:rsidR="004D5010" w:rsidRPr="004D5010" w:rsidRDefault="004D5010" w:rsidP="001155E0">
      <w:pPr>
        <w:numPr>
          <w:ilvl w:val="2"/>
          <w:numId w:val="21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after="0" w:line="356" w:lineRule="exact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b/>
          <w:bCs/>
          <w:spacing w:val="-1"/>
          <w:sz w:val="28"/>
        </w:rPr>
        <w:t>dropoff_latitude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-</w:t>
      </w:r>
      <w:r w:rsidRPr="004D5010">
        <w:rPr>
          <w:rFonts w:ascii="Calibri" w:hAnsi="Calibri" w:cs="Calibri"/>
          <w:spacing w:val="-1"/>
          <w:sz w:val="28"/>
        </w:rPr>
        <w:t xml:space="preserve"> float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latitude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coordinate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where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cab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ride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ended.</w:t>
      </w:r>
    </w:p>
    <w:p w:rsidR="004D5010" w:rsidRPr="004D5010" w:rsidRDefault="004D5010" w:rsidP="001155E0">
      <w:pPr>
        <w:numPr>
          <w:ilvl w:val="2"/>
          <w:numId w:val="21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b/>
          <w:bCs/>
          <w:spacing w:val="-1"/>
          <w:sz w:val="28"/>
        </w:rPr>
        <w:t>passenger_count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-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an </w:t>
      </w:r>
      <w:r w:rsidRPr="004D5010">
        <w:rPr>
          <w:rFonts w:ascii="Calibri" w:hAnsi="Calibri" w:cs="Calibri"/>
          <w:spacing w:val="-1"/>
          <w:sz w:val="28"/>
        </w:rPr>
        <w:t>integer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indicating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number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passengers </w:t>
      </w:r>
      <w:r w:rsidRPr="004D5010">
        <w:rPr>
          <w:rFonts w:ascii="Calibri" w:hAnsi="Calibri" w:cs="Calibri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cab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ride.</w:t>
      </w:r>
    </w:p>
    <w:p w:rsidR="004D5010" w:rsidRPr="004D5010" w:rsidRDefault="004D5010" w:rsidP="001155E0">
      <w:pPr>
        <w:numPr>
          <w:ilvl w:val="2"/>
          <w:numId w:val="21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Calibri" w:hAnsi="Calibri" w:cs="Calibri"/>
          <w:spacing w:val="-1"/>
          <w:sz w:val="28"/>
        </w:rPr>
        <w:sectPr w:rsidR="004D5010" w:rsidRPr="004D5010">
          <w:type w:val="continuous"/>
          <w:pgSz w:w="11910" w:h="16840"/>
          <w:pgMar w:top="660" w:right="740" w:bottom="280" w:left="180" w:header="720" w:footer="720" w:gutter="0"/>
          <w:cols w:space="720" w:equalWidth="0">
            <w:col w:w="10990"/>
          </w:cols>
          <w:noEndnote/>
        </w:sectPr>
      </w:pPr>
    </w:p>
    <w:p w:rsidR="009F5A40" w:rsidRDefault="009F5A4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9F5A40" w:rsidRDefault="009F5A4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9F5A40" w:rsidRDefault="009F5A4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9F5A40" w:rsidRDefault="009F5A4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9F5A40" w:rsidRDefault="009F5A4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9F5A40" w:rsidRDefault="009F5A4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9F5A40" w:rsidRDefault="009F5A4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9F5A40" w:rsidRDefault="009F5A4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9F5A40" w:rsidRDefault="009F5A4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9F5A40" w:rsidRDefault="009F5A4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9F5A40" w:rsidRDefault="009F5A4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9F5A40" w:rsidRDefault="009F5A4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0"/>
          <w:szCs w:val="20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630" w:lineRule="exact"/>
        <w:ind w:left="103"/>
        <w:outlineLvl w:val="1"/>
        <w:rPr>
          <w:rFonts w:ascii="Calibri Light" w:hAnsi="Calibri Light" w:cs="Calibri Light"/>
          <w:sz w:val="56"/>
          <w:szCs w:val="56"/>
        </w:rPr>
      </w:pPr>
      <w:r w:rsidRPr="004D5010">
        <w:rPr>
          <w:rFonts w:ascii="Calibri Light" w:hAnsi="Calibri Light" w:cs="Calibri Light"/>
          <w:spacing w:val="-11"/>
          <w:sz w:val="56"/>
          <w:szCs w:val="56"/>
        </w:rPr>
        <w:lastRenderedPageBreak/>
        <w:t>Chapter</w:t>
      </w:r>
      <w:r w:rsidRPr="004D5010">
        <w:rPr>
          <w:rFonts w:ascii="Calibri Light" w:hAnsi="Calibri Light" w:cs="Calibri Light"/>
          <w:spacing w:val="-34"/>
          <w:sz w:val="56"/>
          <w:szCs w:val="56"/>
        </w:rPr>
        <w:t xml:space="preserve"> </w:t>
      </w:r>
      <w:r w:rsidRPr="004D5010">
        <w:rPr>
          <w:rFonts w:ascii="Calibri Light" w:hAnsi="Calibri Light" w:cs="Calibri Light"/>
          <w:sz w:val="56"/>
          <w:szCs w:val="56"/>
        </w:rPr>
        <w:t>2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451" w:after="0" w:line="240" w:lineRule="auto"/>
        <w:ind w:left="103"/>
        <w:rPr>
          <w:rFonts w:ascii="Calibri" w:hAnsi="Calibri" w:cs="Calibri"/>
          <w:sz w:val="72"/>
          <w:szCs w:val="72"/>
        </w:rPr>
      </w:pPr>
      <w:r w:rsidRPr="004D5010">
        <w:rPr>
          <w:rFonts w:ascii="Calibri" w:hAnsi="Calibri" w:cs="Calibri"/>
          <w:sz w:val="72"/>
          <w:szCs w:val="72"/>
        </w:rPr>
        <w:t>Methodology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342" w:after="0" w:line="240" w:lineRule="auto"/>
        <w:ind w:left="103"/>
        <w:outlineLvl w:val="2"/>
        <w:rPr>
          <w:rFonts w:ascii="Calibri" w:hAnsi="Calibri" w:cs="Calibri"/>
          <w:sz w:val="36"/>
          <w:szCs w:val="36"/>
        </w:rPr>
      </w:pPr>
      <w:r w:rsidRPr="004D5010">
        <w:rPr>
          <w:rFonts w:ascii="Calibri" w:hAnsi="Calibri" w:cs="Calibri"/>
          <w:sz w:val="36"/>
          <w:szCs w:val="36"/>
        </w:rPr>
        <w:t xml:space="preserve">2.1           </w:t>
      </w:r>
      <w:r w:rsidRPr="004D5010">
        <w:rPr>
          <w:rFonts w:ascii="Calibri" w:hAnsi="Calibri" w:cs="Calibri"/>
          <w:spacing w:val="7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Pre-Processing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1" w:after="0" w:line="360" w:lineRule="exact"/>
        <w:rPr>
          <w:rFonts w:ascii="Times New Roman" w:hAnsi="Times New Roman" w:cs="Vrinda"/>
          <w:sz w:val="36"/>
          <w:szCs w:val="36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pre-processing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first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stage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any type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project.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stage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get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feel</w:t>
      </w:r>
      <w:r w:rsidRPr="004D5010">
        <w:rPr>
          <w:rFonts w:ascii="Calibri" w:hAnsi="Calibri" w:cs="Calibri"/>
          <w:spacing w:val="-1"/>
          <w:sz w:val="28"/>
        </w:rPr>
        <w:t xml:space="preserve"> 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6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data.</w:t>
      </w:r>
      <w:r w:rsidRPr="004D5010">
        <w:rPr>
          <w:rFonts w:ascii="Calibri" w:hAnsi="Calibri" w:cs="Calibri"/>
          <w:sz w:val="28"/>
        </w:rPr>
        <w:t xml:space="preserve"> We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by </w:t>
      </w:r>
      <w:r w:rsidRPr="004D5010">
        <w:rPr>
          <w:rFonts w:ascii="Calibri" w:hAnsi="Calibri" w:cs="Calibri"/>
          <w:sz w:val="28"/>
        </w:rPr>
        <w:t>looking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plots 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independent</w:t>
      </w:r>
      <w:r w:rsidRPr="004D5010">
        <w:rPr>
          <w:rFonts w:ascii="Calibri" w:hAnsi="Calibri" w:cs="Calibri"/>
          <w:sz w:val="28"/>
        </w:rPr>
        <w:t xml:space="preserve"> variables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vs</w:t>
      </w:r>
      <w:r w:rsidRPr="004D5010">
        <w:rPr>
          <w:rFonts w:ascii="Calibri" w:hAnsi="Calibri" w:cs="Calibri"/>
          <w:spacing w:val="-1"/>
          <w:sz w:val="28"/>
        </w:rPr>
        <w:t xml:space="preserve"> target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variables. If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is</w:t>
      </w:r>
      <w:r w:rsidRPr="004D5010">
        <w:rPr>
          <w:rFonts w:ascii="Calibri" w:hAnsi="Calibri" w:cs="Calibri"/>
          <w:spacing w:val="67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messy,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try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improve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by sorting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deleting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extra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rows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columns.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stage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called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as</w:t>
      </w:r>
      <w:r w:rsidRPr="004D5010">
        <w:rPr>
          <w:rFonts w:ascii="Calibri" w:hAnsi="Calibri" w:cs="Calibri"/>
          <w:spacing w:val="55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Exploratory 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Analysis. This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stage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generally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involves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cleaning,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merging,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sorting,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looking</w:t>
      </w:r>
      <w:r w:rsidRPr="004D5010">
        <w:rPr>
          <w:rFonts w:ascii="Calibri" w:hAnsi="Calibri" w:cs="Calibri"/>
          <w:spacing w:val="64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outlier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analysis, looking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missing values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data,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imputing missing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values</w:t>
      </w:r>
      <w:r w:rsidRPr="004D5010">
        <w:rPr>
          <w:rFonts w:ascii="Calibri" w:hAnsi="Calibri" w:cs="Calibri"/>
          <w:sz w:val="28"/>
        </w:rPr>
        <w:t xml:space="preserve"> if </w:t>
      </w:r>
      <w:r w:rsidRPr="004D5010">
        <w:rPr>
          <w:rFonts w:ascii="Calibri" w:hAnsi="Calibri" w:cs="Calibri"/>
          <w:spacing w:val="-1"/>
          <w:sz w:val="28"/>
        </w:rPr>
        <w:t>found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by</w:t>
      </w:r>
      <w:r w:rsidRPr="004D5010">
        <w:rPr>
          <w:rFonts w:ascii="Calibri" w:hAnsi="Calibri" w:cs="Calibri"/>
          <w:spacing w:val="57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various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methods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such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as </w:t>
      </w:r>
      <w:r w:rsidRPr="004D5010">
        <w:rPr>
          <w:rFonts w:ascii="Calibri" w:hAnsi="Calibri" w:cs="Calibri"/>
          <w:spacing w:val="-1"/>
          <w:sz w:val="28"/>
        </w:rPr>
        <w:t>mean,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median,</w:t>
      </w:r>
      <w:r w:rsidRPr="004D5010">
        <w:rPr>
          <w:rFonts w:ascii="Calibri" w:hAnsi="Calibri" w:cs="Calibri"/>
          <w:spacing w:val="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mode,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KNN </w:t>
      </w:r>
      <w:r w:rsidRPr="004D5010">
        <w:rPr>
          <w:rFonts w:ascii="Calibri" w:hAnsi="Calibri" w:cs="Calibri"/>
          <w:spacing w:val="-1"/>
          <w:sz w:val="28"/>
        </w:rPr>
        <w:t>imputation,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etc.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480" w:lineRule="auto"/>
        <w:ind w:left="103" w:right="746"/>
        <w:rPr>
          <w:rFonts w:ascii="Calibri" w:hAnsi="Calibri" w:cs="Calibri"/>
          <w:sz w:val="28"/>
        </w:rPr>
        <w:sectPr w:rsidR="004D5010" w:rsidRPr="004D5010">
          <w:type w:val="continuous"/>
          <w:pgSz w:w="11910" w:h="16840"/>
          <w:pgMar w:top="660" w:right="720" w:bottom="280" w:left="180" w:header="720" w:footer="720" w:gutter="0"/>
          <w:cols w:space="720" w:equalWidth="0">
            <w:col w:w="11010"/>
          </w:cols>
          <w:noEndnote/>
        </w:sectPr>
      </w:pPr>
      <w:r w:rsidRPr="004D5010">
        <w:rPr>
          <w:rFonts w:ascii="Calibri" w:hAnsi="Calibri" w:cs="Calibri"/>
          <w:spacing w:val="-1"/>
          <w:sz w:val="28"/>
        </w:rPr>
        <w:t>Further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look</w:t>
      </w:r>
      <w:r w:rsidRPr="004D5010">
        <w:rPr>
          <w:rFonts w:ascii="Calibri" w:hAnsi="Calibri" w:cs="Calibri"/>
          <w:spacing w:val="-2"/>
          <w:sz w:val="28"/>
        </w:rPr>
        <w:t xml:space="preserve"> into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what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Pre-Processing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steps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project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was involved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in</w:t>
      </w:r>
      <w:r w:rsidR="007602A1">
        <w:rPr>
          <w:rFonts w:ascii="Calibri" w:hAnsi="Calibri" w:cs="Calibri"/>
          <w:sz w:val="28"/>
        </w:rPr>
        <w:t>.</w:t>
      </w:r>
    </w:p>
    <w:p w:rsidR="007602A1" w:rsidRDefault="007602A1" w:rsidP="007602A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Getting feel of data via visualization: </w:t>
      </w:r>
    </w:p>
    <w:p w:rsidR="007602A1" w:rsidRDefault="007602A1" w:rsidP="007602A1">
      <w:pPr>
        <w:pStyle w:val="Default"/>
        <w:pageBreakBefore/>
        <w:rPr>
          <w:sz w:val="22"/>
          <w:szCs w:val="22"/>
        </w:rPr>
      </w:pPr>
      <w:r>
        <w:rPr>
          <w:rFonts w:cstheme="minorBidi"/>
          <w:color w:val="auto"/>
          <w:sz w:val="28"/>
          <w:szCs w:val="28"/>
        </w:rPr>
        <w:lastRenderedPageBreak/>
        <w:t xml:space="preserve">Some Histogram plots from seaborn library for each individual variable created using </w:t>
      </w:r>
      <w:proofErr w:type="gramStart"/>
      <w:r>
        <w:rPr>
          <w:rFonts w:cstheme="minorBidi"/>
          <w:color w:val="auto"/>
          <w:sz w:val="28"/>
          <w:szCs w:val="28"/>
        </w:rPr>
        <w:t>distplot(</w:t>
      </w:r>
      <w:proofErr w:type="gramEnd"/>
      <w:r>
        <w:rPr>
          <w:rFonts w:cstheme="minorBidi"/>
          <w:color w:val="auto"/>
          <w:sz w:val="28"/>
          <w:szCs w:val="28"/>
        </w:rPr>
        <w:t xml:space="preserve">) method. </w:t>
      </w:r>
    </w:p>
    <w:p w:rsidR="007602A1" w:rsidRDefault="007602A1" w:rsidP="007602A1">
      <w:pPr>
        <w:pStyle w:val="Default"/>
        <w:rPr>
          <w:b/>
          <w:bCs/>
          <w:sz w:val="22"/>
          <w:szCs w:val="22"/>
        </w:rPr>
      </w:pPr>
    </w:p>
    <w:p w:rsidR="007602A1" w:rsidRDefault="007602A1" w:rsidP="007602A1">
      <w:pPr>
        <w:pStyle w:val="Default"/>
        <w:rPr>
          <w:sz w:val="22"/>
          <w:szCs w:val="22"/>
        </w:rPr>
      </w:pPr>
      <w:r>
        <w:rPr>
          <w:color w:val="7E7E7E"/>
          <w:sz w:val="22"/>
          <w:szCs w:val="22"/>
        </w:rPr>
        <w:t xml:space="preserve"> </w:t>
      </w:r>
    </w:p>
    <w:p w:rsidR="007602A1" w:rsidRDefault="007602A1" w:rsidP="007602A1">
      <w:pPr>
        <w:pStyle w:val="Default"/>
        <w:rPr>
          <w:rFonts w:cstheme="minorBidi"/>
          <w:color w:val="auto"/>
        </w:rPr>
      </w:pPr>
      <w:r>
        <w:rPr>
          <w:rFonts w:cstheme="minorBidi"/>
          <w:noProof/>
          <w:color w:val="auto"/>
          <w:lang w:val="en-US" w:eastAsia="en-US" w:bidi="ar-SA"/>
        </w:rPr>
        <w:drawing>
          <wp:inline distT="0" distB="0" distL="0" distR="0">
            <wp:extent cx="7173239" cy="5018567"/>
            <wp:effectExtent l="19050" t="0" r="8611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944" cy="50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2A1" w:rsidRDefault="007602A1" w:rsidP="007602A1">
      <w:pPr>
        <w:pStyle w:val="Default"/>
        <w:rPr>
          <w:rFonts w:cstheme="minorBidi"/>
          <w:color w:val="auto"/>
        </w:rPr>
      </w:pPr>
    </w:p>
    <w:p w:rsidR="007602A1" w:rsidRDefault="007602A1" w:rsidP="007602A1">
      <w:pPr>
        <w:pStyle w:val="Default"/>
        <w:pageBreakBefore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lastRenderedPageBreak/>
        <w:t xml:space="preserve">Some Jointplots: </w:t>
      </w:r>
    </w:p>
    <w:p w:rsidR="007602A1" w:rsidRDefault="007602A1" w:rsidP="007602A1">
      <w:pPr>
        <w:pStyle w:val="Default"/>
        <w:spacing w:after="44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 xml:space="preserve">• They are used for Bivariate Analysis. </w:t>
      </w:r>
    </w:p>
    <w:p w:rsidR="007602A1" w:rsidRDefault="007602A1" w:rsidP="007602A1">
      <w:pPr>
        <w:pStyle w:val="Default"/>
        <w:spacing w:after="44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 xml:space="preserve">• Also, we have annotated Pearson correlation coefficient and p value. </w:t>
      </w:r>
    </w:p>
    <w:p w:rsidR="007602A1" w:rsidRDefault="007602A1" w:rsidP="007602A1">
      <w:pPr>
        <w:pStyle w:val="Default"/>
        <w:spacing w:after="44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 xml:space="preserve">• Plotted only for numerical/continuous variables </w:t>
      </w:r>
    </w:p>
    <w:p w:rsidR="007602A1" w:rsidRDefault="00C8459C" w:rsidP="007602A1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•Target variable ‘fare_amount’ v</w:t>
      </w:r>
      <w:r w:rsidR="007602A1">
        <w:rPr>
          <w:rFonts w:cstheme="minorBidi"/>
          <w:color w:val="auto"/>
          <w:sz w:val="28"/>
          <w:szCs w:val="28"/>
        </w:rPr>
        <w:t xml:space="preserve">s each numerical variable. </w:t>
      </w:r>
    </w:p>
    <w:p w:rsidR="007602A1" w:rsidRDefault="007602A1" w:rsidP="007602A1">
      <w:pPr>
        <w:pStyle w:val="Default"/>
        <w:rPr>
          <w:rFonts w:cstheme="minorBidi"/>
          <w:color w:val="auto"/>
          <w:sz w:val="28"/>
          <w:szCs w:val="28"/>
        </w:rPr>
      </w:pPr>
    </w:p>
    <w:p w:rsidR="007602A1" w:rsidRDefault="007602A1" w:rsidP="007602A1">
      <w:pPr>
        <w:pStyle w:val="Default"/>
        <w:rPr>
          <w:sz w:val="22"/>
          <w:szCs w:val="22"/>
        </w:rPr>
      </w:pPr>
      <w:r>
        <w:rPr>
          <w:b/>
          <w:bCs/>
          <w:noProof/>
          <w:color w:val="auto"/>
          <w:sz w:val="22"/>
          <w:szCs w:val="22"/>
          <w:lang w:val="en-US" w:eastAsia="en-US" w:bidi="ar-SA"/>
        </w:rPr>
        <w:drawing>
          <wp:inline distT="0" distB="0" distL="0" distR="0">
            <wp:extent cx="2989964" cy="2908446"/>
            <wp:effectExtent l="19050" t="0" r="88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755" cy="290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auto"/>
          <w:sz w:val="22"/>
          <w:szCs w:val="22"/>
        </w:rPr>
        <w:t xml:space="preserve">   </w:t>
      </w:r>
      <w:r>
        <w:rPr>
          <w:b/>
          <w:bCs/>
          <w:noProof/>
          <w:color w:val="auto"/>
          <w:sz w:val="22"/>
          <w:szCs w:val="22"/>
        </w:rPr>
        <w:t xml:space="preserve">         </w:t>
      </w:r>
      <w:r>
        <w:rPr>
          <w:b/>
          <w:bCs/>
          <w:noProof/>
          <w:color w:val="auto"/>
          <w:sz w:val="22"/>
          <w:szCs w:val="22"/>
          <w:lang w:val="en-US" w:eastAsia="en-US" w:bidi="ar-SA"/>
        </w:rPr>
        <w:drawing>
          <wp:inline distT="0" distB="0" distL="0" distR="0">
            <wp:extent cx="2926169" cy="2838791"/>
            <wp:effectExtent l="19050" t="0" r="7531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09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2A1" w:rsidRDefault="007602A1" w:rsidP="007602A1">
      <w:pPr>
        <w:pStyle w:val="Default"/>
        <w:rPr>
          <w:rFonts w:cstheme="minorBidi"/>
          <w:color w:val="auto"/>
        </w:rPr>
      </w:pPr>
      <w:r>
        <w:rPr>
          <w:rFonts w:cstheme="minorBidi"/>
          <w:noProof/>
          <w:color w:val="auto"/>
          <w:lang w:val="en-US" w:eastAsia="en-US" w:bidi="ar-SA"/>
        </w:rPr>
        <w:drawing>
          <wp:inline distT="0" distB="0" distL="0" distR="0">
            <wp:extent cx="2989329" cy="2907829"/>
            <wp:effectExtent l="19050" t="0" r="1521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120" cy="290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Bidi"/>
          <w:color w:val="auto"/>
        </w:rPr>
        <w:t xml:space="preserve">     </w:t>
      </w:r>
      <w:r>
        <w:rPr>
          <w:rFonts w:cstheme="minorBidi"/>
          <w:noProof/>
          <w:color w:val="auto"/>
          <w:lang w:val="en-US" w:eastAsia="en-US" w:bidi="ar-SA"/>
        </w:rPr>
        <w:drawing>
          <wp:inline distT="0" distB="0" distL="0" distR="0">
            <wp:extent cx="2988694" cy="2875940"/>
            <wp:effectExtent l="19050" t="0" r="215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381" cy="287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2A1" w:rsidRDefault="007602A1" w:rsidP="007602A1">
      <w:pPr>
        <w:pStyle w:val="Default"/>
        <w:rPr>
          <w:rFonts w:cstheme="minorBidi"/>
          <w:color w:val="auto"/>
        </w:rPr>
      </w:pPr>
    </w:p>
    <w:p w:rsidR="007602A1" w:rsidRDefault="007602A1" w:rsidP="007602A1">
      <w:pPr>
        <w:pStyle w:val="Default"/>
        <w:rPr>
          <w:rFonts w:cstheme="minorBidi"/>
          <w:color w:val="auto"/>
        </w:rPr>
      </w:pPr>
    </w:p>
    <w:p w:rsidR="007602A1" w:rsidRDefault="007602A1" w:rsidP="007602A1">
      <w:pPr>
        <w:pStyle w:val="Default"/>
        <w:rPr>
          <w:rFonts w:cstheme="minorBidi"/>
          <w:color w:val="auto"/>
        </w:rPr>
      </w:pPr>
    </w:p>
    <w:p w:rsidR="007602A1" w:rsidRDefault="007602A1" w:rsidP="007602A1">
      <w:pPr>
        <w:pStyle w:val="Default"/>
        <w:rPr>
          <w:rFonts w:cstheme="minorBidi"/>
          <w:color w:val="auto"/>
        </w:rPr>
      </w:pPr>
    </w:p>
    <w:p w:rsidR="007602A1" w:rsidRDefault="007602A1" w:rsidP="007602A1">
      <w:pPr>
        <w:pStyle w:val="Default"/>
        <w:rPr>
          <w:rFonts w:cstheme="minorBidi"/>
          <w:color w:val="auto"/>
        </w:rPr>
      </w:pPr>
    </w:p>
    <w:p w:rsidR="007602A1" w:rsidRDefault="007602A1" w:rsidP="007602A1">
      <w:pPr>
        <w:pStyle w:val="Default"/>
        <w:rPr>
          <w:rFonts w:cstheme="minorBidi"/>
          <w:color w:val="auto"/>
        </w:rPr>
      </w:pPr>
    </w:p>
    <w:p w:rsidR="007602A1" w:rsidRDefault="007602A1" w:rsidP="007602A1">
      <w:pPr>
        <w:pStyle w:val="Default"/>
        <w:rPr>
          <w:rFonts w:cstheme="minorBidi"/>
          <w:color w:val="auto"/>
        </w:rPr>
      </w:pPr>
    </w:p>
    <w:p w:rsidR="007602A1" w:rsidRDefault="007602A1" w:rsidP="007602A1">
      <w:pPr>
        <w:pStyle w:val="Default"/>
        <w:rPr>
          <w:rFonts w:cstheme="minorBidi"/>
          <w:color w:val="auto"/>
        </w:rPr>
      </w:pPr>
    </w:p>
    <w:p w:rsidR="00CE40E5" w:rsidRDefault="00CE40E5" w:rsidP="007602A1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outlineLvl w:val="4"/>
        <w:rPr>
          <w:sz w:val="28"/>
        </w:rPr>
      </w:pPr>
    </w:p>
    <w:p w:rsidR="00CE40E5" w:rsidRDefault="00CE40E5" w:rsidP="007602A1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outlineLvl w:val="4"/>
        <w:rPr>
          <w:sz w:val="28"/>
        </w:rPr>
      </w:pPr>
    </w:p>
    <w:p w:rsidR="00CE40E5" w:rsidRDefault="00CE40E5" w:rsidP="007602A1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outlineLvl w:val="4"/>
        <w:rPr>
          <w:sz w:val="28"/>
        </w:rPr>
      </w:pPr>
    </w:p>
    <w:p w:rsidR="00CE40E5" w:rsidRDefault="00CE40E5" w:rsidP="007602A1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outlineLvl w:val="4"/>
        <w:rPr>
          <w:sz w:val="28"/>
        </w:rPr>
      </w:pPr>
    </w:p>
    <w:p w:rsidR="007602A1" w:rsidRPr="004D5010" w:rsidRDefault="007602A1" w:rsidP="007602A1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outlineLvl w:val="4"/>
        <w:rPr>
          <w:rFonts w:ascii="Calibri" w:hAnsi="Calibri" w:cs="Calibri"/>
          <w:sz w:val="28"/>
        </w:rPr>
        <w:sectPr w:rsidR="007602A1" w:rsidRPr="004D5010">
          <w:type w:val="continuous"/>
          <w:pgSz w:w="11910" w:h="16840"/>
          <w:pgMar w:top="660" w:right="1680" w:bottom="280" w:left="180" w:header="720" w:footer="720" w:gutter="0"/>
          <w:cols w:space="720"/>
          <w:noEndnote/>
        </w:sectPr>
      </w:pPr>
    </w:p>
    <w:p w:rsidR="00CE40E5" w:rsidRDefault="007602A1" w:rsidP="00F4129D">
      <w:pPr>
        <w:kinsoku w:val="0"/>
        <w:overflowPunct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Vrinda"/>
          <w:sz w:val="18"/>
          <w:szCs w:val="18"/>
        </w:rPr>
      </w:pPr>
      <w:r>
        <w:rPr>
          <w:rFonts w:ascii="Times New Roman" w:hAnsi="Times New Roman" w:cs="Vrinda"/>
          <w:noProof/>
          <w:sz w:val="18"/>
          <w:szCs w:val="18"/>
          <w:lang w:val="en-US" w:eastAsia="en-US" w:bidi="ar-SA"/>
        </w:rPr>
        <w:lastRenderedPageBreak/>
        <w:drawing>
          <wp:inline distT="0" distB="0" distL="0" distR="0">
            <wp:extent cx="6851650" cy="6332409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633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29D" w:rsidRPr="00F4129D" w:rsidRDefault="00F4129D" w:rsidP="00F4129D">
      <w:pPr>
        <w:kinsoku w:val="0"/>
        <w:overflowPunct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Vrinda"/>
          <w:sz w:val="18"/>
          <w:szCs w:val="18"/>
        </w:rPr>
      </w:pPr>
    </w:p>
    <w:p w:rsidR="007602A1" w:rsidRDefault="007602A1" w:rsidP="007602A1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rPr>
          <w:sz w:val="28"/>
        </w:rPr>
      </w:pPr>
      <w:r>
        <w:rPr>
          <w:sz w:val="28"/>
        </w:rPr>
        <w:t>Pairwise Plots for all Numerical variables:</w:t>
      </w:r>
    </w:p>
    <w:p w:rsidR="007602A1" w:rsidRDefault="007602A1" w:rsidP="007602A1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noProof/>
          <w:color w:val="000000"/>
          <w:szCs w:val="22"/>
          <w:lang w:val="en-US" w:eastAsia="en-US" w:bidi="ar-SA"/>
        </w:rPr>
        <w:drawing>
          <wp:inline distT="0" distB="0" distL="0" distR="0">
            <wp:extent cx="6700727" cy="5273748"/>
            <wp:effectExtent l="19050" t="0" r="487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736" cy="527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59C" w:rsidRPr="004D5010" w:rsidRDefault="00C8459C" w:rsidP="007602A1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rPr>
          <w:rFonts w:ascii="Calibri" w:hAnsi="Calibri" w:cs="Calibri"/>
          <w:color w:val="000000"/>
          <w:szCs w:val="22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Vrinda"/>
          <w:sz w:val="10"/>
          <w:szCs w:val="10"/>
        </w:rPr>
      </w:pPr>
    </w:p>
    <w:p w:rsidR="004D5010" w:rsidRPr="004D5010" w:rsidRDefault="004D5010" w:rsidP="001155E0">
      <w:pPr>
        <w:numPr>
          <w:ilvl w:val="2"/>
          <w:numId w:val="20"/>
        </w:numPr>
        <w:tabs>
          <w:tab w:val="left" w:pos="1544"/>
        </w:tabs>
        <w:kinsoku w:val="0"/>
        <w:overflowPunct w:val="0"/>
        <w:autoSpaceDE w:val="0"/>
        <w:autoSpaceDN w:val="0"/>
        <w:adjustRightInd w:val="0"/>
        <w:spacing w:after="0" w:line="427" w:lineRule="exact"/>
        <w:ind w:hanging="1440"/>
        <w:outlineLvl w:val="2"/>
        <w:rPr>
          <w:rFonts w:ascii="Calibri" w:hAnsi="Calibri" w:cs="Calibri"/>
          <w:sz w:val="36"/>
          <w:szCs w:val="36"/>
        </w:rPr>
      </w:pPr>
      <w:r w:rsidRPr="004D5010">
        <w:rPr>
          <w:rFonts w:ascii="Calibri" w:hAnsi="Calibri" w:cs="Calibri"/>
          <w:sz w:val="36"/>
          <w:szCs w:val="36"/>
        </w:rPr>
        <w:t>Removing</w:t>
      </w:r>
      <w:r w:rsidRPr="004D5010">
        <w:rPr>
          <w:rFonts w:ascii="Calibri" w:hAnsi="Calibri" w:cs="Calibri"/>
          <w:spacing w:val="-6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values</w:t>
      </w:r>
      <w:r w:rsidRPr="004D5010">
        <w:rPr>
          <w:rFonts w:ascii="Calibri" w:hAnsi="Calibri" w:cs="Calibri"/>
          <w:spacing w:val="-6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which</w:t>
      </w:r>
      <w:r w:rsidRPr="004D5010">
        <w:rPr>
          <w:rFonts w:ascii="Calibri" w:hAnsi="Calibri" w:cs="Calibri"/>
          <w:spacing w:val="-6"/>
          <w:sz w:val="36"/>
          <w:szCs w:val="36"/>
        </w:rPr>
        <w:t xml:space="preserve"> </w:t>
      </w:r>
      <w:r w:rsidRPr="004D5010">
        <w:rPr>
          <w:rFonts w:ascii="Calibri" w:hAnsi="Calibri" w:cs="Calibri"/>
          <w:sz w:val="36"/>
          <w:szCs w:val="36"/>
        </w:rPr>
        <w:t>are</w:t>
      </w:r>
      <w:r w:rsidRPr="004D5010">
        <w:rPr>
          <w:rFonts w:ascii="Calibri" w:hAnsi="Calibri" w:cs="Calibri"/>
          <w:spacing w:val="-6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not</w:t>
      </w:r>
      <w:r w:rsidRPr="004D5010">
        <w:rPr>
          <w:rFonts w:ascii="Calibri" w:hAnsi="Calibri" w:cs="Calibri"/>
          <w:spacing w:val="-6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within</w:t>
      </w:r>
      <w:r w:rsidRPr="004D5010">
        <w:rPr>
          <w:rFonts w:ascii="Calibri" w:hAnsi="Calibri" w:cs="Calibri"/>
          <w:spacing w:val="-6"/>
          <w:sz w:val="36"/>
          <w:szCs w:val="36"/>
        </w:rPr>
        <w:t xml:space="preserve"> </w:t>
      </w:r>
      <w:r w:rsidRPr="004D5010">
        <w:rPr>
          <w:rFonts w:ascii="Calibri" w:hAnsi="Calibri" w:cs="Calibri"/>
          <w:sz w:val="36"/>
          <w:szCs w:val="36"/>
        </w:rPr>
        <w:t>desired</w:t>
      </w:r>
      <w:r w:rsidRPr="004D5010">
        <w:rPr>
          <w:rFonts w:ascii="Calibri" w:hAnsi="Calibri" w:cs="Calibri"/>
          <w:spacing w:val="-7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range(outlier)</w:t>
      </w: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74" w:after="0" w:line="240" w:lineRule="auto"/>
        <w:ind w:left="1476"/>
        <w:rPr>
          <w:rFonts w:ascii="Calibri" w:hAnsi="Calibri" w:cs="Calibri"/>
          <w:spacing w:val="-1"/>
          <w:sz w:val="36"/>
          <w:szCs w:val="36"/>
        </w:rPr>
      </w:pPr>
      <w:proofErr w:type="gramStart"/>
      <w:r w:rsidRPr="004D5010">
        <w:rPr>
          <w:rFonts w:ascii="Calibri" w:hAnsi="Calibri" w:cs="Calibri"/>
          <w:spacing w:val="-1"/>
          <w:sz w:val="36"/>
          <w:szCs w:val="36"/>
        </w:rPr>
        <w:t>depending</w:t>
      </w:r>
      <w:proofErr w:type="gramEnd"/>
      <w:r w:rsidRPr="004D5010">
        <w:rPr>
          <w:rFonts w:ascii="Calibri" w:hAnsi="Calibri" w:cs="Calibri"/>
          <w:spacing w:val="-5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upon</w:t>
      </w:r>
      <w:r w:rsidRPr="004D5010">
        <w:rPr>
          <w:rFonts w:ascii="Calibri" w:hAnsi="Calibri" w:cs="Calibri"/>
          <w:spacing w:val="-4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basic</w:t>
      </w:r>
      <w:r w:rsidRPr="004D5010">
        <w:rPr>
          <w:rFonts w:ascii="Calibri" w:hAnsi="Calibri" w:cs="Calibri"/>
          <w:spacing w:val="-6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understanding</w:t>
      </w:r>
      <w:r w:rsidRPr="004D5010">
        <w:rPr>
          <w:rFonts w:ascii="Calibri" w:hAnsi="Calibri" w:cs="Calibri"/>
          <w:spacing w:val="-5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of</w:t>
      </w:r>
      <w:r w:rsidRPr="004D5010">
        <w:rPr>
          <w:rFonts w:ascii="Calibri" w:hAnsi="Calibri" w:cs="Calibri"/>
          <w:spacing w:val="-4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dataset.</w:t>
      </w:r>
    </w:p>
    <w:p w:rsidR="00A45AD4" w:rsidRPr="004D5010" w:rsidRDefault="00A45AD4" w:rsidP="004D5010">
      <w:pPr>
        <w:kinsoku w:val="0"/>
        <w:overflowPunct w:val="0"/>
        <w:autoSpaceDE w:val="0"/>
        <w:autoSpaceDN w:val="0"/>
        <w:adjustRightInd w:val="0"/>
        <w:spacing w:before="74" w:after="0" w:line="240" w:lineRule="auto"/>
        <w:ind w:left="1476"/>
        <w:rPr>
          <w:rFonts w:ascii="Calibri" w:hAnsi="Calibri" w:cs="Calibri"/>
          <w:sz w:val="36"/>
          <w:szCs w:val="36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64" w:after="0" w:line="240" w:lineRule="auto"/>
        <w:ind w:left="103"/>
        <w:outlineLvl w:val="4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step</w:t>
      </w:r>
      <w:r w:rsidRPr="004D5010">
        <w:rPr>
          <w:rFonts w:ascii="Calibri" w:hAnsi="Calibri" w:cs="Calibri"/>
          <w:sz w:val="28"/>
        </w:rPr>
        <w:t xml:space="preserve"> 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remove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values</w:t>
      </w:r>
      <w:r w:rsidRPr="004D5010">
        <w:rPr>
          <w:rFonts w:ascii="Calibri" w:hAnsi="Calibri" w:cs="Calibri"/>
          <w:sz w:val="28"/>
        </w:rPr>
        <w:t xml:space="preserve"> 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each</w:t>
      </w:r>
      <w:r w:rsidRPr="004D5010">
        <w:rPr>
          <w:rFonts w:ascii="Calibri" w:hAnsi="Calibri" w:cs="Calibri"/>
          <w:sz w:val="28"/>
        </w:rPr>
        <w:t xml:space="preserve"> variable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which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1"/>
          <w:sz w:val="28"/>
        </w:rPr>
        <w:t xml:space="preserve"> not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within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desired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range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5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consider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them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as </w:t>
      </w:r>
      <w:r w:rsidRPr="004D5010">
        <w:rPr>
          <w:rFonts w:ascii="Calibri" w:hAnsi="Calibri" w:cs="Calibri"/>
          <w:spacing w:val="-1"/>
          <w:sz w:val="28"/>
        </w:rPr>
        <w:t>outliers depending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upon basic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understanding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all </w:t>
      </w:r>
      <w:r w:rsidRPr="004D5010">
        <w:rPr>
          <w:rFonts w:ascii="Calibri" w:hAnsi="Calibri" w:cs="Calibri"/>
          <w:spacing w:val="-2"/>
          <w:sz w:val="28"/>
        </w:rPr>
        <w:t xml:space="preserve">the </w:t>
      </w:r>
      <w:r w:rsidRPr="004D5010">
        <w:rPr>
          <w:rFonts w:ascii="Calibri" w:hAnsi="Calibri" w:cs="Calibri"/>
          <w:sz w:val="28"/>
        </w:rPr>
        <w:t>variables.</w:t>
      </w:r>
    </w:p>
    <w:p w:rsidR="00C8459C" w:rsidRDefault="00C8459C" w:rsidP="00A45AD4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44"/>
        <w:rPr>
          <w:rFonts w:ascii="Calibri" w:hAnsi="Calibri" w:cs="Calibri"/>
          <w:sz w:val="28"/>
        </w:rPr>
      </w:pPr>
    </w:p>
    <w:p w:rsidR="009F5A40" w:rsidRDefault="009F5A40" w:rsidP="001155E0">
      <w:pPr>
        <w:numPr>
          <w:ilvl w:val="2"/>
          <w:numId w:val="18"/>
        </w:numPr>
        <w:tabs>
          <w:tab w:val="left" w:pos="1544"/>
        </w:tabs>
        <w:kinsoku w:val="0"/>
        <w:overflowPunct w:val="0"/>
        <w:autoSpaceDE w:val="0"/>
        <w:autoSpaceDN w:val="0"/>
        <w:adjustRightInd w:val="0"/>
        <w:spacing w:after="0" w:line="427" w:lineRule="exact"/>
        <w:ind w:hanging="1440"/>
        <w:outlineLvl w:val="2"/>
        <w:rPr>
          <w:rFonts w:ascii="Calibri" w:hAnsi="Calibri" w:cs="Calibri"/>
          <w:spacing w:val="-1"/>
          <w:sz w:val="36"/>
          <w:szCs w:val="36"/>
        </w:rPr>
      </w:pPr>
      <w:r w:rsidRPr="004D5010">
        <w:rPr>
          <w:rFonts w:ascii="Calibri" w:hAnsi="Calibri" w:cs="Calibri"/>
          <w:spacing w:val="-1"/>
          <w:sz w:val="36"/>
          <w:szCs w:val="36"/>
        </w:rPr>
        <w:t>Outlier</w:t>
      </w:r>
      <w:r w:rsidRPr="004D5010">
        <w:rPr>
          <w:rFonts w:ascii="Calibri" w:hAnsi="Calibri" w:cs="Calibri"/>
          <w:spacing w:val="-5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Analysis</w:t>
      </w:r>
    </w:p>
    <w:p w:rsidR="00A45AD4" w:rsidRDefault="00A45AD4" w:rsidP="00A45AD4">
      <w:pPr>
        <w:tabs>
          <w:tab w:val="left" w:pos="1544"/>
        </w:tabs>
        <w:kinsoku w:val="0"/>
        <w:overflowPunct w:val="0"/>
        <w:autoSpaceDE w:val="0"/>
        <w:autoSpaceDN w:val="0"/>
        <w:adjustRightInd w:val="0"/>
        <w:spacing w:after="0" w:line="427" w:lineRule="exact"/>
        <w:outlineLvl w:val="2"/>
        <w:rPr>
          <w:rFonts w:ascii="Calibri" w:hAnsi="Calibri" w:cs="Calibri"/>
          <w:spacing w:val="-1"/>
          <w:sz w:val="36"/>
          <w:szCs w:val="36"/>
        </w:rPr>
      </w:pPr>
    </w:p>
    <w:p w:rsidR="00A45AD4" w:rsidRDefault="00A45AD4" w:rsidP="00A45AD4">
      <w:pPr>
        <w:tabs>
          <w:tab w:val="left" w:pos="1544"/>
        </w:tabs>
        <w:kinsoku w:val="0"/>
        <w:overflowPunct w:val="0"/>
        <w:autoSpaceDE w:val="0"/>
        <w:autoSpaceDN w:val="0"/>
        <w:adjustRightInd w:val="0"/>
        <w:spacing w:after="0" w:line="427" w:lineRule="exact"/>
        <w:outlineLvl w:val="2"/>
        <w:rPr>
          <w:rFonts w:ascii="Calibri" w:hAnsi="Calibri" w:cs="Calibri"/>
          <w:spacing w:val="-1"/>
          <w:sz w:val="36"/>
          <w:szCs w:val="36"/>
        </w:rPr>
      </w:pPr>
      <w:r>
        <w:rPr>
          <w:rFonts w:ascii="Calibri" w:hAnsi="Calibri" w:cs="Calibri"/>
          <w:spacing w:val="-1"/>
          <w:sz w:val="36"/>
          <w:szCs w:val="36"/>
        </w:rPr>
        <w:t>Removing the below outliers:</w:t>
      </w:r>
    </w:p>
    <w:p w:rsidR="00A45AD4" w:rsidRPr="00CE40E5" w:rsidRDefault="00A45AD4" w:rsidP="001155E0">
      <w:pPr>
        <w:pStyle w:val="ListParagraph"/>
        <w:numPr>
          <w:ilvl w:val="0"/>
          <w:numId w:val="22"/>
        </w:numPr>
        <w:tabs>
          <w:tab w:val="left" w:pos="1544"/>
        </w:tabs>
        <w:kinsoku w:val="0"/>
        <w:overflowPunct w:val="0"/>
        <w:spacing w:line="427" w:lineRule="exact"/>
        <w:outlineLvl w:val="2"/>
        <w:rPr>
          <w:rFonts w:ascii="Calibri" w:hAnsi="Calibri" w:cs="Calibri"/>
          <w:spacing w:val="-1"/>
          <w:sz w:val="36"/>
          <w:szCs w:val="36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Fare amount has a negative value, which doesn't make sense. A price amount cannot be </w:t>
      </w:r>
      <w:r w:rsidR="00CE40E5" w:rsidRPr="00CE40E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</w:t>
      </w:r>
      <w:r w:rsidRPr="00CE40E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-ve</w:t>
      </w:r>
      <w:r w:rsidR="00CE40E5" w:rsidRPr="00CE40E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  <w:r w:rsidRPr="00CE40E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and also cannot be 0. So we will remove these fields</w:t>
      </w:r>
    </w:p>
    <w:p w:rsidR="004314ED" w:rsidRPr="004314ED" w:rsidRDefault="004314ED" w:rsidP="001155E0">
      <w:pPr>
        <w:pStyle w:val="ListParagraph"/>
        <w:numPr>
          <w:ilvl w:val="0"/>
          <w:numId w:val="22"/>
        </w:numPr>
        <w:tabs>
          <w:tab w:val="left" w:pos="1544"/>
        </w:tabs>
        <w:kinsoku w:val="0"/>
        <w:overflowPunct w:val="0"/>
        <w:spacing w:line="427" w:lineRule="exact"/>
        <w:outlineLvl w:val="2"/>
        <w:rPr>
          <w:rFonts w:ascii="Calibri" w:hAnsi="Calibri" w:cs="Calibri"/>
          <w:spacing w:val="-1"/>
          <w:sz w:val="36"/>
          <w:szCs w:val="36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Passenger count cannot be &lt;1 or &gt;6.</w:t>
      </w:r>
    </w:p>
    <w:p w:rsidR="007B132D" w:rsidRPr="003E4DF0" w:rsidRDefault="004314ED" w:rsidP="001155E0">
      <w:pPr>
        <w:pStyle w:val="ListParagraph"/>
        <w:numPr>
          <w:ilvl w:val="0"/>
          <w:numId w:val="22"/>
        </w:numPr>
        <w:tabs>
          <w:tab w:val="left" w:pos="1544"/>
        </w:tabs>
        <w:kinsoku w:val="0"/>
        <w:overflowPunct w:val="0"/>
        <w:spacing w:line="427" w:lineRule="exact"/>
        <w:outlineLvl w:val="2"/>
        <w:rPr>
          <w:rFonts w:ascii="Calibri" w:hAnsi="Calibri" w:cs="Calibri"/>
          <w:spacing w:val="-1"/>
          <w:sz w:val="36"/>
          <w:szCs w:val="36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Latitudes range from -90 to 90.Longitudes range from -180 to 180. Removing which does not satisfy these ranges.</w:t>
      </w:r>
      <w:r w:rsidR="005F0EC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Also co-ordinate</w:t>
      </w:r>
      <w:r w:rsidR="00314C67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</w:t>
      </w:r>
      <w:r w:rsidR="005F0EC5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cannot be 0.</w:t>
      </w:r>
    </w:p>
    <w:p w:rsidR="007C67D4" w:rsidRDefault="007C67D4" w:rsidP="004D5010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103" w:right="35"/>
        <w:rPr>
          <w:rFonts w:ascii="Calibri" w:hAnsi="Calibri" w:cs="Calibri"/>
          <w:sz w:val="36"/>
          <w:szCs w:val="36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103" w:right="35"/>
        <w:rPr>
          <w:rFonts w:ascii="Calibri" w:hAnsi="Calibri" w:cs="Calibri"/>
          <w:sz w:val="36"/>
          <w:szCs w:val="36"/>
        </w:rPr>
      </w:pPr>
      <w:r w:rsidRPr="004D5010">
        <w:rPr>
          <w:rFonts w:ascii="Calibri" w:hAnsi="Calibri" w:cs="Calibri"/>
          <w:sz w:val="36"/>
          <w:szCs w:val="36"/>
        </w:rPr>
        <w:t xml:space="preserve">2.1.2       </w:t>
      </w:r>
      <w:r w:rsidRPr="004D5010">
        <w:rPr>
          <w:rFonts w:ascii="Calibri" w:hAnsi="Calibri" w:cs="Calibri"/>
          <w:spacing w:val="56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Missing</w:t>
      </w:r>
      <w:r w:rsidRPr="004D5010">
        <w:rPr>
          <w:rFonts w:ascii="Calibri" w:hAnsi="Calibri" w:cs="Calibri"/>
          <w:sz w:val="36"/>
          <w:szCs w:val="36"/>
        </w:rPr>
        <w:t xml:space="preserve"> value </w:t>
      </w:r>
      <w:r w:rsidRPr="004D5010">
        <w:rPr>
          <w:rFonts w:ascii="Calibri" w:hAnsi="Calibri" w:cs="Calibri"/>
          <w:spacing w:val="-2"/>
          <w:sz w:val="36"/>
          <w:szCs w:val="36"/>
        </w:rPr>
        <w:t>Analysis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1" w:after="0" w:line="360" w:lineRule="exact"/>
        <w:rPr>
          <w:rFonts w:ascii="Times New Roman" w:hAnsi="Times New Roman" w:cs="Vrinda"/>
          <w:sz w:val="36"/>
          <w:szCs w:val="36"/>
        </w:rPr>
      </w:pPr>
    </w:p>
    <w:p w:rsidR="00196D14" w:rsidRDefault="00196D14" w:rsidP="00196D1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108"/>
        <w:rPr>
          <w:rFonts w:ascii="Calibri" w:hAnsi="Calibri" w:cs="Calibri"/>
          <w:spacing w:val="-1"/>
          <w:sz w:val="28"/>
        </w:rPr>
      </w:pPr>
      <w:r>
        <w:rPr>
          <w:rFonts w:ascii="Calibri" w:hAnsi="Calibri" w:cs="Calibri"/>
          <w:spacing w:val="-1"/>
          <w:sz w:val="28"/>
        </w:rPr>
        <w:t>I</w:t>
      </w:r>
      <w:r w:rsidR="004D5010" w:rsidRPr="004D5010">
        <w:rPr>
          <w:rFonts w:ascii="Calibri" w:hAnsi="Calibri" w:cs="Calibri"/>
          <w:sz w:val="28"/>
        </w:rPr>
        <w:t>n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this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dataset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we</w:t>
      </w:r>
      <w:r w:rsidR="004D5010" w:rsidRPr="004D5010">
        <w:rPr>
          <w:rFonts w:ascii="Calibri" w:hAnsi="Calibri" w:cs="Calibri"/>
          <w:spacing w:val="-1"/>
          <w:sz w:val="28"/>
        </w:rPr>
        <w:t xml:space="preserve"> have found some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missing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values.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Therefore,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we</w:t>
      </w:r>
      <w:r w:rsidR="004D5010" w:rsidRPr="004D5010">
        <w:rPr>
          <w:rFonts w:ascii="Calibri" w:hAnsi="Calibri" w:cs="Calibri"/>
          <w:spacing w:val="1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will</w:t>
      </w:r>
      <w:r w:rsidR="004D5010" w:rsidRPr="004D5010">
        <w:rPr>
          <w:rFonts w:ascii="Calibri" w:hAnsi="Calibri" w:cs="Calibri"/>
          <w:spacing w:val="-4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do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some</w:t>
      </w:r>
      <w:r w:rsidR="004D5010" w:rsidRPr="004D5010">
        <w:rPr>
          <w:rFonts w:ascii="Calibri" w:hAnsi="Calibri" w:cs="Calibri"/>
          <w:spacing w:val="69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missing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value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>
        <w:rPr>
          <w:rFonts w:ascii="Calibri" w:hAnsi="Calibri" w:cs="Calibri"/>
          <w:spacing w:val="-3"/>
          <w:sz w:val="28"/>
        </w:rPr>
        <w:t>a</w:t>
      </w:r>
      <w:r w:rsidR="004D5010" w:rsidRPr="004D5010">
        <w:rPr>
          <w:rFonts w:ascii="Calibri" w:hAnsi="Calibri" w:cs="Calibri"/>
          <w:spacing w:val="-1"/>
          <w:sz w:val="28"/>
        </w:rPr>
        <w:t>nalysis.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Before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imput</w:t>
      </w:r>
      <w:r>
        <w:rPr>
          <w:rFonts w:ascii="Calibri" w:hAnsi="Calibri" w:cs="Calibri"/>
          <w:spacing w:val="-1"/>
          <w:sz w:val="28"/>
        </w:rPr>
        <w:t>ing missing values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we</w:t>
      </w:r>
      <w:r w:rsidR="004D5010" w:rsidRPr="004D5010">
        <w:rPr>
          <w:rFonts w:ascii="Calibri" w:hAnsi="Calibri" w:cs="Calibri"/>
          <w:spacing w:val="-1"/>
          <w:sz w:val="28"/>
        </w:rPr>
        <w:t xml:space="preserve"> </w:t>
      </w:r>
      <w:r w:rsidR="00AF5A2E">
        <w:rPr>
          <w:rFonts w:ascii="Calibri" w:hAnsi="Calibri" w:cs="Calibri"/>
          <w:spacing w:val="-1"/>
          <w:sz w:val="28"/>
        </w:rPr>
        <w:t xml:space="preserve">have </w:t>
      </w:r>
      <w:r w:rsidR="004D5010" w:rsidRPr="004D5010">
        <w:rPr>
          <w:rFonts w:ascii="Calibri" w:hAnsi="Calibri" w:cs="Calibri"/>
          <w:spacing w:val="-1"/>
          <w:sz w:val="28"/>
        </w:rPr>
        <w:t>selected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random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1"/>
          <w:sz w:val="28"/>
        </w:rPr>
        <w:t>row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no-</w:t>
      </w:r>
      <w:r>
        <w:rPr>
          <w:rFonts w:ascii="Calibri" w:hAnsi="Calibri" w:cs="Calibri"/>
          <w:spacing w:val="-1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100</w:t>
      </w:r>
      <w:r w:rsidR="002A3C1E">
        <w:rPr>
          <w:rFonts w:ascii="Calibri" w:hAnsi="Calibri" w:cs="Calibri"/>
          <w:spacing w:val="-1"/>
          <w:sz w:val="28"/>
        </w:rPr>
        <w:t>1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and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made</w:t>
      </w:r>
      <w:r w:rsidR="004D5010" w:rsidRPr="004D5010">
        <w:rPr>
          <w:rFonts w:ascii="Calibri" w:hAnsi="Calibri" w:cs="Calibri"/>
          <w:sz w:val="28"/>
        </w:rPr>
        <w:t xml:space="preserve"> it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NA,</w:t>
      </w:r>
      <w:r w:rsidR="004D5010" w:rsidRPr="004D5010">
        <w:rPr>
          <w:rFonts w:ascii="Calibri" w:hAnsi="Calibri" w:cs="Calibri"/>
          <w:spacing w:val="-1"/>
          <w:sz w:val="28"/>
        </w:rPr>
        <w:t xml:space="preserve"> so</w:t>
      </w:r>
      <w:r w:rsidR="004D5010" w:rsidRPr="004D5010">
        <w:rPr>
          <w:rFonts w:ascii="Calibri" w:hAnsi="Calibri" w:cs="Calibri"/>
          <w:spacing w:val="50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that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we</w:t>
      </w:r>
      <w:r w:rsidR="004D5010" w:rsidRPr="004D5010">
        <w:rPr>
          <w:rFonts w:ascii="Calibri" w:hAnsi="Calibri" w:cs="Calibri"/>
          <w:spacing w:val="-1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 xml:space="preserve">will </w:t>
      </w:r>
      <w:r w:rsidR="004D5010" w:rsidRPr="004D5010">
        <w:rPr>
          <w:rFonts w:ascii="Calibri" w:hAnsi="Calibri" w:cs="Calibri"/>
          <w:spacing w:val="-1"/>
          <w:sz w:val="28"/>
        </w:rPr>
        <w:t xml:space="preserve">compare original </w:t>
      </w:r>
      <w:r w:rsidR="004D5010" w:rsidRPr="004D5010">
        <w:rPr>
          <w:rFonts w:ascii="Calibri" w:hAnsi="Calibri" w:cs="Calibri"/>
          <w:sz w:val="28"/>
        </w:rPr>
        <w:t>value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with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2"/>
          <w:sz w:val="28"/>
        </w:rPr>
        <w:t>imputed</w:t>
      </w:r>
      <w:r w:rsidR="004D5010" w:rsidRPr="004D5010">
        <w:rPr>
          <w:rFonts w:ascii="Calibri" w:hAnsi="Calibri" w:cs="Calibri"/>
          <w:sz w:val="28"/>
        </w:rPr>
        <w:t xml:space="preserve"> value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and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choose best</w:t>
      </w:r>
      <w:r w:rsidR="004D5010" w:rsidRPr="004D5010">
        <w:rPr>
          <w:rFonts w:ascii="Calibri" w:hAnsi="Calibri" w:cs="Calibri"/>
          <w:spacing w:val="-2"/>
          <w:sz w:val="28"/>
        </w:rPr>
        <w:t xml:space="preserve"> method</w:t>
      </w:r>
      <w:r w:rsidR="004D5010" w:rsidRPr="004D5010">
        <w:rPr>
          <w:rFonts w:ascii="Calibri" w:hAnsi="Calibri" w:cs="Calibri"/>
          <w:spacing w:val="-1"/>
          <w:sz w:val="28"/>
        </w:rPr>
        <w:t xml:space="preserve"> which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will</w:t>
      </w:r>
      <w:r w:rsidR="004D5010" w:rsidRPr="004D5010">
        <w:rPr>
          <w:rFonts w:ascii="Calibri" w:hAnsi="Calibri" w:cs="Calibri"/>
          <w:spacing w:val="6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impute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value</w:t>
      </w:r>
      <w:r w:rsidR="004D5010" w:rsidRPr="004D5010">
        <w:rPr>
          <w:rFonts w:ascii="Calibri" w:hAnsi="Calibri" w:cs="Calibri"/>
          <w:spacing w:val="-1"/>
          <w:sz w:val="28"/>
        </w:rPr>
        <w:t xml:space="preserve"> closer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to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actual value.</w:t>
      </w:r>
    </w:p>
    <w:p w:rsidR="00196D14" w:rsidRDefault="00196D14" w:rsidP="00196D1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108"/>
        <w:rPr>
          <w:rFonts w:ascii="Calibri" w:hAnsi="Calibri" w:cs="Calibri"/>
          <w:sz w:val="28"/>
        </w:rPr>
      </w:pPr>
    </w:p>
    <w:p w:rsidR="004D5010" w:rsidRDefault="00196D14" w:rsidP="00196D1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108"/>
        <w:rPr>
          <w:rFonts w:ascii="Times New Roman" w:hAnsi="Times New Roman" w:cs="Vrinda"/>
          <w:sz w:val="15"/>
          <w:szCs w:val="15"/>
        </w:rPr>
      </w:pPr>
      <w:r w:rsidRPr="00196D14">
        <w:rPr>
          <w:rFonts w:ascii="Times New Roman" w:hAnsi="Times New Roman" w:cs="Vrinda"/>
          <w:noProof/>
          <w:sz w:val="15"/>
          <w:szCs w:val="15"/>
          <w:lang w:val="en-US" w:eastAsia="en-US" w:bidi="ar-SA"/>
        </w:rPr>
        <w:drawing>
          <wp:inline distT="0" distB="0" distL="0" distR="0">
            <wp:extent cx="1969238" cy="22860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38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D14" w:rsidRPr="004D5010" w:rsidRDefault="00196D14" w:rsidP="00196D1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108"/>
        <w:rPr>
          <w:rFonts w:ascii="Times New Roman" w:hAnsi="Times New Roman" w:cs="Vrinda"/>
          <w:sz w:val="15"/>
          <w:szCs w:val="15"/>
        </w:rPr>
      </w:pPr>
    </w:p>
    <w:p w:rsidR="004D5010" w:rsidRDefault="004D5010" w:rsidP="00FF0718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 w:right="108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impute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values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fare_amount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passenger_count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="00B600E9">
        <w:rPr>
          <w:rFonts w:ascii="Calibri" w:hAnsi="Calibri" w:cs="Calibri"/>
          <w:spacing w:val="1"/>
          <w:sz w:val="28"/>
        </w:rPr>
        <w:t xml:space="preserve">as </w:t>
      </w:r>
      <w:r w:rsidRPr="004D5010">
        <w:rPr>
          <w:rFonts w:ascii="Calibri" w:hAnsi="Calibri" w:cs="Calibri"/>
          <w:spacing w:val="-1"/>
          <w:sz w:val="28"/>
        </w:rPr>
        <w:t>both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them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has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missing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values</w:t>
      </w:r>
      <w:r w:rsidRPr="004D5010">
        <w:rPr>
          <w:rFonts w:ascii="Calibri" w:hAnsi="Calibri" w:cs="Calibri"/>
          <w:spacing w:val="57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22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z w:val="28"/>
        </w:rPr>
        <w:t xml:space="preserve"> 55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respectively. </w:t>
      </w:r>
      <w:r w:rsidR="00FF0718" w:rsidRPr="00FF0718">
        <w:rPr>
          <w:rFonts w:cs="Helvetica"/>
          <w:color w:val="000000"/>
          <w:sz w:val="28"/>
          <w:shd w:val="clear" w:color="auto" w:fill="FFFFFF"/>
        </w:rPr>
        <w:t>And we will drop that 1</w:t>
      </w:r>
      <w:r w:rsidR="004E6CD7">
        <w:rPr>
          <w:rFonts w:cs="Helvetica"/>
          <w:color w:val="000000"/>
          <w:sz w:val="28"/>
          <w:shd w:val="clear" w:color="auto" w:fill="FFFFFF"/>
        </w:rPr>
        <w:t xml:space="preserve"> row which has missing value in </w:t>
      </w:r>
      <w:r w:rsidR="00FF0718" w:rsidRPr="00FF0718">
        <w:rPr>
          <w:rFonts w:cs="Helvetica"/>
          <w:color w:val="000000"/>
          <w:sz w:val="28"/>
          <w:shd w:val="clear" w:color="auto" w:fill="FFFFFF"/>
        </w:rPr>
        <w:t>pickup_datetime.</w:t>
      </w:r>
    </w:p>
    <w:p w:rsidR="00FF0718" w:rsidRPr="004D5010" w:rsidRDefault="00FF0718" w:rsidP="00FF0718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 w:right="108"/>
        <w:rPr>
          <w:rFonts w:ascii="Times New Roman" w:hAnsi="Times New Roman" w:cs="Vrinda"/>
          <w:sz w:val="34"/>
          <w:szCs w:val="34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35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Below</w:t>
      </w:r>
      <w:r w:rsidRPr="004D5010">
        <w:rPr>
          <w:rFonts w:ascii="Calibri" w:hAnsi="Calibri" w:cs="Calibri"/>
          <w:sz w:val="28"/>
        </w:rPr>
        <w:t xml:space="preserve"> </w:t>
      </w:r>
      <w:proofErr w:type="gramStart"/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missing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value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percentage</w:t>
      </w:r>
      <w:proofErr w:type="gramEnd"/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each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variable:</w:t>
      </w:r>
    </w:p>
    <w:p w:rsidR="00FF0718" w:rsidRPr="00FF0718" w:rsidRDefault="00FF0718" w:rsidP="00FF0718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35"/>
        <w:rPr>
          <w:rFonts w:ascii="Calibri" w:hAnsi="Calibri" w:cs="Calibri"/>
          <w:b/>
          <w:bCs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170" w:lineRule="exact"/>
        <w:rPr>
          <w:rFonts w:ascii="Times New Roman" w:hAnsi="Times New Roman" w:cs="Vrinda"/>
          <w:sz w:val="17"/>
          <w:szCs w:val="17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70"/>
        <w:gridCol w:w="2633"/>
        <w:gridCol w:w="1152"/>
      </w:tblGrid>
      <w:tr w:rsidR="004D5010" w:rsidRPr="004D5010">
        <w:trPr>
          <w:trHeight w:hRule="exact" w:val="431"/>
        </w:trPr>
        <w:tc>
          <w:tcPr>
            <w:tcW w:w="1170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6" w:after="0" w:line="240" w:lineRule="auto"/>
              <w:ind w:left="35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Variables</w:t>
            </w:r>
          </w:p>
        </w:tc>
        <w:tc>
          <w:tcPr>
            <w:tcW w:w="2633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6" w:after="0" w:line="240" w:lineRule="auto"/>
              <w:ind w:left="131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pacing w:val="-1"/>
                <w:sz w:val="28"/>
              </w:rPr>
              <w:t>Missing_percentage</w:t>
            </w:r>
          </w:p>
        </w:tc>
        <w:tc>
          <w:tcPr>
            <w:tcW w:w="1152" w:type="dxa"/>
            <w:tcBorders>
              <w:top w:val="nil"/>
              <w:left w:val="single" w:sz="6" w:space="0" w:color="9F9F9F"/>
              <w:bottom w:val="single" w:sz="6" w:space="0" w:color="9F9F9F"/>
              <w:right w:val="nil"/>
            </w:tcBorders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</w:tr>
      <w:tr w:rsidR="004D5010" w:rsidRPr="004D5010">
        <w:trPr>
          <w:trHeight w:hRule="exact" w:val="432"/>
        </w:trPr>
        <w:tc>
          <w:tcPr>
            <w:tcW w:w="1170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485" w:right="485"/>
              <w:jc w:val="center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z w:val="28"/>
              </w:rPr>
              <w:t>0</w:t>
            </w:r>
          </w:p>
        </w:tc>
        <w:tc>
          <w:tcPr>
            <w:tcW w:w="2633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passenger_count</w:t>
            </w:r>
          </w:p>
        </w:tc>
        <w:tc>
          <w:tcPr>
            <w:tcW w:w="1152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EFEFE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0.351191</w:t>
            </w:r>
          </w:p>
        </w:tc>
      </w:tr>
      <w:tr w:rsidR="004D5010" w:rsidRPr="004D5010">
        <w:trPr>
          <w:trHeight w:hRule="exact" w:val="433"/>
        </w:trPr>
        <w:tc>
          <w:tcPr>
            <w:tcW w:w="1170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485" w:right="485"/>
              <w:jc w:val="center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z w:val="28"/>
              </w:rPr>
              <w:t>1</w:t>
            </w:r>
          </w:p>
        </w:tc>
        <w:tc>
          <w:tcPr>
            <w:tcW w:w="2633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fare_amount</w:t>
            </w:r>
          </w:p>
        </w:tc>
        <w:tc>
          <w:tcPr>
            <w:tcW w:w="1152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EFEFE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0.140476</w:t>
            </w:r>
          </w:p>
        </w:tc>
      </w:tr>
      <w:tr w:rsidR="004D5010" w:rsidRPr="004D5010">
        <w:trPr>
          <w:trHeight w:hRule="exact" w:val="432"/>
        </w:trPr>
        <w:tc>
          <w:tcPr>
            <w:tcW w:w="1170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485" w:right="485"/>
              <w:jc w:val="center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z w:val="28"/>
              </w:rPr>
              <w:t>2</w:t>
            </w:r>
          </w:p>
        </w:tc>
        <w:tc>
          <w:tcPr>
            <w:tcW w:w="2633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pickup_datetime</w:t>
            </w:r>
          </w:p>
        </w:tc>
        <w:tc>
          <w:tcPr>
            <w:tcW w:w="1152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EFEFE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0.006385</w:t>
            </w:r>
          </w:p>
        </w:tc>
      </w:tr>
      <w:tr w:rsidR="004D5010" w:rsidRPr="004D5010">
        <w:trPr>
          <w:trHeight w:hRule="exact" w:val="432"/>
        </w:trPr>
        <w:tc>
          <w:tcPr>
            <w:tcW w:w="1170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485" w:right="485"/>
              <w:jc w:val="center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z w:val="28"/>
              </w:rPr>
              <w:t>3</w:t>
            </w:r>
          </w:p>
        </w:tc>
        <w:tc>
          <w:tcPr>
            <w:tcW w:w="2633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pickup_longitude</w:t>
            </w:r>
          </w:p>
        </w:tc>
        <w:tc>
          <w:tcPr>
            <w:tcW w:w="1152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EFEFE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0.000000</w:t>
            </w:r>
          </w:p>
        </w:tc>
      </w:tr>
      <w:tr w:rsidR="004D5010" w:rsidRPr="004D5010">
        <w:trPr>
          <w:trHeight w:hRule="exact" w:val="432"/>
        </w:trPr>
        <w:tc>
          <w:tcPr>
            <w:tcW w:w="1170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485" w:right="485"/>
              <w:jc w:val="center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z w:val="28"/>
              </w:rPr>
              <w:t>4</w:t>
            </w:r>
          </w:p>
        </w:tc>
        <w:tc>
          <w:tcPr>
            <w:tcW w:w="2633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pickup_latitude</w:t>
            </w:r>
          </w:p>
        </w:tc>
        <w:tc>
          <w:tcPr>
            <w:tcW w:w="1152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EFEFE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0.000000</w:t>
            </w:r>
          </w:p>
        </w:tc>
      </w:tr>
      <w:tr w:rsidR="004D5010" w:rsidRPr="004D5010">
        <w:trPr>
          <w:trHeight w:hRule="exact" w:val="432"/>
        </w:trPr>
        <w:tc>
          <w:tcPr>
            <w:tcW w:w="1170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485" w:right="485"/>
              <w:jc w:val="center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z w:val="28"/>
              </w:rPr>
              <w:t>5</w:t>
            </w:r>
          </w:p>
        </w:tc>
        <w:tc>
          <w:tcPr>
            <w:tcW w:w="2633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dropoff_longitude</w:t>
            </w:r>
          </w:p>
        </w:tc>
        <w:tc>
          <w:tcPr>
            <w:tcW w:w="1152" w:type="dxa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EFEFE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0.000000</w:t>
            </w:r>
          </w:p>
        </w:tc>
      </w:tr>
      <w:tr w:rsidR="004D5010" w:rsidRPr="004D5010">
        <w:trPr>
          <w:trHeight w:hRule="exact" w:val="431"/>
        </w:trPr>
        <w:tc>
          <w:tcPr>
            <w:tcW w:w="1170" w:type="dxa"/>
            <w:tcBorders>
              <w:top w:val="single" w:sz="6" w:space="0" w:color="9F9F9F"/>
              <w:left w:val="single" w:sz="6" w:space="0" w:color="9F9F9F"/>
              <w:bottom w:val="single" w:sz="6" w:space="0" w:color="EFEFE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485" w:right="485"/>
              <w:jc w:val="center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b/>
                <w:bCs/>
                <w:sz w:val="28"/>
              </w:rPr>
              <w:t>6</w:t>
            </w:r>
          </w:p>
        </w:tc>
        <w:tc>
          <w:tcPr>
            <w:tcW w:w="2633" w:type="dxa"/>
            <w:tcBorders>
              <w:top w:val="single" w:sz="6" w:space="0" w:color="9F9F9F"/>
              <w:left w:val="single" w:sz="6" w:space="0" w:color="9F9F9F"/>
              <w:bottom w:val="single" w:sz="6" w:space="0" w:color="EFEFEF"/>
              <w:right w:val="single" w:sz="6" w:space="0" w:color="9F9F9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dropoff_latitude</w:t>
            </w:r>
          </w:p>
        </w:tc>
        <w:tc>
          <w:tcPr>
            <w:tcW w:w="1152" w:type="dxa"/>
            <w:tcBorders>
              <w:top w:val="single" w:sz="6" w:space="0" w:color="9F9F9F"/>
              <w:left w:val="single" w:sz="6" w:space="0" w:color="9F9F9F"/>
              <w:bottom w:val="single" w:sz="6" w:space="0" w:color="EFEFEF"/>
              <w:right w:val="single" w:sz="6" w:space="0" w:color="EFEFEF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37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0.000000</w:t>
            </w:r>
          </w:p>
        </w:tc>
      </w:tr>
    </w:tbl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 w:cs="Vrinda"/>
          <w:sz w:val="15"/>
          <w:szCs w:val="15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340" w:lineRule="exact"/>
        <w:rPr>
          <w:rFonts w:ascii="Calibri" w:hAnsi="Calibri" w:cs="Calibri"/>
          <w:sz w:val="28"/>
        </w:rPr>
      </w:pPr>
    </w:p>
    <w:p w:rsidR="00D40F54" w:rsidRDefault="000551B2" w:rsidP="00D40F54">
      <w:pPr>
        <w:tabs>
          <w:tab w:val="left" w:pos="2263"/>
        </w:tabs>
        <w:kinsoku w:val="0"/>
        <w:overflowPunct w:val="0"/>
        <w:spacing w:before="44" w:line="240" w:lineRule="auto"/>
        <w:ind w:left="143" w:right="588"/>
        <w:rPr>
          <w:rFonts w:ascii="Calibri" w:hAnsi="Calibri" w:cs="Calibri"/>
          <w:spacing w:val="79"/>
          <w:sz w:val="28"/>
        </w:rPr>
      </w:pPr>
      <w:r>
        <w:rPr>
          <w:rFonts w:ascii="Calibri" w:hAnsi="Calibri" w:cs="Calibri"/>
          <w:sz w:val="28"/>
        </w:rPr>
        <w:t>And</w:t>
      </w:r>
      <w:r>
        <w:rPr>
          <w:rFonts w:ascii="Calibri" w:hAnsi="Calibri" w:cs="Calibri"/>
          <w:spacing w:val="-3"/>
          <w:sz w:val="28"/>
        </w:rPr>
        <w:t xml:space="preserve"> </w:t>
      </w:r>
      <w:r>
        <w:rPr>
          <w:rFonts w:ascii="Calibri" w:hAnsi="Calibri" w:cs="Calibri"/>
          <w:spacing w:val="-1"/>
          <w:sz w:val="28"/>
        </w:rPr>
        <w:t xml:space="preserve">below </w:t>
      </w:r>
      <w:r>
        <w:rPr>
          <w:rFonts w:ascii="Calibri" w:hAnsi="Calibri" w:cs="Calibri"/>
          <w:sz w:val="28"/>
        </w:rPr>
        <w:t xml:space="preserve">is </w:t>
      </w:r>
      <w:r>
        <w:rPr>
          <w:rFonts w:ascii="Calibri" w:hAnsi="Calibri" w:cs="Calibri"/>
          <w:spacing w:val="-1"/>
          <w:sz w:val="28"/>
        </w:rPr>
        <w:t>the</w:t>
      </w:r>
      <w:r>
        <w:rPr>
          <w:rFonts w:ascii="Calibri" w:hAnsi="Calibri" w:cs="Calibri"/>
          <w:spacing w:val="-2"/>
          <w:sz w:val="28"/>
        </w:rPr>
        <w:t xml:space="preserve"> </w:t>
      </w:r>
      <w:r>
        <w:rPr>
          <w:rFonts w:ascii="Calibri" w:hAnsi="Calibri" w:cs="Calibri"/>
          <w:spacing w:val="-1"/>
          <w:sz w:val="28"/>
        </w:rPr>
        <w:t>Standard</w:t>
      </w:r>
      <w:r>
        <w:rPr>
          <w:rFonts w:ascii="Calibri" w:hAnsi="Calibri" w:cs="Calibri"/>
          <w:spacing w:val="-2"/>
          <w:sz w:val="28"/>
        </w:rPr>
        <w:t xml:space="preserve"> </w:t>
      </w:r>
      <w:r>
        <w:rPr>
          <w:rFonts w:ascii="Calibri" w:hAnsi="Calibri" w:cs="Calibri"/>
          <w:spacing w:val="-1"/>
          <w:sz w:val="28"/>
        </w:rPr>
        <w:t>deviation of</w:t>
      </w:r>
      <w:r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spacing w:val="-1"/>
          <w:sz w:val="28"/>
        </w:rPr>
        <w:t>particular variable</w:t>
      </w:r>
      <w:r>
        <w:rPr>
          <w:rFonts w:ascii="Calibri" w:hAnsi="Calibri" w:cs="Calibri"/>
          <w:spacing w:val="-2"/>
          <w:sz w:val="28"/>
        </w:rPr>
        <w:t xml:space="preserve"> </w:t>
      </w:r>
      <w:r>
        <w:rPr>
          <w:rFonts w:ascii="Calibri" w:hAnsi="Calibri" w:cs="Calibri"/>
          <w:spacing w:val="-1"/>
          <w:sz w:val="28"/>
        </w:rPr>
        <w:t>which</w:t>
      </w:r>
      <w:r>
        <w:rPr>
          <w:rFonts w:ascii="Calibri" w:hAnsi="Calibri" w:cs="Calibri"/>
          <w:spacing w:val="-3"/>
          <w:sz w:val="28"/>
        </w:rPr>
        <w:t xml:space="preserve"> </w:t>
      </w:r>
      <w:r>
        <w:rPr>
          <w:rFonts w:ascii="Calibri" w:hAnsi="Calibri" w:cs="Calibri"/>
          <w:spacing w:val="-1"/>
          <w:sz w:val="28"/>
        </w:rPr>
        <w:t>has</w:t>
      </w:r>
      <w:r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spacing w:val="-1"/>
          <w:sz w:val="28"/>
        </w:rPr>
        <w:t>missing</w:t>
      </w:r>
      <w:r>
        <w:rPr>
          <w:rFonts w:ascii="Calibri" w:hAnsi="Calibri" w:cs="Calibri"/>
          <w:spacing w:val="-3"/>
          <w:sz w:val="28"/>
        </w:rPr>
        <w:t xml:space="preserve"> </w:t>
      </w:r>
      <w:r>
        <w:rPr>
          <w:rFonts w:ascii="Calibri" w:hAnsi="Calibri" w:cs="Calibri"/>
          <w:spacing w:val="-1"/>
          <w:sz w:val="28"/>
        </w:rPr>
        <w:t>values</w:t>
      </w:r>
      <w:r>
        <w:rPr>
          <w:rFonts w:ascii="Calibri" w:hAnsi="Calibri" w:cs="Calibri"/>
          <w:sz w:val="28"/>
        </w:rPr>
        <w:t xml:space="preserve"> in</w:t>
      </w:r>
      <w:r>
        <w:rPr>
          <w:rFonts w:ascii="Calibri" w:hAnsi="Calibri" w:cs="Calibri"/>
          <w:spacing w:val="-3"/>
          <w:sz w:val="28"/>
        </w:rPr>
        <w:t xml:space="preserve"> </w:t>
      </w:r>
      <w:r>
        <w:rPr>
          <w:rFonts w:ascii="Calibri" w:hAnsi="Calibri" w:cs="Calibri"/>
          <w:spacing w:val="-1"/>
          <w:sz w:val="28"/>
        </w:rPr>
        <w:t>them:</w:t>
      </w:r>
      <w:r>
        <w:rPr>
          <w:rFonts w:ascii="Calibri" w:hAnsi="Calibri" w:cs="Calibri"/>
          <w:spacing w:val="79"/>
          <w:sz w:val="28"/>
        </w:rPr>
        <w:t xml:space="preserve"> </w:t>
      </w:r>
    </w:p>
    <w:p w:rsidR="000551B2" w:rsidRPr="00CE40E5" w:rsidRDefault="000551B2" w:rsidP="00CE40E5">
      <w:pPr>
        <w:tabs>
          <w:tab w:val="left" w:pos="2263"/>
        </w:tabs>
        <w:kinsoku w:val="0"/>
        <w:overflowPunct w:val="0"/>
        <w:spacing w:before="44" w:line="240" w:lineRule="auto"/>
        <w:ind w:left="143" w:right="588"/>
        <w:rPr>
          <w:rFonts w:ascii="Calibri" w:hAnsi="Calibri" w:cs="Calibri"/>
          <w:spacing w:val="-1"/>
          <w:sz w:val="28"/>
        </w:rPr>
      </w:pPr>
      <w:r w:rsidRPr="00537FEB">
        <w:rPr>
          <w:rFonts w:ascii="Calibri" w:hAnsi="Calibri" w:cs="Calibri"/>
          <w:b/>
          <w:bCs/>
          <w:spacing w:val="-1"/>
          <w:sz w:val="28"/>
        </w:rPr>
        <w:t>fare_amount</w:t>
      </w:r>
      <w:r w:rsidR="00CE40E5">
        <w:rPr>
          <w:rFonts w:ascii="Calibri" w:hAnsi="Calibri" w:cs="Calibri"/>
          <w:spacing w:val="-1"/>
          <w:sz w:val="28"/>
        </w:rPr>
        <w:t xml:space="preserve">:          </w:t>
      </w:r>
      <w:r>
        <w:rPr>
          <w:rFonts w:ascii="Calibri" w:hAnsi="Calibri" w:cs="Calibri"/>
          <w:sz w:val="28"/>
        </w:rPr>
        <w:t>435.</w:t>
      </w:r>
      <w:r>
        <w:rPr>
          <w:rFonts w:ascii="Calibri" w:hAnsi="Calibri" w:cs="Calibri"/>
          <w:spacing w:val="1"/>
          <w:sz w:val="28"/>
        </w:rPr>
        <w:t xml:space="preserve"> </w:t>
      </w:r>
      <w:r>
        <w:rPr>
          <w:rFonts w:ascii="Calibri" w:hAnsi="Calibri" w:cs="Calibri"/>
          <w:spacing w:val="-1"/>
          <w:sz w:val="28"/>
        </w:rPr>
        <w:t>982171</w:t>
      </w:r>
    </w:p>
    <w:p w:rsidR="000551B2" w:rsidRDefault="000551B2" w:rsidP="00D40F54">
      <w:pPr>
        <w:tabs>
          <w:tab w:val="left" w:pos="2263"/>
        </w:tabs>
        <w:kinsoku w:val="0"/>
        <w:overflowPunct w:val="0"/>
        <w:spacing w:before="44" w:line="240" w:lineRule="auto"/>
        <w:ind w:left="143" w:right="588"/>
        <w:rPr>
          <w:rFonts w:ascii="Calibri" w:hAnsi="Calibri" w:cs="Calibri"/>
          <w:sz w:val="28"/>
        </w:rPr>
        <w:sectPr w:rsidR="000551B2" w:rsidSect="000551B2">
          <w:headerReference w:type="default" r:id="rId17"/>
          <w:type w:val="continuous"/>
          <w:pgSz w:w="11910" w:h="16840"/>
          <w:pgMar w:top="960" w:right="580" w:bottom="280" w:left="140" w:header="751" w:footer="0" w:gutter="0"/>
          <w:pgNumType w:start="11"/>
          <w:cols w:space="720"/>
          <w:noEndnote/>
        </w:sectPr>
      </w:pPr>
    </w:p>
    <w:p w:rsidR="000551B2" w:rsidRDefault="000551B2" w:rsidP="00D40F54">
      <w:pPr>
        <w:tabs>
          <w:tab w:val="left" w:pos="2618"/>
        </w:tabs>
        <w:kinsoku w:val="0"/>
        <w:overflowPunct w:val="0"/>
        <w:spacing w:before="44" w:line="240" w:lineRule="auto"/>
        <w:ind w:right="7522"/>
        <w:rPr>
          <w:rFonts w:ascii="Calibri" w:hAnsi="Calibri" w:cs="Calibri"/>
          <w:spacing w:val="29"/>
          <w:sz w:val="28"/>
        </w:rPr>
      </w:pPr>
      <w:r>
        <w:rPr>
          <w:rFonts w:ascii="Calibri" w:hAnsi="Calibri" w:cs="Calibri"/>
          <w:spacing w:val="-1"/>
          <w:sz w:val="28"/>
        </w:rPr>
        <w:lastRenderedPageBreak/>
        <w:t xml:space="preserve">  </w:t>
      </w:r>
      <w:r w:rsidR="00537FEB">
        <w:rPr>
          <w:rFonts w:ascii="Calibri" w:hAnsi="Calibri" w:cs="Calibri"/>
          <w:spacing w:val="-1"/>
          <w:sz w:val="28"/>
        </w:rPr>
        <w:t xml:space="preserve"> </w:t>
      </w:r>
      <w:r w:rsidRPr="00537FEB">
        <w:rPr>
          <w:rFonts w:ascii="Calibri" w:hAnsi="Calibri" w:cs="Calibri"/>
          <w:b/>
          <w:bCs/>
          <w:spacing w:val="-1"/>
          <w:sz w:val="28"/>
        </w:rPr>
        <w:t>passenger_count</w:t>
      </w:r>
      <w:r>
        <w:rPr>
          <w:rFonts w:ascii="Calibri" w:hAnsi="Calibri" w:cs="Calibri"/>
          <w:spacing w:val="-1"/>
          <w:sz w:val="28"/>
        </w:rPr>
        <w:t xml:space="preserve">: </w:t>
      </w:r>
      <w:r w:rsidR="00537FEB">
        <w:rPr>
          <w:rFonts w:ascii="Calibri" w:hAnsi="Calibri" w:cs="Calibri"/>
          <w:spacing w:val="-1"/>
          <w:sz w:val="28"/>
        </w:rPr>
        <w:t>1.266096</w:t>
      </w:r>
      <w:r>
        <w:rPr>
          <w:rFonts w:ascii="Calibri" w:hAnsi="Calibri" w:cs="Calibri"/>
          <w:spacing w:val="-1"/>
          <w:sz w:val="28"/>
        </w:rPr>
        <w:t xml:space="preserve">  </w:t>
      </w:r>
    </w:p>
    <w:p w:rsidR="000551B2" w:rsidRDefault="000551B2" w:rsidP="00D40F54">
      <w:pPr>
        <w:tabs>
          <w:tab w:val="left" w:pos="2618"/>
        </w:tabs>
        <w:kinsoku w:val="0"/>
        <w:overflowPunct w:val="0"/>
        <w:spacing w:before="44" w:line="240" w:lineRule="auto"/>
        <w:ind w:right="7522"/>
        <w:rPr>
          <w:rFonts w:ascii="Calibri" w:hAnsi="Calibri" w:cs="Calibri"/>
          <w:sz w:val="28"/>
        </w:rPr>
      </w:pPr>
      <w:r>
        <w:rPr>
          <w:rFonts w:ascii="Calibri" w:hAnsi="Calibri" w:cs="Calibri"/>
          <w:spacing w:val="-1"/>
          <w:sz w:val="28"/>
        </w:rPr>
        <w:t xml:space="preserve">   </w:t>
      </w:r>
      <w:proofErr w:type="gramStart"/>
      <w:r w:rsidRPr="00537FEB">
        <w:rPr>
          <w:rFonts w:ascii="Calibri" w:hAnsi="Calibri" w:cs="Calibri"/>
          <w:b/>
          <w:bCs/>
          <w:spacing w:val="-1"/>
          <w:sz w:val="28"/>
        </w:rPr>
        <w:t>dtype</w:t>
      </w:r>
      <w:proofErr w:type="gramEnd"/>
      <w:r>
        <w:rPr>
          <w:rFonts w:ascii="Calibri" w:hAnsi="Calibri" w:cs="Calibri"/>
          <w:spacing w:val="-1"/>
          <w:sz w:val="28"/>
        </w:rPr>
        <w:t>:</w:t>
      </w:r>
      <w:r>
        <w:rPr>
          <w:rFonts w:ascii="Calibri" w:hAnsi="Calibri" w:cs="Calibri"/>
          <w:spacing w:val="-3"/>
          <w:sz w:val="28"/>
        </w:rPr>
        <w:t xml:space="preserve"> </w:t>
      </w:r>
      <w:r>
        <w:rPr>
          <w:rFonts w:ascii="Calibri" w:hAnsi="Calibri" w:cs="Calibri"/>
          <w:spacing w:val="-1"/>
          <w:sz w:val="28"/>
        </w:rPr>
        <w:t>float64</w:t>
      </w:r>
    </w:p>
    <w:p w:rsidR="00FF0718" w:rsidRDefault="00FF0718" w:rsidP="004D5010">
      <w:pPr>
        <w:kinsoku w:val="0"/>
        <w:overflowPunct w:val="0"/>
        <w:autoSpaceDE w:val="0"/>
        <w:autoSpaceDN w:val="0"/>
        <w:adjustRightInd w:val="0"/>
        <w:spacing w:before="2" w:after="0" w:line="340" w:lineRule="exact"/>
        <w:rPr>
          <w:rFonts w:ascii="Calibri" w:hAnsi="Calibri" w:cs="Calibri"/>
          <w:sz w:val="28"/>
        </w:rPr>
      </w:pPr>
    </w:p>
    <w:p w:rsidR="00FF0718" w:rsidRDefault="00FF0718" w:rsidP="004D5010">
      <w:pPr>
        <w:kinsoku w:val="0"/>
        <w:overflowPunct w:val="0"/>
        <w:autoSpaceDE w:val="0"/>
        <w:autoSpaceDN w:val="0"/>
        <w:adjustRightInd w:val="0"/>
        <w:spacing w:before="2" w:after="0" w:line="340" w:lineRule="exact"/>
        <w:rPr>
          <w:rFonts w:ascii="Times New Roman" w:hAnsi="Times New Roman" w:cs="Vrinda"/>
          <w:sz w:val="34"/>
          <w:szCs w:val="34"/>
        </w:rPr>
      </w:pPr>
    </w:p>
    <w:p w:rsidR="000551B2" w:rsidRDefault="000551B2" w:rsidP="004D5010">
      <w:pPr>
        <w:kinsoku w:val="0"/>
        <w:overflowPunct w:val="0"/>
        <w:autoSpaceDE w:val="0"/>
        <w:autoSpaceDN w:val="0"/>
        <w:adjustRightInd w:val="0"/>
        <w:spacing w:before="2" w:after="0" w:line="340" w:lineRule="exact"/>
        <w:rPr>
          <w:rFonts w:ascii="Times New Roman" w:hAnsi="Times New Roman" w:cs="Vrinda"/>
          <w:sz w:val="34"/>
          <w:szCs w:val="34"/>
        </w:rPr>
      </w:pPr>
    </w:p>
    <w:p w:rsidR="000551B2" w:rsidRDefault="000551B2" w:rsidP="004D5010">
      <w:pPr>
        <w:kinsoku w:val="0"/>
        <w:overflowPunct w:val="0"/>
        <w:autoSpaceDE w:val="0"/>
        <w:autoSpaceDN w:val="0"/>
        <w:adjustRightInd w:val="0"/>
        <w:spacing w:before="2" w:after="0" w:line="340" w:lineRule="exact"/>
        <w:rPr>
          <w:rFonts w:ascii="Times New Roman" w:hAnsi="Times New Roman" w:cs="Vrinda"/>
          <w:sz w:val="34"/>
          <w:szCs w:val="34"/>
        </w:rPr>
      </w:pPr>
    </w:p>
    <w:p w:rsidR="004D5010" w:rsidRPr="004D5010" w:rsidRDefault="004D5010" w:rsidP="00CE40E5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35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We</w:t>
      </w:r>
      <w:r w:rsidR="000551B2">
        <w:rPr>
          <w:rFonts w:ascii="Calibri" w:hAnsi="Calibri" w:cs="Calibri"/>
          <w:spacing w:val="-1"/>
          <w:sz w:val="28"/>
        </w:rPr>
        <w:t xml:space="preserve"> </w:t>
      </w:r>
      <w:r w:rsidR="00CE40E5">
        <w:rPr>
          <w:rFonts w:ascii="Calibri" w:hAnsi="Calibri" w:cs="Calibri"/>
          <w:sz w:val="28"/>
        </w:rPr>
        <w:t>applied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central statistical methods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algorithmic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method--KNN</w:t>
      </w:r>
      <w:r w:rsidRPr="004D5010">
        <w:rPr>
          <w:rFonts w:ascii="Calibri" w:hAnsi="Calibri" w:cs="Calibri"/>
          <w:sz w:val="28"/>
        </w:rPr>
        <w:t xml:space="preserve"> to </w:t>
      </w:r>
      <w:r w:rsidRPr="004D5010">
        <w:rPr>
          <w:rFonts w:ascii="Calibri" w:hAnsi="Calibri" w:cs="Calibri"/>
          <w:spacing w:val="-1"/>
          <w:sz w:val="28"/>
        </w:rPr>
        <w:t>impute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missing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values</w:t>
      </w:r>
      <w:r w:rsidRPr="004D5010">
        <w:rPr>
          <w:rFonts w:ascii="Calibri" w:hAnsi="Calibri" w:cs="Calibri"/>
          <w:spacing w:val="7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dataset: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 w:cs="Vrinda"/>
          <w:sz w:val="28"/>
        </w:rPr>
      </w:pPr>
    </w:p>
    <w:p w:rsidR="0010359D" w:rsidRPr="0010359D" w:rsidRDefault="004D5010" w:rsidP="001155E0">
      <w:pPr>
        <w:numPr>
          <w:ilvl w:val="0"/>
          <w:numId w:val="19"/>
        </w:numPr>
        <w:tabs>
          <w:tab w:val="left" w:pos="88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7566" w:hanging="420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b/>
          <w:bCs/>
          <w:sz w:val="28"/>
        </w:rPr>
        <w:t xml:space="preserve">For </w:t>
      </w:r>
      <w:r w:rsidRPr="004D5010">
        <w:rPr>
          <w:rFonts w:ascii="Calibri" w:hAnsi="Calibri" w:cs="Calibri"/>
          <w:b/>
          <w:bCs/>
          <w:spacing w:val="-1"/>
          <w:sz w:val="28"/>
        </w:rPr>
        <w:t>Passenger_count</w:t>
      </w:r>
      <w:r w:rsidRPr="004D5010">
        <w:rPr>
          <w:rFonts w:ascii="Calibri" w:hAnsi="Calibri" w:cs="Calibri"/>
          <w:spacing w:val="-1"/>
          <w:sz w:val="28"/>
        </w:rPr>
        <w:t>:</w:t>
      </w:r>
    </w:p>
    <w:p w:rsidR="0010359D" w:rsidRDefault="0010359D" w:rsidP="0010359D">
      <w:pPr>
        <w:tabs>
          <w:tab w:val="left" w:pos="88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43" w:right="7566"/>
        <w:rPr>
          <w:rFonts w:ascii="Calibri" w:hAnsi="Calibri" w:cs="Calibri"/>
          <w:sz w:val="28"/>
        </w:rPr>
      </w:pPr>
    </w:p>
    <w:p w:rsidR="004D5010" w:rsidRPr="0010359D" w:rsidRDefault="004D5010" w:rsidP="0010359D">
      <w:pPr>
        <w:tabs>
          <w:tab w:val="left" w:pos="88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43" w:right="7566"/>
        <w:rPr>
          <w:rFonts w:ascii="Calibri" w:hAnsi="Calibri" w:cs="Calibri"/>
          <w:sz w:val="28"/>
        </w:rPr>
      </w:pPr>
      <w:r w:rsidRPr="0010359D">
        <w:rPr>
          <w:rFonts w:ascii="Calibri" w:hAnsi="Calibri" w:cs="Calibri"/>
          <w:spacing w:val="-1"/>
          <w:sz w:val="28"/>
        </w:rPr>
        <w:t xml:space="preserve">Actual </w:t>
      </w:r>
      <w:r w:rsidRPr="0010359D">
        <w:rPr>
          <w:rFonts w:ascii="Calibri" w:hAnsi="Calibri" w:cs="Calibri"/>
          <w:sz w:val="28"/>
        </w:rPr>
        <w:t>value</w:t>
      </w:r>
      <w:r w:rsidRPr="0010359D">
        <w:rPr>
          <w:rFonts w:ascii="Calibri" w:hAnsi="Calibri" w:cs="Calibri"/>
          <w:spacing w:val="-3"/>
          <w:sz w:val="28"/>
        </w:rPr>
        <w:t xml:space="preserve"> </w:t>
      </w:r>
      <w:r w:rsidRPr="0010359D">
        <w:rPr>
          <w:rFonts w:ascii="Calibri" w:hAnsi="Calibri" w:cs="Calibri"/>
          <w:sz w:val="28"/>
        </w:rPr>
        <w:t>=</w:t>
      </w:r>
      <w:r w:rsidRPr="0010359D">
        <w:rPr>
          <w:rFonts w:ascii="Calibri" w:hAnsi="Calibri" w:cs="Calibri"/>
          <w:spacing w:val="-2"/>
          <w:sz w:val="28"/>
        </w:rPr>
        <w:t xml:space="preserve"> </w:t>
      </w:r>
      <w:r w:rsidRPr="0010359D">
        <w:rPr>
          <w:rFonts w:ascii="Calibri" w:hAnsi="Calibri" w:cs="Calibri"/>
          <w:sz w:val="28"/>
        </w:rPr>
        <w:t>1</w:t>
      </w:r>
      <w:r w:rsidRPr="0010359D">
        <w:rPr>
          <w:rFonts w:ascii="Calibri" w:hAnsi="Calibri" w:cs="Calibri"/>
          <w:spacing w:val="22"/>
          <w:sz w:val="28"/>
        </w:rPr>
        <w:t xml:space="preserve"> </w:t>
      </w:r>
      <w:r w:rsidRPr="0010359D">
        <w:rPr>
          <w:rFonts w:ascii="Calibri" w:hAnsi="Calibri" w:cs="Calibri"/>
          <w:sz w:val="28"/>
        </w:rPr>
        <w:t>Mode</w:t>
      </w:r>
      <w:r w:rsidRPr="0010359D">
        <w:rPr>
          <w:rFonts w:ascii="Calibri" w:hAnsi="Calibri" w:cs="Calibri"/>
          <w:spacing w:val="-2"/>
          <w:sz w:val="28"/>
        </w:rPr>
        <w:t xml:space="preserve"> </w:t>
      </w:r>
      <w:r w:rsidRPr="0010359D">
        <w:rPr>
          <w:rFonts w:ascii="Calibri" w:hAnsi="Calibri" w:cs="Calibri"/>
          <w:sz w:val="28"/>
        </w:rPr>
        <w:t>=</w:t>
      </w:r>
      <w:r w:rsidRPr="0010359D">
        <w:rPr>
          <w:rFonts w:ascii="Calibri" w:hAnsi="Calibri" w:cs="Calibri"/>
          <w:spacing w:val="-2"/>
          <w:sz w:val="28"/>
        </w:rPr>
        <w:t xml:space="preserve"> </w:t>
      </w:r>
      <w:r w:rsidRPr="0010359D">
        <w:rPr>
          <w:rFonts w:ascii="Calibri" w:hAnsi="Calibri" w:cs="Calibri"/>
          <w:sz w:val="28"/>
        </w:rPr>
        <w:t>1</w:t>
      </w:r>
    </w:p>
    <w:p w:rsidR="004D5010" w:rsidRPr="004D5010" w:rsidRDefault="004D5010" w:rsidP="0010359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943" w:right="7566"/>
        <w:outlineLvl w:val="4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KNN</w:t>
      </w:r>
      <w:r w:rsidRPr="004D5010">
        <w:rPr>
          <w:rFonts w:ascii="Calibri" w:hAnsi="Calibri" w:cs="Calibri"/>
          <w:sz w:val="28"/>
        </w:rPr>
        <w:t xml:space="preserve"> =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2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0" w:after="0" w:line="270" w:lineRule="exact"/>
        <w:rPr>
          <w:rFonts w:ascii="Times New Roman" w:hAnsi="Times New Roman" w:cs="Vrinda"/>
          <w:sz w:val="27"/>
          <w:szCs w:val="27"/>
        </w:rPr>
      </w:pPr>
    </w:p>
    <w:p w:rsidR="004D5010" w:rsidRPr="004D5010" w:rsidRDefault="0010359D" w:rsidP="0010359D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35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 We</w:t>
      </w:r>
      <w:r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not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use Mode</w:t>
      </w:r>
      <w:r w:rsidRPr="004D5010">
        <w:rPr>
          <w:rFonts w:ascii="Calibri" w:hAnsi="Calibri" w:cs="Calibri"/>
          <w:spacing w:val="-2"/>
          <w:sz w:val="28"/>
        </w:rPr>
        <w:t xml:space="preserve"> method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because </w:t>
      </w:r>
      <w:r w:rsidRPr="004D5010">
        <w:rPr>
          <w:rFonts w:ascii="Calibri" w:hAnsi="Calibri" w:cs="Calibri"/>
          <w:sz w:val="28"/>
        </w:rPr>
        <w:t>whole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will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more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biased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towards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1</w:t>
      </w:r>
      <w:r w:rsidRPr="004D5010">
        <w:rPr>
          <w:rFonts w:ascii="Calibri" w:hAnsi="Calibri" w:cs="Calibri"/>
          <w:spacing w:val="29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passenger_</w:t>
      </w:r>
      <w:proofErr w:type="gramStart"/>
      <w:r w:rsidRPr="004D5010">
        <w:rPr>
          <w:rFonts w:ascii="Calibri" w:hAnsi="Calibri" w:cs="Calibri"/>
          <w:spacing w:val="-1"/>
          <w:sz w:val="28"/>
        </w:rPr>
        <w:t>count</w:t>
      </w:r>
      <w:r w:rsidRPr="004D5010">
        <w:rPr>
          <w:rFonts w:ascii="Calibri" w:hAnsi="Calibri" w:cs="Calibri"/>
          <w:spacing w:val="-2"/>
          <w:sz w:val="28"/>
        </w:rPr>
        <w:t>,</w:t>
      </w:r>
      <w:proofErr w:type="gramEnd"/>
      <w:r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also </w:t>
      </w:r>
      <w:r w:rsidRPr="004D5010">
        <w:rPr>
          <w:rFonts w:ascii="Calibri" w:hAnsi="Calibri" w:cs="Calibri"/>
          <w:spacing w:val="-1"/>
          <w:sz w:val="28"/>
        </w:rPr>
        <w:t>passenger_count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has </w:t>
      </w:r>
      <w:r w:rsidRPr="004D5010">
        <w:rPr>
          <w:rFonts w:ascii="Calibri" w:hAnsi="Calibri" w:cs="Calibri"/>
          <w:spacing w:val="-1"/>
          <w:sz w:val="28"/>
        </w:rPr>
        <w:t>maximum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value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equals</w:t>
      </w:r>
      <w:r w:rsidRPr="004D5010">
        <w:rPr>
          <w:rFonts w:ascii="Calibri" w:hAnsi="Calibri" w:cs="Calibri"/>
          <w:sz w:val="28"/>
        </w:rPr>
        <w:t xml:space="preserve"> to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1</w:t>
      </w:r>
      <w:r>
        <w:rPr>
          <w:rFonts w:ascii="Calibri" w:hAnsi="Calibri" w:cs="Calibri"/>
          <w:sz w:val="28"/>
        </w:rPr>
        <w:t>. So w</w:t>
      </w:r>
      <w:r w:rsidR="004D5010" w:rsidRPr="004D5010">
        <w:rPr>
          <w:rFonts w:ascii="Calibri" w:hAnsi="Calibri" w:cs="Calibri"/>
          <w:sz w:val="28"/>
        </w:rPr>
        <w:t>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 xml:space="preserve">will </w:t>
      </w:r>
      <w:r w:rsidR="004D5010" w:rsidRPr="004D5010">
        <w:rPr>
          <w:rFonts w:ascii="Calibri" w:hAnsi="Calibri" w:cs="Calibri"/>
          <w:spacing w:val="-1"/>
          <w:sz w:val="28"/>
        </w:rPr>
        <w:t>choose the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 xml:space="preserve">KNN </w:t>
      </w:r>
      <w:r w:rsidR="004D5010" w:rsidRPr="004D5010">
        <w:rPr>
          <w:rFonts w:ascii="Calibri" w:hAnsi="Calibri" w:cs="Calibri"/>
          <w:spacing w:val="-2"/>
          <w:sz w:val="28"/>
        </w:rPr>
        <w:t>method</w:t>
      </w:r>
      <w:r w:rsidR="004D5010" w:rsidRPr="004D5010">
        <w:rPr>
          <w:rFonts w:ascii="Calibri" w:hAnsi="Calibri" w:cs="Calibri"/>
          <w:spacing w:val="-1"/>
          <w:sz w:val="28"/>
        </w:rPr>
        <w:t xml:space="preserve"> here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because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it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maintains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the</w:t>
      </w:r>
      <w:r w:rsidR="004D5010" w:rsidRPr="004D5010">
        <w:rPr>
          <w:rFonts w:ascii="Calibri" w:hAnsi="Calibri" w:cs="Calibri"/>
          <w:spacing w:val="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standard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deviation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of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variable.</w:t>
      </w:r>
      <w:r w:rsidR="004D5010" w:rsidRPr="004D5010">
        <w:rPr>
          <w:rFonts w:ascii="Calibri" w:hAnsi="Calibri" w:cs="Calibri"/>
          <w:spacing w:val="59"/>
          <w:sz w:val="28"/>
        </w:rPr>
        <w:t xml:space="preserve"> 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9D71D0" w:rsidRPr="009D71D0" w:rsidRDefault="004D5010" w:rsidP="001155E0">
      <w:pPr>
        <w:numPr>
          <w:ilvl w:val="0"/>
          <w:numId w:val="19"/>
        </w:numPr>
        <w:tabs>
          <w:tab w:val="left" w:pos="88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83" w:right="7979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b/>
          <w:bCs/>
          <w:sz w:val="28"/>
        </w:rPr>
        <w:t>For</w:t>
      </w:r>
      <w:r w:rsidRPr="004D5010">
        <w:rPr>
          <w:rFonts w:ascii="Calibri" w:hAnsi="Calibri" w:cs="Calibri"/>
          <w:b/>
          <w:bCs/>
          <w:spacing w:val="-1"/>
          <w:sz w:val="28"/>
        </w:rPr>
        <w:t xml:space="preserve"> fare_amount</w:t>
      </w:r>
      <w:r w:rsidRPr="004D5010">
        <w:rPr>
          <w:rFonts w:ascii="Calibri" w:hAnsi="Calibri" w:cs="Calibri"/>
          <w:spacing w:val="-1"/>
          <w:sz w:val="28"/>
        </w:rPr>
        <w:t>:</w:t>
      </w:r>
      <w:r w:rsidRPr="004D5010">
        <w:rPr>
          <w:rFonts w:ascii="Calibri" w:hAnsi="Calibri" w:cs="Calibri"/>
          <w:spacing w:val="24"/>
          <w:sz w:val="28"/>
        </w:rPr>
        <w:t xml:space="preserve"> </w:t>
      </w:r>
    </w:p>
    <w:p w:rsidR="009D71D0" w:rsidRDefault="009D71D0" w:rsidP="009D71D0">
      <w:pPr>
        <w:tabs>
          <w:tab w:val="left" w:pos="88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83" w:right="7979"/>
        <w:rPr>
          <w:rFonts w:ascii="Calibri" w:hAnsi="Calibri" w:cs="Calibri"/>
          <w:spacing w:val="-1"/>
          <w:sz w:val="28"/>
        </w:rPr>
      </w:pPr>
    </w:p>
    <w:p w:rsidR="004D5010" w:rsidRDefault="004D5010" w:rsidP="009D71D0">
      <w:pPr>
        <w:tabs>
          <w:tab w:val="left" w:pos="88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83" w:right="7979"/>
        <w:rPr>
          <w:rFonts w:ascii="Calibri" w:hAnsi="Calibri" w:cs="Calibri"/>
          <w:spacing w:val="-1"/>
          <w:sz w:val="28"/>
        </w:rPr>
      </w:pPr>
      <w:r w:rsidRPr="009D71D0">
        <w:rPr>
          <w:rFonts w:ascii="Calibri" w:hAnsi="Calibri" w:cs="Calibri"/>
          <w:spacing w:val="-1"/>
          <w:sz w:val="28"/>
        </w:rPr>
        <w:t xml:space="preserve">Actual </w:t>
      </w:r>
      <w:r w:rsidRPr="009D71D0">
        <w:rPr>
          <w:rFonts w:ascii="Calibri" w:hAnsi="Calibri" w:cs="Calibri"/>
          <w:sz w:val="28"/>
        </w:rPr>
        <w:t>value</w:t>
      </w:r>
      <w:r w:rsidRPr="009D71D0">
        <w:rPr>
          <w:rFonts w:ascii="Calibri" w:hAnsi="Calibri" w:cs="Calibri"/>
          <w:spacing w:val="-3"/>
          <w:sz w:val="28"/>
        </w:rPr>
        <w:t xml:space="preserve"> </w:t>
      </w:r>
      <w:r w:rsidRPr="009D71D0">
        <w:rPr>
          <w:rFonts w:ascii="Calibri" w:hAnsi="Calibri" w:cs="Calibri"/>
          <w:sz w:val="28"/>
        </w:rPr>
        <w:t>=</w:t>
      </w:r>
      <w:r w:rsidRPr="009D71D0">
        <w:rPr>
          <w:rFonts w:ascii="Calibri" w:hAnsi="Calibri" w:cs="Calibri"/>
          <w:spacing w:val="-2"/>
          <w:sz w:val="28"/>
        </w:rPr>
        <w:t xml:space="preserve"> </w:t>
      </w:r>
      <w:r w:rsidRPr="009D71D0">
        <w:rPr>
          <w:rFonts w:ascii="Calibri" w:hAnsi="Calibri" w:cs="Calibri"/>
          <w:sz w:val="28"/>
        </w:rPr>
        <w:t>7.0,</w:t>
      </w:r>
      <w:r w:rsidRPr="009D71D0">
        <w:rPr>
          <w:rFonts w:ascii="Calibri" w:hAnsi="Calibri" w:cs="Calibri"/>
          <w:spacing w:val="22"/>
          <w:sz w:val="28"/>
        </w:rPr>
        <w:t xml:space="preserve"> </w:t>
      </w:r>
      <w:r w:rsidRPr="009D71D0">
        <w:rPr>
          <w:rFonts w:ascii="Calibri" w:hAnsi="Calibri" w:cs="Calibri"/>
          <w:sz w:val="28"/>
        </w:rPr>
        <w:t>Mean</w:t>
      </w:r>
      <w:r w:rsidRPr="009D71D0">
        <w:rPr>
          <w:rFonts w:ascii="Calibri" w:hAnsi="Calibri" w:cs="Calibri"/>
          <w:spacing w:val="-3"/>
          <w:sz w:val="28"/>
        </w:rPr>
        <w:t xml:space="preserve"> </w:t>
      </w:r>
      <w:r w:rsidRPr="009D71D0">
        <w:rPr>
          <w:rFonts w:ascii="Calibri" w:hAnsi="Calibri" w:cs="Calibri"/>
          <w:sz w:val="28"/>
        </w:rPr>
        <w:t>=</w:t>
      </w:r>
      <w:r w:rsidRPr="009D71D0">
        <w:rPr>
          <w:rFonts w:ascii="Calibri" w:hAnsi="Calibri" w:cs="Calibri"/>
          <w:spacing w:val="-2"/>
          <w:sz w:val="28"/>
        </w:rPr>
        <w:t xml:space="preserve"> </w:t>
      </w:r>
      <w:r w:rsidRPr="009D71D0">
        <w:rPr>
          <w:rFonts w:ascii="Calibri" w:hAnsi="Calibri" w:cs="Calibri"/>
          <w:spacing w:val="-1"/>
          <w:sz w:val="28"/>
        </w:rPr>
        <w:t>15.117,</w:t>
      </w:r>
      <w:r w:rsidRPr="009D71D0">
        <w:rPr>
          <w:rFonts w:ascii="Calibri" w:hAnsi="Calibri" w:cs="Calibri"/>
          <w:spacing w:val="23"/>
          <w:sz w:val="28"/>
        </w:rPr>
        <w:t xml:space="preserve"> </w:t>
      </w:r>
      <w:r w:rsidRPr="009D71D0">
        <w:rPr>
          <w:rFonts w:ascii="Calibri" w:hAnsi="Calibri" w:cs="Calibri"/>
          <w:spacing w:val="-1"/>
          <w:sz w:val="28"/>
        </w:rPr>
        <w:t>Median</w:t>
      </w:r>
      <w:r w:rsidRPr="009D71D0">
        <w:rPr>
          <w:rFonts w:ascii="Calibri" w:hAnsi="Calibri" w:cs="Calibri"/>
          <w:spacing w:val="-3"/>
          <w:sz w:val="28"/>
        </w:rPr>
        <w:t xml:space="preserve"> </w:t>
      </w:r>
      <w:r w:rsidRPr="009D71D0">
        <w:rPr>
          <w:rFonts w:ascii="Calibri" w:hAnsi="Calibri" w:cs="Calibri"/>
          <w:sz w:val="28"/>
        </w:rPr>
        <w:t>=</w:t>
      </w:r>
      <w:r w:rsidRPr="009D71D0">
        <w:rPr>
          <w:rFonts w:ascii="Calibri" w:hAnsi="Calibri" w:cs="Calibri"/>
          <w:spacing w:val="-2"/>
          <w:sz w:val="28"/>
        </w:rPr>
        <w:t xml:space="preserve"> </w:t>
      </w:r>
      <w:r w:rsidRPr="009D71D0">
        <w:rPr>
          <w:rFonts w:ascii="Calibri" w:hAnsi="Calibri" w:cs="Calibri"/>
          <w:sz w:val="28"/>
        </w:rPr>
        <w:t>8.5,</w:t>
      </w:r>
      <w:r w:rsidRPr="009D71D0">
        <w:rPr>
          <w:rFonts w:ascii="Calibri" w:hAnsi="Calibri" w:cs="Calibri"/>
          <w:spacing w:val="24"/>
          <w:sz w:val="28"/>
        </w:rPr>
        <w:t xml:space="preserve"> </w:t>
      </w:r>
      <w:r w:rsidRPr="009D71D0">
        <w:rPr>
          <w:rFonts w:ascii="Calibri" w:hAnsi="Calibri" w:cs="Calibri"/>
          <w:spacing w:val="-1"/>
          <w:sz w:val="28"/>
        </w:rPr>
        <w:t>KNN</w:t>
      </w:r>
      <w:r w:rsidRPr="009D71D0">
        <w:rPr>
          <w:rFonts w:ascii="Calibri" w:hAnsi="Calibri" w:cs="Calibri"/>
          <w:sz w:val="28"/>
        </w:rPr>
        <w:t xml:space="preserve"> =</w:t>
      </w:r>
      <w:r w:rsidRPr="009D71D0">
        <w:rPr>
          <w:rFonts w:ascii="Calibri" w:hAnsi="Calibri" w:cs="Calibri"/>
          <w:spacing w:val="-2"/>
          <w:sz w:val="28"/>
        </w:rPr>
        <w:t xml:space="preserve"> </w:t>
      </w:r>
      <w:r w:rsidRPr="009D71D0">
        <w:rPr>
          <w:rFonts w:ascii="Calibri" w:hAnsi="Calibri" w:cs="Calibri"/>
          <w:spacing w:val="-1"/>
          <w:sz w:val="28"/>
        </w:rPr>
        <w:t>7.369801</w:t>
      </w:r>
    </w:p>
    <w:p w:rsidR="00106EA4" w:rsidRPr="009D71D0" w:rsidRDefault="00106EA4" w:rsidP="009D71D0">
      <w:pPr>
        <w:tabs>
          <w:tab w:val="left" w:pos="88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83" w:right="7979"/>
        <w:rPr>
          <w:rFonts w:ascii="Calibri" w:hAnsi="Calibri" w:cs="Calibri"/>
          <w:spacing w:val="-1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163" w:right="108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 xml:space="preserve">Choose </w:t>
      </w:r>
      <w:r w:rsidRPr="004D5010">
        <w:rPr>
          <w:rFonts w:ascii="Calibri" w:hAnsi="Calibri" w:cs="Calibri"/>
          <w:spacing w:val="-2"/>
          <w:sz w:val="28"/>
        </w:rPr>
        <w:t>KNN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method</w:t>
      </w:r>
      <w:r w:rsidRPr="004D5010">
        <w:rPr>
          <w:rFonts w:ascii="Calibri" w:hAnsi="Calibri" w:cs="Calibri"/>
          <w:spacing w:val="-1"/>
          <w:sz w:val="28"/>
        </w:rPr>
        <w:t xml:space="preserve"> here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because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imputes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value</w:t>
      </w:r>
      <w:r w:rsidRPr="004D5010">
        <w:rPr>
          <w:rFonts w:ascii="Calibri" w:hAnsi="Calibri" w:cs="Calibri"/>
          <w:sz w:val="28"/>
        </w:rPr>
        <w:t xml:space="preserve"> closest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 xml:space="preserve">actual </w:t>
      </w:r>
      <w:r w:rsidRPr="004D5010">
        <w:rPr>
          <w:rFonts w:ascii="Calibri" w:hAnsi="Calibri" w:cs="Calibri"/>
          <w:sz w:val="28"/>
        </w:rPr>
        <w:t>value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="00360518">
        <w:rPr>
          <w:rFonts w:ascii="Calibri" w:hAnsi="Calibri" w:cs="Calibri"/>
          <w:spacing w:val="-3"/>
          <w:sz w:val="28"/>
        </w:rPr>
        <w:t xml:space="preserve">and </w:t>
      </w:r>
      <w:r w:rsidRPr="004D5010">
        <w:rPr>
          <w:rFonts w:ascii="Calibri" w:hAnsi="Calibri" w:cs="Calibri"/>
          <w:sz w:val="28"/>
        </w:rPr>
        <w:t>also it</w:t>
      </w:r>
      <w:r w:rsidRPr="004D5010">
        <w:rPr>
          <w:rFonts w:ascii="Calibri" w:hAnsi="Calibri" w:cs="Calibri"/>
          <w:spacing w:val="4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maintains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Standard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="00106EA4">
        <w:rPr>
          <w:rFonts w:ascii="Calibri" w:hAnsi="Calibri" w:cs="Calibri"/>
          <w:spacing w:val="-1"/>
          <w:sz w:val="28"/>
        </w:rPr>
        <w:t>de</w:t>
      </w:r>
      <w:r w:rsidRPr="004D5010">
        <w:rPr>
          <w:rFonts w:ascii="Calibri" w:hAnsi="Calibri" w:cs="Calibri"/>
          <w:spacing w:val="-1"/>
          <w:sz w:val="28"/>
        </w:rPr>
        <w:t>viation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variable.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340" w:lineRule="exact"/>
        <w:rPr>
          <w:rFonts w:ascii="Times New Roman" w:hAnsi="Times New Roman" w:cs="Vrinda"/>
          <w:sz w:val="34"/>
          <w:szCs w:val="34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3" w:right="35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Standard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deviation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passenger_count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fare_amount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after</w:t>
      </w:r>
      <w:r w:rsidRPr="004D5010">
        <w:rPr>
          <w:rFonts w:ascii="Calibri" w:hAnsi="Calibri" w:cs="Calibri"/>
          <w:spacing w:val="-1"/>
          <w:sz w:val="28"/>
        </w:rPr>
        <w:t xml:space="preserve"> KNN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imputation:</w:t>
      </w:r>
    </w:p>
    <w:p w:rsidR="00182499" w:rsidRPr="004D5010" w:rsidRDefault="00182499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3" w:right="35"/>
        <w:rPr>
          <w:rFonts w:ascii="Calibri" w:hAnsi="Calibri" w:cs="Calibri"/>
          <w:spacing w:val="-1"/>
          <w:sz w:val="2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90"/>
        <w:gridCol w:w="1540"/>
      </w:tblGrid>
      <w:tr w:rsidR="004D5010" w:rsidRPr="004D5010">
        <w:trPr>
          <w:trHeight w:hRule="exact" w:val="372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4D5010" w:rsidRPr="00537FEB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55"/>
              <w:rPr>
                <w:rFonts w:ascii="Times New Roman" w:hAnsi="Times New Roman" w:cs="Vrinda"/>
                <w:b/>
                <w:bCs/>
                <w:sz w:val="24"/>
                <w:szCs w:val="24"/>
              </w:rPr>
            </w:pPr>
            <w:r w:rsidRPr="00537FEB">
              <w:rPr>
                <w:rFonts w:ascii="Calibri" w:hAnsi="Calibri" w:cs="Calibri"/>
                <w:b/>
                <w:bCs/>
                <w:spacing w:val="-1"/>
                <w:sz w:val="28"/>
              </w:rPr>
              <w:t>fare_amount</w:t>
            </w:r>
            <w:r w:rsidR="00537FEB">
              <w:rPr>
                <w:rFonts w:ascii="Calibri" w:hAnsi="Calibri" w:cs="Calibri"/>
                <w:b/>
                <w:bCs/>
                <w:spacing w:val="-1"/>
                <w:sz w:val="28"/>
              </w:rPr>
              <w:t>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4D5010" w:rsidRPr="004D5010" w:rsidRDefault="00537FEB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85"/>
              <w:rPr>
                <w:rFonts w:ascii="Times New Roman" w:hAnsi="Times New Roman" w:cs="Vrinda"/>
                <w:sz w:val="24"/>
                <w:szCs w:val="24"/>
              </w:rPr>
            </w:pPr>
            <w:r>
              <w:rPr>
                <w:rFonts w:ascii="Calibri" w:hAnsi="Calibri" w:cs="Calibri"/>
                <w:spacing w:val="-1"/>
                <w:sz w:val="28"/>
              </w:rPr>
              <w:t xml:space="preserve"> </w:t>
            </w:r>
            <w:r w:rsidR="004D5010" w:rsidRPr="004D5010">
              <w:rPr>
                <w:rFonts w:ascii="Calibri" w:hAnsi="Calibri" w:cs="Calibri"/>
                <w:spacing w:val="-1"/>
                <w:sz w:val="28"/>
              </w:rPr>
              <w:t>435.661995</w:t>
            </w:r>
          </w:p>
        </w:tc>
      </w:tr>
      <w:tr w:rsidR="004D5010" w:rsidRPr="004D5010">
        <w:trPr>
          <w:trHeight w:hRule="exact" w:val="342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4D5010" w:rsidRPr="00537FEB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12" w:lineRule="exact"/>
              <w:ind w:left="55"/>
              <w:rPr>
                <w:rFonts w:ascii="Times New Roman" w:hAnsi="Times New Roman" w:cs="Vrinda"/>
                <w:b/>
                <w:bCs/>
                <w:sz w:val="24"/>
                <w:szCs w:val="24"/>
              </w:rPr>
            </w:pPr>
            <w:r w:rsidRPr="00537FEB">
              <w:rPr>
                <w:rFonts w:ascii="Calibri" w:hAnsi="Calibri" w:cs="Calibri"/>
                <w:b/>
                <w:bCs/>
                <w:spacing w:val="-1"/>
                <w:sz w:val="28"/>
              </w:rPr>
              <w:t>passenger_count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12" w:lineRule="exact"/>
              <w:ind w:left="419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1.264322</w:t>
            </w:r>
          </w:p>
        </w:tc>
      </w:tr>
      <w:tr w:rsidR="004D5010" w:rsidRPr="004D5010">
        <w:trPr>
          <w:trHeight w:hRule="exact" w:val="411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11" w:lineRule="exact"/>
              <w:ind w:left="55"/>
              <w:rPr>
                <w:rFonts w:ascii="Times New Roman" w:hAnsi="Times New Roman" w:cs="Vrinda"/>
                <w:sz w:val="24"/>
                <w:szCs w:val="24"/>
              </w:rPr>
            </w:pPr>
            <w:r w:rsidRPr="00537FEB">
              <w:rPr>
                <w:rFonts w:ascii="Calibri" w:hAnsi="Calibri" w:cs="Calibri"/>
                <w:b/>
                <w:bCs/>
                <w:spacing w:val="-1"/>
                <w:sz w:val="28"/>
              </w:rPr>
              <w:t>dtype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:</w:t>
            </w:r>
            <w:r w:rsidR="00537FEB">
              <w:rPr>
                <w:rFonts w:ascii="Calibri" w:hAnsi="Calibri" w:cs="Calibri"/>
                <w:spacing w:val="-1"/>
                <w:sz w:val="28"/>
              </w:rPr>
              <w:t xml:space="preserve">     </w:t>
            </w:r>
            <w:r w:rsidRPr="004D5010">
              <w:rPr>
                <w:rFonts w:ascii="Calibri" w:hAnsi="Calibri" w:cs="Calibri"/>
                <w:spacing w:val="-3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float64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4D5010" w:rsidRPr="004D5010" w:rsidRDefault="004D5010" w:rsidP="004D50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Vrinda"/>
                <w:sz w:val="24"/>
                <w:szCs w:val="24"/>
              </w:rPr>
            </w:pPr>
          </w:p>
        </w:tc>
      </w:tr>
    </w:tbl>
    <w:p w:rsidR="004D5010" w:rsidRPr="004D5010" w:rsidRDefault="004D5010" w:rsidP="004D5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  <w:sectPr w:rsidR="004D5010" w:rsidRPr="004D5010">
          <w:type w:val="continuous"/>
          <w:pgSz w:w="11910" w:h="16840"/>
          <w:pgMar w:top="660" w:right="840" w:bottom="280" w:left="120" w:header="720" w:footer="720" w:gutter="0"/>
          <w:cols w:space="720"/>
          <w:noEndnote/>
        </w:sect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E6CD7" w:rsidRDefault="004E6CD7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E6CD7" w:rsidRDefault="004E6CD7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E6CD7" w:rsidRDefault="004E6CD7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E6CD7" w:rsidRDefault="004E6CD7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E6CD7" w:rsidRDefault="004E6CD7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E6CD7" w:rsidRDefault="004E6CD7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E6CD7" w:rsidRDefault="004E6CD7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E6CD7" w:rsidRDefault="004E6CD7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b/>
          <w:bCs/>
          <w:szCs w:val="22"/>
        </w:rPr>
      </w:pPr>
    </w:p>
    <w:p w:rsidR="004E6CD7" w:rsidRDefault="004E6CD7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color w:val="000000"/>
          <w:szCs w:val="22"/>
        </w:rPr>
      </w:pPr>
    </w:p>
    <w:p w:rsidR="00106EA4" w:rsidRDefault="00106EA4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color w:val="000000"/>
          <w:szCs w:val="22"/>
        </w:rPr>
      </w:pPr>
    </w:p>
    <w:p w:rsidR="00106EA4" w:rsidRDefault="00106EA4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color w:val="000000"/>
          <w:szCs w:val="22"/>
        </w:rPr>
      </w:pPr>
    </w:p>
    <w:p w:rsidR="004D5010" w:rsidRPr="004D5010" w:rsidRDefault="004D5010" w:rsidP="00D40F5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  <w:sectPr w:rsidR="004D5010" w:rsidRPr="004D5010">
          <w:type w:val="continuous"/>
          <w:pgSz w:w="11910" w:h="16840"/>
          <w:pgMar w:top="660" w:right="1240" w:bottom="280" w:left="180" w:header="720" w:footer="720" w:gutter="0"/>
          <w:cols w:space="720" w:equalWidth="0">
            <w:col w:w="10490"/>
          </w:cols>
          <w:noEndnote/>
        </w:sectPr>
      </w:pPr>
    </w:p>
    <w:p w:rsidR="00CE40E5" w:rsidRDefault="00CE40E5" w:rsidP="00D40F54">
      <w:pPr>
        <w:kinsoku w:val="0"/>
        <w:overflowPunct w:val="0"/>
        <w:autoSpaceDE w:val="0"/>
        <w:autoSpaceDN w:val="0"/>
        <w:adjustRightInd w:val="0"/>
        <w:spacing w:after="0" w:line="240" w:lineRule="auto"/>
        <w:outlineLvl w:val="4"/>
        <w:rPr>
          <w:rFonts w:ascii="Calibri" w:hAnsi="Calibri" w:cs="Calibri"/>
          <w:b/>
          <w:bCs/>
          <w:sz w:val="28"/>
        </w:rPr>
      </w:pPr>
    </w:p>
    <w:p w:rsidR="003E4DF0" w:rsidRPr="00B15734" w:rsidRDefault="003E4DF0" w:rsidP="00D40F54">
      <w:pPr>
        <w:kinsoku w:val="0"/>
        <w:overflowPunct w:val="0"/>
        <w:autoSpaceDE w:val="0"/>
        <w:autoSpaceDN w:val="0"/>
        <w:adjustRightInd w:val="0"/>
        <w:spacing w:after="0" w:line="240" w:lineRule="auto"/>
        <w:outlineLvl w:val="4"/>
        <w:rPr>
          <w:rFonts w:ascii="Calibri" w:hAnsi="Calibri" w:cs="Calibri"/>
          <w:b/>
          <w:bCs/>
          <w:sz w:val="36"/>
          <w:szCs w:val="36"/>
        </w:rPr>
      </w:pPr>
      <w:r w:rsidRPr="00B15734">
        <w:rPr>
          <w:rFonts w:ascii="Calibri" w:hAnsi="Calibri" w:cs="Calibri"/>
          <w:b/>
          <w:bCs/>
          <w:sz w:val="36"/>
          <w:szCs w:val="36"/>
        </w:rPr>
        <w:t>Outlier analysis using box plot:-</w:t>
      </w:r>
    </w:p>
    <w:p w:rsidR="003E4DF0" w:rsidRDefault="003E4DF0" w:rsidP="003E4DF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4"/>
        <w:rPr>
          <w:rFonts w:ascii="Calibri" w:hAnsi="Calibri" w:cs="Calibri"/>
          <w:sz w:val="28"/>
        </w:rPr>
      </w:pPr>
    </w:p>
    <w:p w:rsidR="003E4DF0" w:rsidRDefault="003E4DF0" w:rsidP="003E4DF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4"/>
        <w:rPr>
          <w:rFonts w:ascii="Calibri" w:hAnsi="Calibri" w:cs="Calibri"/>
          <w:spacing w:val="-2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look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outlier </w:t>
      </w:r>
      <w:r w:rsidRPr="004D5010">
        <w:rPr>
          <w:rFonts w:ascii="Calibri" w:hAnsi="Calibri" w:cs="Calibri"/>
          <w:sz w:val="28"/>
        </w:rPr>
        <w:t>in</w:t>
      </w:r>
      <w:r w:rsidRPr="004D5010">
        <w:rPr>
          <w:rFonts w:ascii="Calibri" w:hAnsi="Calibri" w:cs="Calibri"/>
          <w:spacing w:val="-5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dataset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by plotting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Boxplots.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outliers present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data.</w:t>
      </w:r>
      <w:r w:rsidRPr="004D5010">
        <w:rPr>
          <w:rFonts w:ascii="Calibri" w:hAnsi="Calibri" w:cs="Calibri"/>
          <w:spacing w:val="7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have removed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these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outliers. This</w:t>
      </w:r>
      <w:r w:rsidRPr="004D5010">
        <w:rPr>
          <w:rFonts w:ascii="Calibri" w:hAnsi="Calibri" w:cs="Calibri"/>
          <w:sz w:val="28"/>
        </w:rPr>
        <w:t xml:space="preserve"> is </w:t>
      </w:r>
      <w:r w:rsidRPr="004D5010">
        <w:rPr>
          <w:rFonts w:ascii="Calibri" w:hAnsi="Calibri" w:cs="Calibri"/>
          <w:spacing w:val="-1"/>
          <w:sz w:val="28"/>
        </w:rPr>
        <w:t>how</w:t>
      </w:r>
      <w:r w:rsidRPr="004D5010">
        <w:rPr>
          <w:rFonts w:ascii="Calibri" w:hAnsi="Calibri" w:cs="Calibri"/>
          <w:sz w:val="28"/>
        </w:rPr>
        <w:t xml:space="preserve"> we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>
        <w:rPr>
          <w:rFonts w:ascii="Calibri" w:hAnsi="Calibri" w:cs="Calibri"/>
          <w:spacing w:val="-1"/>
          <w:sz w:val="28"/>
        </w:rPr>
        <w:t xml:space="preserve">have </w:t>
      </w:r>
      <w:r w:rsidRPr="004D5010">
        <w:rPr>
          <w:rFonts w:ascii="Calibri" w:hAnsi="Calibri" w:cs="Calibri"/>
          <w:spacing w:val="-2"/>
          <w:sz w:val="28"/>
        </w:rPr>
        <w:t>done,</w:t>
      </w:r>
    </w:p>
    <w:p w:rsidR="003E4DF0" w:rsidRPr="004D5010" w:rsidRDefault="003E4DF0" w:rsidP="003E4DF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4"/>
        <w:rPr>
          <w:rFonts w:ascii="Calibri" w:hAnsi="Calibri" w:cs="Calibri"/>
          <w:sz w:val="28"/>
        </w:rPr>
      </w:pPr>
    </w:p>
    <w:p w:rsidR="003E4DF0" w:rsidRPr="004D5010" w:rsidRDefault="003E4DF0" w:rsidP="001155E0">
      <w:pPr>
        <w:numPr>
          <w:ilvl w:val="3"/>
          <w:numId w:val="18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after="0" w:line="341" w:lineRule="exact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replaced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with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Nan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values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or</w:t>
      </w:r>
      <w:r w:rsidRPr="004D5010">
        <w:rPr>
          <w:rFonts w:ascii="Calibri" w:hAnsi="Calibri" w:cs="Calibri"/>
          <w:sz w:val="28"/>
        </w:rPr>
        <w:t xml:space="preserve"> we</w:t>
      </w:r>
      <w:r w:rsidRPr="004D5010">
        <w:rPr>
          <w:rFonts w:ascii="Calibri" w:hAnsi="Calibri" w:cs="Calibri"/>
          <w:spacing w:val="-1"/>
          <w:sz w:val="28"/>
        </w:rPr>
        <w:t xml:space="preserve"> can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say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created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missing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values.</w:t>
      </w:r>
    </w:p>
    <w:p w:rsidR="003E4DF0" w:rsidRPr="004D5010" w:rsidRDefault="003E4DF0" w:rsidP="001155E0">
      <w:pPr>
        <w:numPr>
          <w:ilvl w:val="3"/>
          <w:numId w:val="18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hanging="571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Then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imputed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those missing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values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with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KNN </w:t>
      </w:r>
      <w:r w:rsidRPr="004D5010">
        <w:rPr>
          <w:rFonts w:ascii="Calibri" w:hAnsi="Calibri" w:cs="Calibri"/>
          <w:spacing w:val="-2"/>
          <w:sz w:val="28"/>
        </w:rPr>
        <w:t>method.</w:t>
      </w:r>
    </w:p>
    <w:p w:rsidR="003E4DF0" w:rsidRPr="004D5010" w:rsidRDefault="003E4DF0" w:rsidP="003E4DF0">
      <w:pPr>
        <w:kinsoku w:val="0"/>
        <w:overflowPunct w:val="0"/>
        <w:autoSpaceDE w:val="0"/>
        <w:autoSpaceDN w:val="0"/>
        <w:adjustRightInd w:val="0"/>
        <w:spacing w:before="10" w:after="0" w:line="270" w:lineRule="exact"/>
        <w:rPr>
          <w:rFonts w:ascii="Times New Roman" w:hAnsi="Times New Roman" w:cs="Vrinda"/>
          <w:sz w:val="27"/>
          <w:szCs w:val="27"/>
        </w:rPr>
      </w:pPr>
    </w:p>
    <w:p w:rsidR="003E4DF0" w:rsidRPr="004D5010" w:rsidRDefault="003E4DF0" w:rsidP="001155E0">
      <w:pPr>
        <w:numPr>
          <w:ilvl w:val="4"/>
          <w:numId w:val="18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407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="007C67D4">
        <w:rPr>
          <w:rFonts w:ascii="Calibri" w:hAnsi="Calibri" w:cs="Calibri"/>
          <w:sz w:val="28"/>
        </w:rPr>
        <w:t>w</w:t>
      </w:r>
      <w:r w:rsidRPr="004D5010">
        <w:rPr>
          <w:rFonts w:ascii="Calibri" w:hAnsi="Calibri" w:cs="Calibri"/>
          <w:sz w:val="28"/>
        </w:rPr>
        <w:t xml:space="preserve">ill </w:t>
      </w:r>
      <w:r w:rsidRPr="004D5010">
        <w:rPr>
          <w:rFonts w:ascii="Calibri" w:hAnsi="Calibri" w:cs="Calibri"/>
          <w:spacing w:val="-1"/>
          <w:sz w:val="28"/>
        </w:rPr>
        <w:t>do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Outlier </w:t>
      </w:r>
      <w:r w:rsidRPr="004D5010">
        <w:rPr>
          <w:rFonts w:ascii="Calibri" w:hAnsi="Calibri" w:cs="Calibri"/>
          <w:sz w:val="28"/>
        </w:rPr>
        <w:t>Analysis</w:t>
      </w:r>
      <w:r w:rsidRPr="004D5010">
        <w:rPr>
          <w:rFonts w:ascii="Calibri" w:hAnsi="Calibri" w:cs="Calibri"/>
          <w:spacing w:val="-1"/>
          <w:sz w:val="28"/>
        </w:rPr>
        <w:t xml:space="preserve"> only on Fare_amount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just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now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do</w:t>
      </w:r>
      <w:r w:rsidRPr="004D5010">
        <w:rPr>
          <w:rFonts w:ascii="Calibri" w:hAnsi="Calibri" w:cs="Calibri"/>
          <w:spacing w:val="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outlier</w:t>
      </w:r>
      <w:r w:rsidRPr="004D5010">
        <w:rPr>
          <w:rFonts w:ascii="Calibri" w:hAnsi="Calibri" w:cs="Calibri"/>
          <w:spacing w:val="2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analysis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after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feature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engineering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laitudes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longitudes.</w:t>
      </w:r>
    </w:p>
    <w:p w:rsidR="003E4DF0" w:rsidRPr="004D5010" w:rsidRDefault="003E4DF0" w:rsidP="003E4DF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3E4DF0" w:rsidRPr="004D5010" w:rsidRDefault="003E4DF0" w:rsidP="001155E0">
      <w:pPr>
        <w:numPr>
          <w:ilvl w:val="4"/>
          <w:numId w:val="18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Univariate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Boxplots: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Boxplots for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target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variable.</w:t>
      </w:r>
    </w:p>
    <w:p w:rsidR="003E4DF0" w:rsidRPr="004D5010" w:rsidRDefault="003E4DF0" w:rsidP="003E4DF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3E4DF0" w:rsidRPr="004D5010" w:rsidRDefault="003E4DF0" w:rsidP="003E4DF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Univariate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Boxplots: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Boxplots for</w:t>
      </w:r>
      <w:r w:rsidRPr="004D5010">
        <w:rPr>
          <w:rFonts w:ascii="Calibri" w:hAnsi="Calibri" w:cs="Calibri"/>
          <w:sz w:val="28"/>
        </w:rPr>
        <w:t xml:space="preserve"> all </w:t>
      </w:r>
      <w:r w:rsidRPr="004D5010">
        <w:rPr>
          <w:rFonts w:ascii="Calibri" w:hAnsi="Calibri" w:cs="Calibri"/>
          <w:spacing w:val="-1"/>
          <w:sz w:val="28"/>
        </w:rPr>
        <w:t>Numerical Variables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also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target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</w:t>
      </w:r>
    </w:p>
    <w:p w:rsidR="003E4DF0" w:rsidRPr="004D5010" w:rsidRDefault="003E4DF0" w:rsidP="003E4DF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z w:val="28"/>
        </w:rPr>
        <w:sectPr w:rsidR="003E4DF0" w:rsidRPr="004D5010">
          <w:type w:val="continuous"/>
          <w:pgSz w:w="11910" w:h="16840"/>
          <w:pgMar w:top="660" w:right="940" w:bottom="280" w:left="180" w:header="720" w:footer="720" w:gutter="0"/>
          <w:cols w:space="720" w:equalWidth="0">
            <w:col w:w="10790"/>
          </w:cols>
          <w:noEndnote/>
        </w:sectPr>
      </w:pPr>
    </w:p>
    <w:p w:rsidR="003E4DF0" w:rsidRPr="004D5010" w:rsidRDefault="007C67D4" w:rsidP="003E4DF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noProof/>
          <w:color w:val="000000"/>
          <w:szCs w:val="22"/>
        </w:rPr>
        <w:lastRenderedPageBreak/>
        <w:t xml:space="preserve">  </w:t>
      </w:r>
      <w:r w:rsidR="003E4DF0" w:rsidRPr="001E4AA3">
        <w:rPr>
          <w:rFonts w:ascii="Calibri" w:hAnsi="Calibri" w:cs="Calibri"/>
          <w:noProof/>
          <w:color w:val="000000"/>
          <w:szCs w:val="22"/>
          <w:lang w:val="en-US" w:eastAsia="en-US" w:bidi="ar-SA"/>
        </w:rPr>
        <w:drawing>
          <wp:inline distT="0" distB="0" distL="0" distR="0">
            <wp:extent cx="6750685" cy="1989508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98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DF0" w:rsidRPr="004D5010" w:rsidRDefault="003E4DF0" w:rsidP="003E4DF0">
      <w:pPr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0"/>
          <w:szCs w:val="20"/>
        </w:rPr>
      </w:pPr>
    </w:p>
    <w:p w:rsidR="003E4DF0" w:rsidRDefault="003E4DF0" w:rsidP="003E4DF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Bivariate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Boxplots: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Boxplots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all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 xml:space="preserve">fare_amount </w:t>
      </w:r>
      <w:r w:rsidRPr="004D5010">
        <w:rPr>
          <w:rFonts w:ascii="Calibri" w:hAnsi="Calibri" w:cs="Calibri"/>
          <w:spacing w:val="-1"/>
          <w:sz w:val="28"/>
        </w:rPr>
        <w:t>Variables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Vs</w:t>
      </w:r>
      <w:r w:rsidRPr="004D5010">
        <w:rPr>
          <w:rFonts w:ascii="Calibri" w:hAnsi="Calibri" w:cs="Calibri"/>
          <w:sz w:val="28"/>
        </w:rPr>
        <w:t xml:space="preserve"> all</w:t>
      </w:r>
      <w:r w:rsidRPr="004D5010">
        <w:rPr>
          <w:rFonts w:ascii="Calibri" w:hAnsi="Calibri" w:cs="Calibri"/>
          <w:spacing w:val="-1"/>
          <w:sz w:val="28"/>
        </w:rPr>
        <w:t xml:space="preserve"> passenger_count variable.</w:t>
      </w:r>
    </w:p>
    <w:p w:rsidR="003E4DF0" w:rsidRPr="004D5010" w:rsidRDefault="003E4DF0" w:rsidP="003E4DF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outlineLvl w:val="4"/>
        <w:rPr>
          <w:rFonts w:ascii="Calibri" w:hAnsi="Calibri" w:cs="Calibri"/>
          <w:spacing w:val="-1"/>
          <w:sz w:val="28"/>
        </w:rPr>
      </w:pPr>
      <w:r w:rsidRPr="001E4AA3">
        <w:rPr>
          <w:rFonts w:ascii="Calibri" w:hAnsi="Calibri" w:cs="Calibri"/>
          <w:noProof/>
          <w:spacing w:val="-1"/>
          <w:sz w:val="28"/>
          <w:lang w:val="en-US" w:eastAsia="en-US" w:bidi="ar-SA"/>
        </w:rPr>
        <w:drawing>
          <wp:inline distT="0" distB="0" distL="0" distR="0">
            <wp:extent cx="6690095" cy="3490414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666" cy="349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DF0" w:rsidRPr="004D5010" w:rsidRDefault="003E4DF0" w:rsidP="003E4DF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3E4DF0" w:rsidRDefault="003E4DF0" w:rsidP="003E4DF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pacing w:val="-1"/>
          <w:sz w:val="28"/>
        </w:rPr>
      </w:pPr>
    </w:p>
    <w:p w:rsidR="00B15734" w:rsidRDefault="003E4DF0" w:rsidP="003E4DF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pacing w:val="-1"/>
          <w:sz w:val="28"/>
        </w:rPr>
      </w:pPr>
      <w:r>
        <w:rPr>
          <w:rFonts w:ascii="Calibri" w:hAnsi="Calibri" w:cs="Calibri"/>
          <w:spacing w:val="-1"/>
          <w:sz w:val="28"/>
        </w:rPr>
        <w:lastRenderedPageBreak/>
        <w:t xml:space="preserve"> </w:t>
      </w:r>
    </w:p>
    <w:p w:rsidR="003E4DF0" w:rsidRPr="004D5010" w:rsidRDefault="003E4DF0" w:rsidP="003E4DF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From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above</w:t>
      </w:r>
      <w:r w:rsidRPr="004D5010">
        <w:rPr>
          <w:rFonts w:ascii="Calibri" w:hAnsi="Calibri" w:cs="Calibri"/>
          <w:spacing w:val="-2"/>
          <w:sz w:val="28"/>
        </w:rPr>
        <w:t xml:space="preserve"> Boxplots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see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that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‘fare_amount’</w:t>
      </w:r>
      <w:r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have outliers </w:t>
      </w:r>
      <w:r w:rsidRPr="004D5010">
        <w:rPr>
          <w:rFonts w:ascii="Calibri" w:hAnsi="Calibri" w:cs="Calibri"/>
          <w:sz w:val="28"/>
        </w:rPr>
        <w:t>in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it:</w:t>
      </w:r>
    </w:p>
    <w:p w:rsidR="003E4DF0" w:rsidRPr="004D5010" w:rsidRDefault="003E4DF0" w:rsidP="003E4DF0">
      <w:pPr>
        <w:kinsoku w:val="0"/>
        <w:overflowPunct w:val="0"/>
        <w:autoSpaceDE w:val="0"/>
        <w:autoSpaceDN w:val="0"/>
        <w:adjustRightInd w:val="0"/>
        <w:spacing w:before="2" w:after="0" w:line="340" w:lineRule="exact"/>
        <w:rPr>
          <w:rFonts w:ascii="Times New Roman" w:hAnsi="Times New Roman" w:cs="Vrinda"/>
          <w:sz w:val="34"/>
          <w:szCs w:val="34"/>
        </w:rPr>
      </w:pPr>
    </w:p>
    <w:p w:rsidR="003E4DF0" w:rsidRPr="004304EC" w:rsidRDefault="003E4DF0" w:rsidP="003E4DF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pacing w:val="-1"/>
          <w:sz w:val="28"/>
        </w:rPr>
      </w:pPr>
      <w:r w:rsidRPr="004304EC">
        <w:rPr>
          <w:rFonts w:ascii="Calibri" w:hAnsi="Calibri" w:cs="Calibri"/>
          <w:spacing w:val="-1"/>
          <w:sz w:val="28"/>
        </w:rPr>
        <w:t>‘fare_amount’</w:t>
      </w:r>
      <w:r w:rsidRPr="004304EC">
        <w:rPr>
          <w:rFonts w:ascii="Calibri" w:hAnsi="Calibri" w:cs="Calibri"/>
          <w:spacing w:val="-2"/>
          <w:sz w:val="28"/>
        </w:rPr>
        <w:t xml:space="preserve"> </w:t>
      </w:r>
      <w:r w:rsidRPr="004304EC">
        <w:rPr>
          <w:rFonts w:ascii="Calibri" w:hAnsi="Calibri" w:cs="Calibri"/>
          <w:spacing w:val="-1"/>
          <w:sz w:val="28"/>
        </w:rPr>
        <w:t xml:space="preserve">has </w:t>
      </w:r>
      <w:r w:rsidRPr="004304EC">
        <w:rPr>
          <w:rFonts w:ascii="Calibri" w:hAnsi="Calibri" w:cs="Calibri"/>
          <w:sz w:val="28"/>
        </w:rPr>
        <w:t>1359</w:t>
      </w:r>
      <w:r w:rsidRPr="004304EC">
        <w:rPr>
          <w:rFonts w:ascii="Calibri" w:hAnsi="Calibri" w:cs="Calibri"/>
          <w:spacing w:val="-3"/>
          <w:sz w:val="28"/>
        </w:rPr>
        <w:t xml:space="preserve"> </w:t>
      </w:r>
      <w:r w:rsidRPr="004304EC">
        <w:rPr>
          <w:rFonts w:ascii="Calibri" w:hAnsi="Calibri" w:cs="Calibri"/>
          <w:spacing w:val="-1"/>
          <w:sz w:val="28"/>
        </w:rPr>
        <w:t>outliers.</w:t>
      </w:r>
    </w:p>
    <w:p w:rsidR="003E4DF0" w:rsidRPr="004304EC" w:rsidRDefault="003E4DF0" w:rsidP="003E4DF0">
      <w:pPr>
        <w:kinsoku w:val="0"/>
        <w:overflowPunct w:val="0"/>
        <w:autoSpaceDE w:val="0"/>
        <w:autoSpaceDN w:val="0"/>
        <w:adjustRightInd w:val="0"/>
        <w:spacing w:before="2" w:after="0" w:line="340" w:lineRule="exact"/>
        <w:rPr>
          <w:rFonts w:ascii="Times New Roman" w:hAnsi="Times New Roman" w:cs="Vrinda"/>
          <w:sz w:val="34"/>
          <w:szCs w:val="34"/>
        </w:rPr>
      </w:pPr>
    </w:p>
    <w:p w:rsidR="003E4DF0" w:rsidRDefault="003E4DF0" w:rsidP="003E4DF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z w:val="28"/>
        </w:rPr>
      </w:pPr>
      <w:r w:rsidRPr="004304EC">
        <w:rPr>
          <w:rFonts w:ascii="Calibri" w:hAnsi="Calibri" w:cs="Calibri"/>
          <w:sz w:val="28"/>
        </w:rPr>
        <w:t>We</w:t>
      </w:r>
      <w:r w:rsidRPr="004304EC">
        <w:rPr>
          <w:rFonts w:ascii="Calibri" w:hAnsi="Calibri" w:cs="Calibri"/>
          <w:spacing w:val="-2"/>
          <w:sz w:val="28"/>
        </w:rPr>
        <w:t xml:space="preserve"> </w:t>
      </w:r>
      <w:r w:rsidRPr="004304EC">
        <w:rPr>
          <w:rFonts w:ascii="Calibri" w:hAnsi="Calibri" w:cs="Calibri"/>
          <w:spacing w:val="-1"/>
          <w:sz w:val="28"/>
        </w:rPr>
        <w:t>successfully</w:t>
      </w:r>
      <w:r w:rsidRPr="004304EC">
        <w:rPr>
          <w:rFonts w:ascii="Calibri" w:hAnsi="Calibri" w:cs="Calibri"/>
          <w:sz w:val="28"/>
        </w:rPr>
        <w:t xml:space="preserve"> </w:t>
      </w:r>
      <w:r w:rsidRPr="004304EC">
        <w:rPr>
          <w:rFonts w:ascii="Calibri" w:hAnsi="Calibri" w:cs="Calibri"/>
          <w:spacing w:val="-1"/>
          <w:sz w:val="28"/>
        </w:rPr>
        <w:t>imputed</w:t>
      </w:r>
      <w:r w:rsidRPr="004304EC">
        <w:rPr>
          <w:rFonts w:ascii="Calibri" w:hAnsi="Calibri" w:cs="Calibri"/>
          <w:spacing w:val="-3"/>
          <w:sz w:val="28"/>
        </w:rPr>
        <w:t xml:space="preserve"> </w:t>
      </w:r>
      <w:r w:rsidRPr="004304EC">
        <w:rPr>
          <w:rFonts w:ascii="Calibri" w:hAnsi="Calibri" w:cs="Calibri"/>
          <w:spacing w:val="-1"/>
          <w:sz w:val="28"/>
        </w:rPr>
        <w:t>these</w:t>
      </w:r>
      <w:r w:rsidRPr="004304EC">
        <w:rPr>
          <w:rFonts w:ascii="Calibri" w:hAnsi="Calibri" w:cs="Calibri"/>
          <w:spacing w:val="-2"/>
          <w:sz w:val="28"/>
        </w:rPr>
        <w:t xml:space="preserve"> </w:t>
      </w:r>
      <w:r w:rsidRPr="004304EC">
        <w:rPr>
          <w:rFonts w:ascii="Calibri" w:hAnsi="Calibri" w:cs="Calibri"/>
          <w:spacing w:val="-1"/>
          <w:sz w:val="28"/>
        </w:rPr>
        <w:t xml:space="preserve">outliers </w:t>
      </w:r>
      <w:r w:rsidRPr="004304EC">
        <w:rPr>
          <w:rFonts w:ascii="Calibri" w:hAnsi="Calibri" w:cs="Calibri"/>
          <w:sz w:val="28"/>
        </w:rPr>
        <w:t>with</w:t>
      </w:r>
      <w:r w:rsidRPr="004304EC">
        <w:rPr>
          <w:rFonts w:ascii="Calibri" w:hAnsi="Calibri" w:cs="Calibri"/>
          <w:spacing w:val="-3"/>
          <w:sz w:val="28"/>
        </w:rPr>
        <w:t xml:space="preserve"> </w:t>
      </w:r>
      <w:r w:rsidRPr="004304EC">
        <w:rPr>
          <w:rFonts w:ascii="Calibri" w:hAnsi="Calibri" w:cs="Calibri"/>
          <w:sz w:val="28"/>
        </w:rPr>
        <w:t xml:space="preserve">KNN </w:t>
      </w:r>
      <w:r w:rsidRPr="004304EC">
        <w:rPr>
          <w:rFonts w:ascii="Calibri" w:hAnsi="Calibri" w:cs="Calibri"/>
          <w:spacing w:val="-1"/>
          <w:sz w:val="28"/>
        </w:rPr>
        <w:t>and</w:t>
      </w:r>
      <w:r w:rsidRPr="004304EC">
        <w:rPr>
          <w:rFonts w:ascii="Calibri" w:hAnsi="Calibri" w:cs="Calibri"/>
          <w:spacing w:val="-3"/>
          <w:sz w:val="28"/>
        </w:rPr>
        <w:t xml:space="preserve"> </w:t>
      </w:r>
      <w:r w:rsidRPr="004304EC">
        <w:rPr>
          <w:rFonts w:ascii="Calibri" w:hAnsi="Calibri" w:cs="Calibri"/>
          <w:sz w:val="28"/>
        </w:rPr>
        <w:t xml:space="preserve">K </w:t>
      </w:r>
      <w:r w:rsidRPr="004304EC">
        <w:rPr>
          <w:rFonts w:ascii="Calibri" w:hAnsi="Calibri" w:cs="Calibri"/>
          <w:spacing w:val="-1"/>
          <w:sz w:val="28"/>
        </w:rPr>
        <w:t>value</w:t>
      </w:r>
      <w:r w:rsidRPr="004304EC">
        <w:rPr>
          <w:rFonts w:ascii="Calibri" w:hAnsi="Calibri" w:cs="Calibri"/>
          <w:spacing w:val="-2"/>
          <w:sz w:val="28"/>
        </w:rPr>
        <w:t xml:space="preserve"> </w:t>
      </w:r>
      <w:r w:rsidRPr="004304EC">
        <w:rPr>
          <w:rFonts w:ascii="Calibri" w:hAnsi="Calibri" w:cs="Calibri"/>
          <w:sz w:val="28"/>
        </w:rPr>
        <w:t>is 3</w:t>
      </w: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ind w:left="103"/>
        <w:rPr>
          <w:rFonts w:ascii="Calibri" w:hAnsi="Calibri" w:cs="Calibri"/>
          <w:color w:val="000000"/>
          <w:szCs w:val="22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0"/>
          <w:szCs w:val="20"/>
        </w:rPr>
      </w:pPr>
    </w:p>
    <w:p w:rsidR="004D5010" w:rsidRPr="004D5010" w:rsidRDefault="004D5010" w:rsidP="001155E0">
      <w:pPr>
        <w:numPr>
          <w:ilvl w:val="2"/>
          <w:numId w:val="17"/>
        </w:numPr>
        <w:tabs>
          <w:tab w:val="left" w:pos="1544"/>
        </w:tabs>
        <w:kinsoku w:val="0"/>
        <w:overflowPunct w:val="0"/>
        <w:autoSpaceDE w:val="0"/>
        <w:autoSpaceDN w:val="0"/>
        <w:adjustRightInd w:val="0"/>
        <w:spacing w:after="0" w:line="427" w:lineRule="exact"/>
        <w:ind w:hanging="1440"/>
        <w:outlineLvl w:val="2"/>
        <w:rPr>
          <w:rFonts w:ascii="Calibri" w:hAnsi="Calibri" w:cs="Calibri"/>
          <w:sz w:val="36"/>
          <w:szCs w:val="36"/>
        </w:rPr>
      </w:pPr>
      <w:r w:rsidRPr="004D5010">
        <w:rPr>
          <w:rFonts w:ascii="Calibri" w:hAnsi="Calibri" w:cs="Calibri"/>
          <w:spacing w:val="-1"/>
          <w:sz w:val="36"/>
          <w:szCs w:val="36"/>
        </w:rPr>
        <w:t>Feature</w:t>
      </w:r>
      <w:r w:rsidRPr="004D5010">
        <w:rPr>
          <w:rFonts w:ascii="Calibri" w:hAnsi="Calibri" w:cs="Calibri"/>
          <w:spacing w:val="-12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Engineering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1" w:after="0" w:line="360" w:lineRule="exact"/>
        <w:rPr>
          <w:rFonts w:ascii="Times New Roman" w:hAnsi="Times New Roman" w:cs="Vrinda"/>
          <w:sz w:val="36"/>
          <w:szCs w:val="36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03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Feature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Engineering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used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d</w:t>
      </w:r>
      <w:r w:rsidR="0074121A">
        <w:rPr>
          <w:rFonts w:ascii="Calibri" w:hAnsi="Calibri" w:cs="Calibri"/>
          <w:spacing w:val="-1"/>
          <w:sz w:val="28"/>
        </w:rPr>
        <w:t>e</w:t>
      </w:r>
      <w:r w:rsidRPr="004D5010">
        <w:rPr>
          <w:rFonts w:ascii="Calibri" w:hAnsi="Calibri" w:cs="Calibri"/>
          <w:spacing w:val="-1"/>
          <w:sz w:val="28"/>
        </w:rPr>
        <w:t>rive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new features from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existing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features.</w:t>
      </w:r>
    </w:p>
    <w:p w:rsidR="00651951" w:rsidRPr="004D5010" w:rsidRDefault="00651951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03"/>
        <w:outlineLvl w:val="4"/>
        <w:rPr>
          <w:rFonts w:ascii="Calibri" w:hAnsi="Calibri" w:cs="Calibri"/>
          <w:spacing w:val="-1"/>
          <w:sz w:val="28"/>
        </w:rPr>
      </w:pPr>
    </w:p>
    <w:p w:rsidR="004D5010" w:rsidRPr="00651951" w:rsidRDefault="004D5010" w:rsidP="001155E0">
      <w:pPr>
        <w:pStyle w:val="ListParagraph"/>
        <w:numPr>
          <w:ilvl w:val="3"/>
          <w:numId w:val="17"/>
        </w:numPr>
        <w:tabs>
          <w:tab w:val="left" w:pos="1544"/>
        </w:tabs>
        <w:kinsoku w:val="0"/>
        <w:overflowPunct w:val="0"/>
        <w:spacing w:line="341" w:lineRule="exact"/>
        <w:rPr>
          <w:rFonts w:ascii="Calibri" w:hAnsi="Calibri" w:cs="Calibri"/>
          <w:sz w:val="28"/>
        </w:rPr>
      </w:pPr>
      <w:r w:rsidRPr="00651951">
        <w:rPr>
          <w:rFonts w:ascii="Calibri" w:hAnsi="Calibri" w:cs="Calibri"/>
          <w:b/>
          <w:bCs/>
          <w:sz w:val="28"/>
          <w:u w:val="thick"/>
        </w:rPr>
        <w:t>Fo</w:t>
      </w:r>
      <w:r w:rsidRPr="00651951">
        <w:rPr>
          <w:rFonts w:ascii="Calibri" w:hAnsi="Calibri" w:cs="Calibri"/>
          <w:b/>
          <w:bCs/>
          <w:spacing w:val="-63"/>
          <w:sz w:val="28"/>
          <w:u w:val="thick"/>
        </w:rPr>
        <w:t xml:space="preserve"> </w:t>
      </w:r>
      <w:r w:rsidRPr="00651951">
        <w:rPr>
          <w:rFonts w:ascii="Calibri" w:hAnsi="Calibri" w:cs="Calibri"/>
          <w:b/>
          <w:bCs/>
          <w:sz w:val="28"/>
          <w:u w:val="thick"/>
        </w:rPr>
        <w:t>r</w:t>
      </w:r>
      <w:r w:rsidRPr="00651951">
        <w:rPr>
          <w:rFonts w:ascii="Calibri" w:hAnsi="Calibri" w:cs="Calibri"/>
          <w:b/>
          <w:bCs/>
          <w:spacing w:val="-1"/>
          <w:sz w:val="28"/>
          <w:u w:val="thick"/>
        </w:rPr>
        <w:t xml:space="preserve"> ‘pickup</w:t>
      </w:r>
      <w:r w:rsidRPr="00651951">
        <w:rPr>
          <w:rFonts w:ascii="Calibri" w:hAnsi="Calibri" w:cs="Calibri"/>
          <w:b/>
          <w:bCs/>
          <w:spacing w:val="-63"/>
          <w:sz w:val="28"/>
          <w:u w:val="thick"/>
        </w:rPr>
        <w:t xml:space="preserve"> </w:t>
      </w:r>
      <w:r w:rsidRPr="00651951">
        <w:rPr>
          <w:rFonts w:ascii="Calibri" w:hAnsi="Calibri" w:cs="Calibri"/>
          <w:b/>
          <w:bCs/>
          <w:spacing w:val="-2"/>
          <w:sz w:val="28"/>
          <w:u w:val="thick"/>
        </w:rPr>
        <w:t>_dat</w:t>
      </w:r>
      <w:r w:rsidRPr="00651951">
        <w:rPr>
          <w:rFonts w:ascii="Calibri" w:hAnsi="Calibri" w:cs="Calibri"/>
          <w:b/>
          <w:bCs/>
          <w:spacing w:val="-63"/>
          <w:sz w:val="28"/>
          <w:u w:val="thick"/>
        </w:rPr>
        <w:t xml:space="preserve"> </w:t>
      </w:r>
      <w:r w:rsidRPr="00651951">
        <w:rPr>
          <w:rFonts w:ascii="Calibri" w:hAnsi="Calibri" w:cs="Calibri"/>
          <w:b/>
          <w:bCs/>
          <w:spacing w:val="-1"/>
          <w:sz w:val="28"/>
          <w:u w:val="thick"/>
        </w:rPr>
        <w:t>et</w:t>
      </w:r>
      <w:r w:rsidRPr="00651951">
        <w:rPr>
          <w:rFonts w:ascii="Calibri" w:hAnsi="Calibri" w:cs="Calibri"/>
          <w:b/>
          <w:bCs/>
          <w:spacing w:val="-63"/>
          <w:sz w:val="28"/>
          <w:u w:val="thick"/>
        </w:rPr>
        <w:t xml:space="preserve"> </w:t>
      </w:r>
      <w:r w:rsidRPr="00651951">
        <w:rPr>
          <w:rFonts w:ascii="Calibri" w:hAnsi="Calibri" w:cs="Calibri"/>
          <w:b/>
          <w:bCs/>
          <w:spacing w:val="-1"/>
          <w:sz w:val="28"/>
          <w:u w:val="thick"/>
        </w:rPr>
        <w:t>ime’</w:t>
      </w:r>
      <w:r w:rsidRPr="00651951">
        <w:rPr>
          <w:rFonts w:ascii="Calibri" w:hAnsi="Calibri" w:cs="Calibri"/>
          <w:b/>
          <w:bCs/>
          <w:spacing w:val="-2"/>
          <w:sz w:val="28"/>
          <w:u w:val="thick"/>
        </w:rPr>
        <w:t xml:space="preserve"> </w:t>
      </w:r>
      <w:r w:rsidRPr="00651951">
        <w:rPr>
          <w:rFonts w:ascii="Calibri" w:hAnsi="Calibri" w:cs="Calibri"/>
          <w:b/>
          <w:bCs/>
          <w:sz w:val="28"/>
          <w:u w:val="thick"/>
        </w:rPr>
        <w:t>vari</w:t>
      </w:r>
      <w:r w:rsidRPr="00651951">
        <w:rPr>
          <w:rFonts w:ascii="Calibri" w:hAnsi="Calibri" w:cs="Calibri"/>
          <w:b/>
          <w:bCs/>
          <w:spacing w:val="-63"/>
          <w:sz w:val="28"/>
          <w:u w:val="thick"/>
        </w:rPr>
        <w:t xml:space="preserve"> </w:t>
      </w:r>
      <w:r w:rsidRPr="00651951">
        <w:rPr>
          <w:rFonts w:ascii="Calibri" w:hAnsi="Calibri" w:cs="Calibri"/>
          <w:b/>
          <w:bCs/>
          <w:spacing w:val="-1"/>
          <w:sz w:val="28"/>
          <w:u w:val="thick"/>
        </w:rPr>
        <w:t>abl</w:t>
      </w:r>
      <w:r w:rsidRPr="00651951">
        <w:rPr>
          <w:rFonts w:ascii="Calibri" w:hAnsi="Calibri" w:cs="Calibri"/>
          <w:b/>
          <w:bCs/>
          <w:spacing w:val="-63"/>
          <w:sz w:val="28"/>
          <w:u w:val="thick"/>
        </w:rPr>
        <w:t xml:space="preserve"> </w:t>
      </w:r>
      <w:r w:rsidRPr="00651951">
        <w:rPr>
          <w:rFonts w:ascii="Calibri" w:hAnsi="Calibri" w:cs="Calibri"/>
          <w:b/>
          <w:bCs/>
          <w:sz w:val="28"/>
          <w:u w:val="thick"/>
        </w:rPr>
        <w:t>e</w:t>
      </w:r>
      <w:r w:rsidRPr="00651951">
        <w:rPr>
          <w:rFonts w:ascii="Calibri" w:hAnsi="Calibri" w:cs="Calibri"/>
          <w:b/>
          <w:bCs/>
          <w:spacing w:val="-61"/>
          <w:sz w:val="28"/>
          <w:u w:val="thick"/>
        </w:rPr>
        <w:t xml:space="preserve"> </w:t>
      </w:r>
      <w:r w:rsidRPr="00651951">
        <w:rPr>
          <w:rFonts w:ascii="Calibri" w:hAnsi="Calibri" w:cs="Calibri"/>
          <w:b/>
          <w:bCs/>
          <w:sz w:val="28"/>
        </w:rPr>
        <w:t>:</w:t>
      </w:r>
    </w:p>
    <w:p w:rsidR="00651951" w:rsidRPr="00651951" w:rsidRDefault="00651951" w:rsidP="00651951">
      <w:pPr>
        <w:tabs>
          <w:tab w:val="left" w:pos="1544"/>
        </w:tabs>
        <w:kinsoku w:val="0"/>
        <w:overflowPunct w:val="0"/>
        <w:autoSpaceDE w:val="0"/>
        <w:autoSpaceDN w:val="0"/>
        <w:adjustRightInd w:val="0"/>
        <w:spacing w:after="0" w:line="341" w:lineRule="exact"/>
        <w:ind w:left="1543"/>
        <w:rPr>
          <w:rFonts w:ascii="Calibri" w:hAnsi="Calibri" w:cs="Calibri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3883"/>
        <w:rPr>
          <w:rFonts w:ascii="Calibri" w:hAnsi="Calibri" w:cs="Calibri"/>
          <w:spacing w:val="-1"/>
          <w:sz w:val="28"/>
        </w:rPr>
      </w:pPr>
      <w:r w:rsidRPr="00651951">
        <w:rPr>
          <w:rFonts w:ascii="Calibri" w:hAnsi="Calibri" w:cs="Calibri"/>
          <w:sz w:val="28"/>
        </w:rPr>
        <w:t>We</w:t>
      </w:r>
      <w:r w:rsidRPr="00651951">
        <w:rPr>
          <w:rFonts w:ascii="Calibri" w:hAnsi="Calibri" w:cs="Calibri"/>
          <w:spacing w:val="-2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 xml:space="preserve">will </w:t>
      </w:r>
      <w:r w:rsidRPr="00651951">
        <w:rPr>
          <w:rFonts w:ascii="Calibri" w:hAnsi="Calibri" w:cs="Calibri"/>
          <w:spacing w:val="-1"/>
          <w:sz w:val="28"/>
        </w:rPr>
        <w:t>use this</w:t>
      </w:r>
      <w:r w:rsidRPr="00651951">
        <w:rPr>
          <w:rFonts w:ascii="Calibri" w:hAnsi="Calibri" w:cs="Calibri"/>
          <w:sz w:val="28"/>
        </w:rPr>
        <w:t xml:space="preserve"> </w:t>
      </w:r>
      <w:r w:rsidR="00651951">
        <w:rPr>
          <w:rFonts w:ascii="Calibri" w:hAnsi="Calibri" w:cs="Calibri"/>
          <w:sz w:val="28"/>
        </w:rPr>
        <w:t>‘</w:t>
      </w:r>
      <w:r w:rsidR="00651951" w:rsidRPr="00651951">
        <w:rPr>
          <w:rFonts w:ascii="Calibri" w:hAnsi="Calibri" w:cs="Calibri"/>
          <w:spacing w:val="-1"/>
          <w:sz w:val="28"/>
        </w:rPr>
        <w:t>pickup</w:t>
      </w:r>
      <w:r w:rsidR="00651951" w:rsidRPr="00651951">
        <w:rPr>
          <w:rFonts w:ascii="Calibri" w:hAnsi="Calibri" w:cs="Calibri"/>
          <w:spacing w:val="-63"/>
          <w:sz w:val="28"/>
        </w:rPr>
        <w:t xml:space="preserve"> </w:t>
      </w:r>
      <w:r w:rsidR="00651951" w:rsidRPr="00651951">
        <w:rPr>
          <w:rFonts w:ascii="Calibri" w:hAnsi="Calibri" w:cs="Calibri"/>
          <w:spacing w:val="-2"/>
          <w:sz w:val="28"/>
        </w:rPr>
        <w:t>_dat</w:t>
      </w:r>
      <w:r w:rsidR="00651951" w:rsidRPr="00651951">
        <w:rPr>
          <w:rFonts w:ascii="Calibri" w:hAnsi="Calibri" w:cs="Calibri"/>
          <w:spacing w:val="-63"/>
          <w:sz w:val="28"/>
        </w:rPr>
        <w:t xml:space="preserve"> </w:t>
      </w:r>
      <w:r w:rsidR="00651951" w:rsidRPr="00651951">
        <w:rPr>
          <w:rFonts w:ascii="Calibri" w:hAnsi="Calibri" w:cs="Calibri"/>
          <w:spacing w:val="-1"/>
          <w:sz w:val="28"/>
        </w:rPr>
        <w:t>et</w:t>
      </w:r>
      <w:r w:rsidR="00651951" w:rsidRPr="00651951">
        <w:rPr>
          <w:rFonts w:ascii="Calibri" w:hAnsi="Calibri" w:cs="Calibri"/>
          <w:spacing w:val="-63"/>
          <w:sz w:val="28"/>
        </w:rPr>
        <w:t xml:space="preserve"> </w:t>
      </w:r>
      <w:r w:rsidR="00651951" w:rsidRPr="00651951">
        <w:rPr>
          <w:rFonts w:ascii="Calibri" w:hAnsi="Calibri" w:cs="Calibri"/>
          <w:spacing w:val="-1"/>
          <w:sz w:val="28"/>
        </w:rPr>
        <w:t>ime</w:t>
      </w:r>
      <w:r w:rsidR="00651951">
        <w:rPr>
          <w:rFonts w:ascii="Calibri" w:hAnsi="Calibri" w:cs="Calibri"/>
          <w:spacing w:val="-1"/>
          <w:sz w:val="28"/>
        </w:rPr>
        <w:t>’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create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new</w:t>
      </w:r>
      <w:r w:rsidR="00384C4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variables.</w:t>
      </w:r>
      <w:r w:rsidRPr="004D5010">
        <w:rPr>
          <w:rFonts w:ascii="Calibri" w:hAnsi="Calibri" w:cs="Calibri"/>
          <w:spacing w:val="25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New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features</w:t>
      </w:r>
      <w:r w:rsidRPr="004D5010">
        <w:rPr>
          <w:rFonts w:ascii="Calibri" w:hAnsi="Calibri" w:cs="Calibri"/>
          <w:sz w:val="28"/>
        </w:rPr>
        <w:t xml:space="preserve"> will </w:t>
      </w:r>
      <w:r w:rsidRPr="004D5010">
        <w:rPr>
          <w:rFonts w:ascii="Calibri" w:hAnsi="Calibri" w:cs="Calibri"/>
          <w:spacing w:val="-1"/>
          <w:sz w:val="28"/>
        </w:rPr>
        <w:t xml:space="preserve">be </w:t>
      </w:r>
      <w:r w:rsidRPr="004D5010">
        <w:rPr>
          <w:rFonts w:ascii="Calibri" w:hAnsi="Calibri" w:cs="Calibri"/>
          <w:sz w:val="28"/>
        </w:rPr>
        <w:t>year,</w:t>
      </w:r>
      <w:r w:rsidRPr="004D5010">
        <w:rPr>
          <w:rFonts w:ascii="Calibri" w:hAnsi="Calibri" w:cs="Calibri"/>
          <w:spacing w:val="-2"/>
          <w:sz w:val="28"/>
        </w:rPr>
        <w:t xml:space="preserve"> month,</w:t>
      </w:r>
      <w:r w:rsidRPr="004D5010">
        <w:rPr>
          <w:rFonts w:ascii="Calibri" w:hAnsi="Calibri" w:cs="Calibri"/>
          <w:spacing w:val="-1"/>
          <w:sz w:val="28"/>
        </w:rPr>
        <w:t xml:space="preserve"> day_of_week,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hour.</w:t>
      </w:r>
    </w:p>
    <w:p w:rsidR="004D5010" w:rsidRPr="00651951" w:rsidRDefault="004D5010" w:rsidP="001155E0">
      <w:pPr>
        <w:pStyle w:val="ListParagraph"/>
        <w:numPr>
          <w:ilvl w:val="0"/>
          <w:numId w:val="23"/>
        </w:numPr>
        <w:kinsoku w:val="0"/>
        <w:overflowPunct w:val="0"/>
        <w:spacing w:line="341" w:lineRule="exact"/>
        <w:rPr>
          <w:rFonts w:ascii="Calibri" w:hAnsi="Calibri" w:cs="Calibri"/>
          <w:spacing w:val="-1"/>
          <w:sz w:val="28"/>
        </w:rPr>
      </w:pPr>
      <w:r w:rsidRPr="00651951">
        <w:rPr>
          <w:rFonts w:ascii="Calibri" w:hAnsi="Calibri" w:cs="Calibri"/>
          <w:spacing w:val="-1"/>
          <w:sz w:val="28"/>
        </w:rPr>
        <w:t>‘year’</w:t>
      </w:r>
      <w:r w:rsidRPr="00651951">
        <w:rPr>
          <w:rFonts w:ascii="Calibri" w:hAnsi="Calibri" w:cs="Calibri"/>
          <w:spacing w:val="-2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 xml:space="preserve">will </w:t>
      </w:r>
      <w:r w:rsidRPr="00651951">
        <w:rPr>
          <w:rFonts w:ascii="Calibri" w:hAnsi="Calibri" w:cs="Calibri"/>
          <w:spacing w:val="-1"/>
          <w:sz w:val="28"/>
        </w:rPr>
        <w:t>contain</w:t>
      </w:r>
      <w:r w:rsidRPr="00651951">
        <w:rPr>
          <w:rFonts w:ascii="Calibri" w:hAnsi="Calibri" w:cs="Calibri"/>
          <w:spacing w:val="-3"/>
          <w:sz w:val="28"/>
        </w:rPr>
        <w:t xml:space="preserve"> </w:t>
      </w:r>
      <w:r w:rsidRPr="00651951">
        <w:rPr>
          <w:rFonts w:ascii="Calibri" w:hAnsi="Calibri" w:cs="Calibri"/>
          <w:spacing w:val="-1"/>
          <w:sz w:val="28"/>
        </w:rPr>
        <w:t xml:space="preserve">only </w:t>
      </w:r>
      <w:r w:rsidRPr="00651951">
        <w:rPr>
          <w:rFonts w:ascii="Calibri" w:hAnsi="Calibri" w:cs="Calibri"/>
          <w:sz w:val="28"/>
        </w:rPr>
        <w:t>years</w:t>
      </w:r>
      <w:r w:rsidRPr="00651951">
        <w:rPr>
          <w:rFonts w:ascii="Calibri" w:hAnsi="Calibri" w:cs="Calibri"/>
          <w:spacing w:val="-1"/>
          <w:sz w:val="28"/>
        </w:rPr>
        <w:t xml:space="preserve"> from pickup_datetime. </w:t>
      </w:r>
      <w:r w:rsidRPr="00651951">
        <w:rPr>
          <w:rFonts w:ascii="Calibri" w:hAnsi="Calibri" w:cs="Calibri"/>
          <w:sz w:val="28"/>
        </w:rPr>
        <w:t xml:space="preserve">For </w:t>
      </w:r>
      <w:r w:rsidRPr="00651951">
        <w:rPr>
          <w:rFonts w:ascii="Calibri" w:hAnsi="Calibri" w:cs="Calibri"/>
          <w:spacing w:val="-1"/>
          <w:sz w:val="28"/>
        </w:rPr>
        <w:t>ex.</w:t>
      </w:r>
      <w:r w:rsidRPr="00651951">
        <w:rPr>
          <w:rFonts w:ascii="Calibri" w:hAnsi="Calibri" w:cs="Calibri"/>
          <w:sz w:val="28"/>
        </w:rPr>
        <w:t xml:space="preserve"> </w:t>
      </w:r>
      <w:r w:rsidRPr="00651951">
        <w:rPr>
          <w:rFonts w:ascii="Calibri" w:hAnsi="Calibri" w:cs="Calibri"/>
          <w:spacing w:val="-2"/>
          <w:sz w:val="28"/>
        </w:rPr>
        <w:t>2009,</w:t>
      </w:r>
      <w:r w:rsidRPr="00651951">
        <w:rPr>
          <w:rFonts w:ascii="Calibri" w:hAnsi="Calibri" w:cs="Calibri"/>
          <w:spacing w:val="-3"/>
          <w:sz w:val="28"/>
        </w:rPr>
        <w:t xml:space="preserve"> </w:t>
      </w:r>
      <w:r w:rsidRPr="00651951">
        <w:rPr>
          <w:rFonts w:ascii="Calibri" w:hAnsi="Calibri" w:cs="Calibri"/>
          <w:spacing w:val="-1"/>
          <w:sz w:val="28"/>
        </w:rPr>
        <w:t>2010,</w:t>
      </w:r>
      <w:r w:rsidRPr="00651951">
        <w:rPr>
          <w:rFonts w:ascii="Calibri" w:hAnsi="Calibri" w:cs="Calibri"/>
          <w:sz w:val="28"/>
        </w:rPr>
        <w:t xml:space="preserve"> </w:t>
      </w:r>
      <w:r w:rsidRPr="00651951">
        <w:rPr>
          <w:rFonts w:ascii="Calibri" w:hAnsi="Calibri" w:cs="Calibri"/>
          <w:spacing w:val="-1"/>
          <w:sz w:val="28"/>
        </w:rPr>
        <w:t>2011,</w:t>
      </w:r>
      <w:r w:rsidRPr="00651951">
        <w:rPr>
          <w:rFonts w:ascii="Calibri" w:hAnsi="Calibri" w:cs="Calibri"/>
          <w:sz w:val="28"/>
        </w:rPr>
        <w:t xml:space="preserve"> </w:t>
      </w:r>
      <w:r w:rsidRPr="00651951">
        <w:rPr>
          <w:rFonts w:ascii="Calibri" w:hAnsi="Calibri" w:cs="Calibri"/>
          <w:spacing w:val="-1"/>
          <w:sz w:val="28"/>
        </w:rPr>
        <w:t>etc.</w:t>
      </w:r>
    </w:p>
    <w:p w:rsidR="004D5010" w:rsidRPr="00384C40" w:rsidRDefault="004D5010" w:rsidP="001155E0">
      <w:pPr>
        <w:pStyle w:val="ListParagraph"/>
        <w:numPr>
          <w:ilvl w:val="0"/>
          <w:numId w:val="23"/>
        </w:numPr>
        <w:kinsoku w:val="0"/>
        <w:overflowPunct w:val="0"/>
        <w:spacing w:before="1" w:line="341" w:lineRule="exact"/>
        <w:rPr>
          <w:rFonts w:ascii="Calibri" w:hAnsi="Calibri" w:cs="Calibri"/>
          <w:spacing w:val="-1"/>
          <w:sz w:val="28"/>
        </w:rPr>
      </w:pPr>
      <w:r w:rsidRPr="00651951">
        <w:rPr>
          <w:rFonts w:ascii="Calibri" w:hAnsi="Calibri" w:cs="Calibri"/>
          <w:spacing w:val="-2"/>
          <w:sz w:val="28"/>
        </w:rPr>
        <w:t xml:space="preserve">‘month’ </w:t>
      </w:r>
      <w:r w:rsidRPr="00651951">
        <w:rPr>
          <w:rFonts w:ascii="Calibri" w:hAnsi="Calibri" w:cs="Calibri"/>
          <w:sz w:val="28"/>
        </w:rPr>
        <w:t xml:space="preserve">will </w:t>
      </w:r>
      <w:r w:rsidRPr="00651951">
        <w:rPr>
          <w:rFonts w:ascii="Calibri" w:hAnsi="Calibri" w:cs="Calibri"/>
          <w:spacing w:val="-1"/>
          <w:sz w:val="28"/>
        </w:rPr>
        <w:t xml:space="preserve">contain </w:t>
      </w:r>
      <w:r w:rsidRPr="00651951">
        <w:rPr>
          <w:rFonts w:ascii="Calibri" w:hAnsi="Calibri" w:cs="Calibri"/>
          <w:sz w:val="28"/>
        </w:rPr>
        <w:t>only</w:t>
      </w:r>
      <w:r w:rsidRPr="00651951">
        <w:rPr>
          <w:rFonts w:ascii="Calibri" w:hAnsi="Calibri" w:cs="Calibri"/>
          <w:spacing w:val="-1"/>
          <w:sz w:val="28"/>
        </w:rPr>
        <w:t xml:space="preserve"> months</w:t>
      </w:r>
      <w:r w:rsidRPr="00651951">
        <w:rPr>
          <w:rFonts w:ascii="Calibri" w:hAnsi="Calibri" w:cs="Calibri"/>
          <w:sz w:val="28"/>
        </w:rPr>
        <w:t xml:space="preserve"> from</w:t>
      </w:r>
      <w:r w:rsidRPr="00651951">
        <w:rPr>
          <w:rFonts w:ascii="Calibri" w:hAnsi="Calibri" w:cs="Calibri"/>
          <w:spacing w:val="-3"/>
          <w:sz w:val="28"/>
        </w:rPr>
        <w:t xml:space="preserve"> </w:t>
      </w:r>
      <w:r w:rsidRPr="00651951">
        <w:rPr>
          <w:rFonts w:ascii="Calibri" w:hAnsi="Calibri" w:cs="Calibri"/>
          <w:spacing w:val="-1"/>
          <w:sz w:val="28"/>
        </w:rPr>
        <w:t>pickup_datetime.</w:t>
      </w:r>
      <w:r w:rsidRPr="00651951">
        <w:rPr>
          <w:rFonts w:ascii="Calibri" w:hAnsi="Calibri" w:cs="Calibri"/>
          <w:sz w:val="28"/>
        </w:rPr>
        <w:t xml:space="preserve"> For </w:t>
      </w:r>
      <w:r w:rsidRPr="00651951">
        <w:rPr>
          <w:rFonts w:ascii="Calibri" w:hAnsi="Calibri" w:cs="Calibri"/>
          <w:spacing w:val="-1"/>
          <w:sz w:val="28"/>
        </w:rPr>
        <w:t>ex.</w:t>
      </w:r>
      <w:r w:rsidRPr="00651951">
        <w:rPr>
          <w:rFonts w:ascii="Calibri" w:hAnsi="Calibri" w:cs="Calibri"/>
          <w:sz w:val="28"/>
        </w:rPr>
        <w:t xml:space="preserve"> 1</w:t>
      </w:r>
      <w:r w:rsidRPr="00651951">
        <w:rPr>
          <w:rFonts w:ascii="Calibri" w:hAnsi="Calibri" w:cs="Calibri"/>
          <w:spacing w:val="-2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 xml:space="preserve">for </w:t>
      </w:r>
      <w:r w:rsidRPr="00651951">
        <w:rPr>
          <w:rFonts w:ascii="Calibri" w:hAnsi="Calibri" w:cs="Calibri"/>
          <w:spacing w:val="-1"/>
          <w:sz w:val="28"/>
        </w:rPr>
        <w:t>January,</w:t>
      </w:r>
      <w:r w:rsidRPr="00651951">
        <w:rPr>
          <w:rFonts w:ascii="Calibri" w:hAnsi="Calibri" w:cs="Calibri"/>
          <w:spacing w:val="-2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>2</w:t>
      </w:r>
      <w:r w:rsidRPr="00651951">
        <w:rPr>
          <w:rFonts w:ascii="Calibri" w:hAnsi="Calibri" w:cs="Calibri"/>
          <w:spacing w:val="-2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 xml:space="preserve">for </w:t>
      </w:r>
      <w:r w:rsidRPr="00651951">
        <w:rPr>
          <w:rFonts w:ascii="Calibri" w:hAnsi="Calibri" w:cs="Calibri"/>
          <w:spacing w:val="-1"/>
          <w:sz w:val="28"/>
        </w:rPr>
        <w:t>February,</w:t>
      </w:r>
      <w:r w:rsidRPr="00384C40">
        <w:rPr>
          <w:rFonts w:ascii="Calibri" w:hAnsi="Calibri" w:cs="Calibri"/>
          <w:spacing w:val="-1"/>
          <w:sz w:val="28"/>
        </w:rPr>
        <w:t>etc.</w:t>
      </w:r>
    </w:p>
    <w:p w:rsidR="004D5010" w:rsidRPr="00651951" w:rsidRDefault="004D5010" w:rsidP="001155E0">
      <w:pPr>
        <w:pStyle w:val="ListParagraph"/>
        <w:numPr>
          <w:ilvl w:val="0"/>
          <w:numId w:val="23"/>
        </w:numPr>
        <w:kinsoku w:val="0"/>
        <w:overflowPunct w:val="0"/>
        <w:rPr>
          <w:rFonts w:ascii="Calibri" w:hAnsi="Calibri" w:cs="Calibri"/>
          <w:spacing w:val="-1"/>
          <w:sz w:val="28"/>
        </w:rPr>
      </w:pPr>
      <w:r w:rsidRPr="00651951">
        <w:rPr>
          <w:rFonts w:ascii="Calibri" w:hAnsi="Calibri" w:cs="Calibri"/>
          <w:spacing w:val="-1"/>
          <w:sz w:val="28"/>
        </w:rPr>
        <w:t>‘day_of_week’</w:t>
      </w:r>
      <w:r w:rsidRPr="00651951">
        <w:rPr>
          <w:rFonts w:ascii="Calibri" w:hAnsi="Calibri" w:cs="Calibri"/>
          <w:spacing w:val="-2"/>
          <w:sz w:val="28"/>
        </w:rPr>
        <w:t xml:space="preserve"> </w:t>
      </w:r>
      <w:r w:rsidRPr="00651951">
        <w:rPr>
          <w:rFonts w:ascii="Calibri" w:hAnsi="Calibri" w:cs="Calibri"/>
          <w:spacing w:val="-1"/>
          <w:sz w:val="28"/>
        </w:rPr>
        <w:t>will</w:t>
      </w:r>
      <w:r w:rsidRPr="00651951">
        <w:rPr>
          <w:rFonts w:ascii="Calibri" w:hAnsi="Calibri" w:cs="Calibri"/>
          <w:sz w:val="28"/>
        </w:rPr>
        <w:t xml:space="preserve"> </w:t>
      </w:r>
      <w:r w:rsidRPr="00651951">
        <w:rPr>
          <w:rFonts w:ascii="Calibri" w:hAnsi="Calibri" w:cs="Calibri"/>
          <w:spacing w:val="-1"/>
          <w:sz w:val="28"/>
        </w:rPr>
        <w:t>contain</w:t>
      </w:r>
      <w:r w:rsidRPr="00651951">
        <w:rPr>
          <w:rFonts w:ascii="Calibri" w:hAnsi="Calibri" w:cs="Calibri"/>
          <w:spacing w:val="-3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>only</w:t>
      </w:r>
      <w:r w:rsidRPr="00651951">
        <w:rPr>
          <w:rFonts w:ascii="Calibri" w:hAnsi="Calibri" w:cs="Calibri"/>
          <w:spacing w:val="-1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>week</w:t>
      </w:r>
      <w:r w:rsidRPr="00651951">
        <w:rPr>
          <w:rFonts w:ascii="Calibri" w:hAnsi="Calibri" w:cs="Calibri"/>
          <w:spacing w:val="-3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>from</w:t>
      </w:r>
      <w:r w:rsidRPr="00651951">
        <w:rPr>
          <w:rFonts w:ascii="Calibri" w:hAnsi="Calibri" w:cs="Calibri"/>
          <w:spacing w:val="-4"/>
          <w:sz w:val="28"/>
        </w:rPr>
        <w:t xml:space="preserve"> </w:t>
      </w:r>
      <w:r w:rsidRPr="00651951">
        <w:rPr>
          <w:rFonts w:ascii="Calibri" w:hAnsi="Calibri" w:cs="Calibri"/>
          <w:spacing w:val="-1"/>
          <w:sz w:val="28"/>
        </w:rPr>
        <w:t>pickup_datetime.</w:t>
      </w:r>
      <w:r w:rsidRPr="00651951">
        <w:rPr>
          <w:rFonts w:ascii="Calibri" w:hAnsi="Calibri" w:cs="Calibri"/>
          <w:sz w:val="28"/>
        </w:rPr>
        <w:t xml:space="preserve"> For </w:t>
      </w:r>
      <w:r w:rsidRPr="00651951">
        <w:rPr>
          <w:rFonts w:ascii="Calibri" w:hAnsi="Calibri" w:cs="Calibri"/>
          <w:spacing w:val="-1"/>
          <w:sz w:val="28"/>
        </w:rPr>
        <w:t>ex.</w:t>
      </w:r>
      <w:r w:rsidRPr="00651951">
        <w:rPr>
          <w:rFonts w:ascii="Calibri" w:hAnsi="Calibri" w:cs="Calibri"/>
          <w:sz w:val="28"/>
        </w:rPr>
        <w:t xml:space="preserve"> 1</w:t>
      </w:r>
      <w:r w:rsidRPr="00651951">
        <w:rPr>
          <w:rFonts w:ascii="Calibri" w:hAnsi="Calibri" w:cs="Calibri"/>
          <w:spacing w:val="-2"/>
          <w:sz w:val="28"/>
        </w:rPr>
        <w:t xml:space="preserve"> </w:t>
      </w:r>
      <w:r w:rsidRPr="00651951">
        <w:rPr>
          <w:rFonts w:ascii="Calibri" w:hAnsi="Calibri" w:cs="Calibri"/>
          <w:spacing w:val="-1"/>
          <w:sz w:val="28"/>
        </w:rPr>
        <w:t>which</w:t>
      </w:r>
      <w:r w:rsidRPr="00651951">
        <w:rPr>
          <w:rFonts w:ascii="Calibri" w:hAnsi="Calibri" w:cs="Calibri"/>
          <w:spacing w:val="-3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 xml:space="preserve">is for </w:t>
      </w:r>
      <w:r w:rsidRPr="00651951">
        <w:rPr>
          <w:rFonts w:ascii="Calibri" w:hAnsi="Calibri" w:cs="Calibri"/>
          <w:spacing w:val="-1"/>
          <w:sz w:val="28"/>
        </w:rPr>
        <w:t>Monday,2</w:t>
      </w:r>
      <w:r w:rsidR="00651951">
        <w:rPr>
          <w:rFonts w:ascii="Calibri" w:hAnsi="Calibri" w:cs="Calibri"/>
          <w:spacing w:val="-1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 xml:space="preserve">for </w:t>
      </w:r>
      <w:r w:rsidRPr="00651951">
        <w:rPr>
          <w:rFonts w:ascii="Calibri" w:hAnsi="Calibri" w:cs="Calibri"/>
          <w:spacing w:val="-1"/>
          <w:sz w:val="28"/>
        </w:rPr>
        <w:t>Tuesday,etc.</w:t>
      </w:r>
    </w:p>
    <w:p w:rsidR="004D5010" w:rsidRPr="00651951" w:rsidRDefault="004D5010" w:rsidP="001155E0">
      <w:pPr>
        <w:pStyle w:val="ListParagraph"/>
        <w:numPr>
          <w:ilvl w:val="0"/>
          <w:numId w:val="23"/>
        </w:numPr>
        <w:kinsoku w:val="0"/>
        <w:overflowPunct w:val="0"/>
        <w:spacing w:line="341" w:lineRule="exact"/>
        <w:rPr>
          <w:rFonts w:ascii="Calibri" w:hAnsi="Calibri" w:cs="Calibri"/>
          <w:spacing w:val="-1"/>
          <w:sz w:val="28"/>
        </w:rPr>
      </w:pPr>
      <w:r w:rsidRPr="00651951">
        <w:rPr>
          <w:rFonts w:ascii="Calibri" w:hAnsi="Calibri" w:cs="Calibri"/>
          <w:spacing w:val="-1"/>
          <w:sz w:val="28"/>
        </w:rPr>
        <w:t>‘hour’</w:t>
      </w:r>
      <w:r w:rsidRPr="00651951">
        <w:rPr>
          <w:rFonts w:ascii="Calibri" w:hAnsi="Calibri" w:cs="Calibri"/>
          <w:spacing w:val="-2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 xml:space="preserve">will </w:t>
      </w:r>
      <w:r w:rsidRPr="00651951">
        <w:rPr>
          <w:rFonts w:ascii="Calibri" w:hAnsi="Calibri" w:cs="Calibri"/>
          <w:spacing w:val="-1"/>
          <w:sz w:val="28"/>
        </w:rPr>
        <w:t>contain</w:t>
      </w:r>
      <w:r w:rsidRPr="00651951">
        <w:rPr>
          <w:rFonts w:ascii="Calibri" w:hAnsi="Calibri" w:cs="Calibri"/>
          <w:spacing w:val="-3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>only</w:t>
      </w:r>
      <w:r w:rsidRPr="00651951">
        <w:rPr>
          <w:rFonts w:ascii="Calibri" w:hAnsi="Calibri" w:cs="Calibri"/>
          <w:spacing w:val="-1"/>
          <w:sz w:val="28"/>
        </w:rPr>
        <w:t xml:space="preserve"> hours</w:t>
      </w:r>
      <w:r w:rsidRPr="00651951">
        <w:rPr>
          <w:rFonts w:ascii="Calibri" w:hAnsi="Calibri" w:cs="Calibri"/>
          <w:sz w:val="28"/>
        </w:rPr>
        <w:t xml:space="preserve"> from</w:t>
      </w:r>
      <w:r w:rsidRPr="00651951">
        <w:rPr>
          <w:rFonts w:ascii="Calibri" w:hAnsi="Calibri" w:cs="Calibri"/>
          <w:spacing w:val="-2"/>
          <w:sz w:val="28"/>
        </w:rPr>
        <w:t xml:space="preserve"> </w:t>
      </w:r>
      <w:r w:rsidRPr="00651951">
        <w:rPr>
          <w:rFonts w:ascii="Calibri" w:hAnsi="Calibri" w:cs="Calibri"/>
          <w:spacing w:val="-1"/>
          <w:sz w:val="28"/>
        </w:rPr>
        <w:t>pickup_datetime.</w:t>
      </w:r>
      <w:r w:rsidRPr="00651951">
        <w:rPr>
          <w:rFonts w:ascii="Calibri" w:hAnsi="Calibri" w:cs="Calibri"/>
          <w:sz w:val="28"/>
        </w:rPr>
        <w:t xml:space="preserve"> For </w:t>
      </w:r>
      <w:r w:rsidRPr="00651951">
        <w:rPr>
          <w:rFonts w:ascii="Calibri" w:hAnsi="Calibri" w:cs="Calibri"/>
          <w:spacing w:val="-1"/>
          <w:sz w:val="28"/>
        </w:rPr>
        <w:t>ex.</w:t>
      </w:r>
      <w:r w:rsidRPr="00651951">
        <w:rPr>
          <w:rFonts w:ascii="Calibri" w:hAnsi="Calibri" w:cs="Calibri"/>
          <w:sz w:val="28"/>
        </w:rPr>
        <w:t xml:space="preserve"> 1,</w:t>
      </w:r>
      <w:r w:rsidRPr="00651951">
        <w:rPr>
          <w:rFonts w:ascii="Calibri" w:hAnsi="Calibri" w:cs="Calibri"/>
          <w:spacing w:val="-3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>2,</w:t>
      </w:r>
      <w:r w:rsidRPr="00651951">
        <w:rPr>
          <w:rFonts w:ascii="Calibri" w:hAnsi="Calibri" w:cs="Calibri"/>
          <w:spacing w:val="-3"/>
          <w:sz w:val="28"/>
        </w:rPr>
        <w:t xml:space="preserve"> </w:t>
      </w:r>
      <w:r w:rsidRPr="00651951">
        <w:rPr>
          <w:rFonts w:ascii="Calibri" w:hAnsi="Calibri" w:cs="Calibri"/>
          <w:sz w:val="28"/>
        </w:rPr>
        <w:t>3,</w:t>
      </w:r>
      <w:r w:rsidRPr="00651951">
        <w:rPr>
          <w:rFonts w:ascii="Calibri" w:hAnsi="Calibri" w:cs="Calibri"/>
          <w:spacing w:val="-3"/>
          <w:sz w:val="28"/>
        </w:rPr>
        <w:t xml:space="preserve"> </w:t>
      </w:r>
      <w:r w:rsidRPr="00651951">
        <w:rPr>
          <w:rFonts w:ascii="Calibri" w:hAnsi="Calibri" w:cs="Calibri"/>
          <w:spacing w:val="-1"/>
          <w:sz w:val="28"/>
        </w:rPr>
        <w:t>etc.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03"/>
        <w:rPr>
          <w:rFonts w:ascii="Calibri" w:hAnsi="Calibri" w:cs="Calibri"/>
          <w:spacing w:val="-1"/>
          <w:sz w:val="28"/>
        </w:rPr>
        <w:sectPr w:rsidR="004D5010" w:rsidRPr="004D5010">
          <w:type w:val="continuous"/>
          <w:pgSz w:w="11910" w:h="16840"/>
          <w:pgMar w:top="660" w:right="900" w:bottom="280" w:left="180" w:header="720" w:footer="720" w:gutter="0"/>
          <w:cols w:space="720" w:equalWidth="0">
            <w:col w:w="10830"/>
          </w:cols>
          <w:noEndnote/>
        </w:sect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110" w:lineRule="exact"/>
        <w:rPr>
          <w:rFonts w:ascii="Calibri" w:hAnsi="Calibri" w:cs="Calibri"/>
          <w:b/>
          <w:bCs/>
          <w:szCs w:val="22"/>
        </w:rPr>
      </w:pPr>
    </w:p>
    <w:p w:rsidR="009B7C53" w:rsidRDefault="009B7C53" w:rsidP="004D5010">
      <w:pPr>
        <w:kinsoku w:val="0"/>
        <w:overflowPunct w:val="0"/>
        <w:autoSpaceDE w:val="0"/>
        <w:autoSpaceDN w:val="0"/>
        <w:adjustRightInd w:val="0"/>
        <w:spacing w:before="4" w:after="0" w:line="110" w:lineRule="exact"/>
        <w:rPr>
          <w:rFonts w:ascii="Calibri" w:hAnsi="Calibri" w:cs="Calibri"/>
          <w:b/>
          <w:bCs/>
          <w:szCs w:val="22"/>
        </w:rPr>
      </w:pPr>
    </w:p>
    <w:p w:rsidR="009B7C53" w:rsidRPr="004D5010" w:rsidRDefault="009B7C53" w:rsidP="004D5010">
      <w:pPr>
        <w:kinsoku w:val="0"/>
        <w:overflowPunct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 w:cs="Vrinda"/>
          <w:sz w:val="11"/>
          <w:szCs w:val="11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 w:right="83"/>
        <w:outlineLvl w:val="4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z w:val="28"/>
        </w:rPr>
        <w:t>As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have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these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new </w:t>
      </w:r>
      <w:r w:rsidRPr="004D5010">
        <w:rPr>
          <w:rFonts w:ascii="Calibri" w:hAnsi="Calibri" w:cs="Calibri"/>
          <w:sz w:val="28"/>
        </w:rPr>
        <w:t>variables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will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categorize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them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to variables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like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Session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from</w:t>
      </w:r>
      <w:r w:rsidRPr="004D5010">
        <w:rPr>
          <w:rFonts w:ascii="Calibri" w:hAnsi="Calibri" w:cs="Calibri"/>
          <w:spacing w:val="46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hour </w:t>
      </w:r>
      <w:r w:rsidRPr="004D5010">
        <w:rPr>
          <w:rFonts w:ascii="Calibri" w:hAnsi="Calibri" w:cs="Calibri"/>
          <w:spacing w:val="-2"/>
          <w:sz w:val="28"/>
        </w:rPr>
        <w:t xml:space="preserve">column, </w:t>
      </w:r>
      <w:r w:rsidRPr="004D5010">
        <w:rPr>
          <w:rFonts w:ascii="Calibri" w:hAnsi="Calibri" w:cs="Calibri"/>
          <w:spacing w:val="-1"/>
          <w:sz w:val="28"/>
        </w:rPr>
        <w:t>seasons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from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month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column,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="00651951" w:rsidRPr="004D5010">
        <w:rPr>
          <w:rFonts w:ascii="Calibri" w:hAnsi="Calibri" w:cs="Calibri"/>
          <w:spacing w:val="-1"/>
          <w:sz w:val="28"/>
        </w:rPr>
        <w:t>week: weekday</w:t>
      </w:r>
      <w:r w:rsidRPr="004D5010">
        <w:rPr>
          <w:rFonts w:ascii="Calibri" w:hAnsi="Calibri" w:cs="Calibri"/>
          <w:spacing w:val="-1"/>
          <w:sz w:val="28"/>
        </w:rPr>
        <w:t>/weekend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from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day_of_week</w:t>
      </w:r>
      <w:r w:rsidRPr="004D5010">
        <w:rPr>
          <w:rFonts w:ascii="Calibri" w:hAnsi="Calibri" w:cs="Calibri"/>
          <w:spacing w:val="75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variable.</w:t>
      </w:r>
    </w:p>
    <w:p w:rsidR="00651951" w:rsidRPr="004D5010" w:rsidRDefault="00651951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 w:right="83"/>
        <w:outlineLvl w:val="4"/>
        <w:rPr>
          <w:rFonts w:ascii="Calibri" w:hAnsi="Calibri" w:cs="Calibri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3" w:right="8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So,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session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variable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contain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categories—morning,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afternoon,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evening,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night_PM,</w:t>
      </w:r>
      <w:r w:rsidRPr="004D5010">
        <w:rPr>
          <w:rFonts w:ascii="Calibri" w:hAnsi="Calibri" w:cs="Calibri"/>
          <w:spacing w:val="49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night_AM.</w:t>
      </w:r>
    </w:p>
    <w:p w:rsidR="004D5010" w:rsidRPr="004D5010" w:rsidRDefault="00651951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2456"/>
        <w:rPr>
          <w:rFonts w:ascii="Calibri" w:hAnsi="Calibri" w:cs="Calibri"/>
          <w:spacing w:val="-2"/>
          <w:sz w:val="28"/>
        </w:rPr>
      </w:pPr>
      <w:r>
        <w:rPr>
          <w:rFonts w:ascii="Calibri" w:hAnsi="Calibri" w:cs="Calibri"/>
          <w:spacing w:val="-1"/>
          <w:sz w:val="28"/>
        </w:rPr>
        <w:t>Season</w:t>
      </w:r>
      <w:r w:rsidRPr="004D5010">
        <w:rPr>
          <w:rFonts w:ascii="Calibri" w:hAnsi="Calibri" w:cs="Calibri"/>
          <w:spacing w:val="-1"/>
          <w:sz w:val="28"/>
        </w:rPr>
        <w:t>s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variable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will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contain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categories—spring,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summer,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fall,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winter.</w:t>
      </w:r>
      <w:r w:rsidR="004D5010" w:rsidRPr="004D5010">
        <w:rPr>
          <w:rFonts w:ascii="Calibri" w:hAnsi="Calibri" w:cs="Calibri"/>
          <w:spacing w:val="59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Week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 xml:space="preserve">will </w:t>
      </w:r>
      <w:r w:rsidR="004D5010" w:rsidRPr="004D5010">
        <w:rPr>
          <w:rFonts w:ascii="Calibri" w:hAnsi="Calibri" w:cs="Calibri"/>
          <w:spacing w:val="-1"/>
          <w:sz w:val="28"/>
        </w:rPr>
        <w:t>contain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categories—weekday,</w:t>
      </w:r>
      <w:r w:rsidR="004D5010" w:rsidRPr="004D5010">
        <w:rPr>
          <w:rFonts w:ascii="Calibri" w:hAnsi="Calibri" w:cs="Calibri"/>
          <w:spacing w:val="-2"/>
          <w:sz w:val="28"/>
        </w:rPr>
        <w:t xml:space="preserve"> weekend.</w:t>
      </w:r>
    </w:p>
    <w:p w:rsidR="004D5010" w:rsidRPr="004D5010" w:rsidRDefault="004D5010" w:rsidP="00F567B5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right="2456"/>
        <w:rPr>
          <w:rFonts w:ascii="Calibri" w:hAnsi="Calibri" w:cs="Calibri"/>
          <w:sz w:val="28"/>
        </w:rPr>
        <w:sectPr w:rsidR="004D5010" w:rsidRPr="004D5010">
          <w:type w:val="continuous"/>
          <w:pgSz w:w="11910" w:h="16840"/>
          <w:pgMar w:top="660" w:right="660" w:bottom="280" w:left="180" w:header="720" w:footer="720" w:gutter="0"/>
          <w:cols w:space="720" w:equalWidth="0">
            <w:col w:w="11070"/>
          </w:cols>
          <w:noEndnote/>
        </w:sectPr>
      </w:pPr>
    </w:p>
    <w:p w:rsidR="004D5010" w:rsidRPr="004D5010" w:rsidRDefault="004D5010" w:rsidP="00F567B5">
      <w:pPr>
        <w:kinsoku w:val="0"/>
        <w:overflowPunct w:val="0"/>
        <w:autoSpaceDE w:val="0"/>
        <w:autoSpaceDN w:val="0"/>
        <w:adjustRightInd w:val="0"/>
        <w:spacing w:before="16" w:after="0" w:line="240" w:lineRule="auto"/>
        <w:rPr>
          <w:rFonts w:ascii="Calibri" w:hAnsi="Calibri" w:cs="Calibri"/>
          <w:color w:val="000000"/>
          <w:szCs w:val="22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cs="Vrinda"/>
          <w:sz w:val="16"/>
          <w:szCs w:val="16"/>
        </w:rPr>
      </w:pPr>
    </w:p>
    <w:p w:rsidR="004D5010" w:rsidRPr="00F567B5" w:rsidRDefault="004D5010" w:rsidP="00F567B5">
      <w:pPr>
        <w:pStyle w:val="ListParagraph"/>
        <w:numPr>
          <w:ilvl w:val="3"/>
          <w:numId w:val="17"/>
        </w:numPr>
        <w:kinsoku w:val="0"/>
        <w:overflowPunct w:val="0"/>
        <w:spacing w:before="4" w:line="341" w:lineRule="exact"/>
        <w:rPr>
          <w:rFonts w:ascii="Calibri" w:hAnsi="Calibri" w:cs="Calibri"/>
          <w:b/>
          <w:bCs/>
          <w:sz w:val="28"/>
          <w:u w:val="thick"/>
        </w:rPr>
      </w:pPr>
      <w:r w:rsidRPr="00F567B5">
        <w:rPr>
          <w:rFonts w:ascii="Calibri" w:hAnsi="Calibri" w:cs="Calibri"/>
          <w:b/>
          <w:bCs/>
          <w:sz w:val="28"/>
          <w:u w:val="thick"/>
        </w:rPr>
        <w:t>Fo</w:t>
      </w:r>
      <w:r w:rsidRPr="00F567B5">
        <w:rPr>
          <w:rFonts w:ascii="Calibri" w:hAnsi="Calibri" w:cs="Calibri"/>
          <w:b/>
          <w:bCs/>
          <w:spacing w:val="-63"/>
          <w:sz w:val="28"/>
          <w:u w:val="thick"/>
        </w:rPr>
        <w:t xml:space="preserve"> </w:t>
      </w:r>
      <w:r w:rsidRPr="00F567B5">
        <w:rPr>
          <w:rFonts w:ascii="Calibri" w:hAnsi="Calibri" w:cs="Calibri"/>
          <w:b/>
          <w:bCs/>
          <w:sz w:val="28"/>
          <w:u w:val="thick"/>
        </w:rPr>
        <w:t>r</w:t>
      </w:r>
      <w:r w:rsidRPr="00F567B5">
        <w:rPr>
          <w:rFonts w:ascii="Calibri" w:hAnsi="Calibri" w:cs="Calibri"/>
          <w:b/>
          <w:bCs/>
          <w:spacing w:val="-1"/>
          <w:sz w:val="28"/>
          <w:u w:val="thick"/>
        </w:rPr>
        <w:t xml:space="preserve"> ‘Latitudes’</w:t>
      </w:r>
      <w:r w:rsidRPr="00F567B5">
        <w:rPr>
          <w:rFonts w:ascii="Calibri" w:hAnsi="Calibri" w:cs="Calibri"/>
          <w:b/>
          <w:bCs/>
          <w:sz w:val="28"/>
          <w:u w:val="thick"/>
        </w:rPr>
        <w:t xml:space="preserve"> </w:t>
      </w:r>
      <w:r w:rsidRPr="00F567B5">
        <w:rPr>
          <w:rFonts w:ascii="Calibri" w:hAnsi="Calibri" w:cs="Calibri"/>
          <w:b/>
          <w:bCs/>
          <w:spacing w:val="-1"/>
          <w:sz w:val="28"/>
          <w:u w:val="thick"/>
        </w:rPr>
        <w:t>and</w:t>
      </w:r>
      <w:r w:rsidRPr="00F567B5">
        <w:rPr>
          <w:rFonts w:ascii="Calibri" w:hAnsi="Calibri" w:cs="Calibri"/>
          <w:b/>
          <w:bCs/>
          <w:sz w:val="28"/>
          <w:u w:val="thick"/>
        </w:rPr>
        <w:t xml:space="preserve"> </w:t>
      </w:r>
      <w:r w:rsidRPr="00F567B5">
        <w:rPr>
          <w:rFonts w:ascii="Calibri" w:hAnsi="Calibri" w:cs="Calibri"/>
          <w:b/>
          <w:bCs/>
          <w:spacing w:val="-1"/>
          <w:sz w:val="28"/>
          <w:u w:val="thick"/>
        </w:rPr>
        <w:t>‘Longitudes’</w:t>
      </w:r>
      <w:r w:rsidRPr="00F567B5">
        <w:rPr>
          <w:rFonts w:ascii="Calibri" w:hAnsi="Calibri" w:cs="Calibri"/>
          <w:b/>
          <w:bCs/>
          <w:sz w:val="28"/>
          <w:u w:val="thick"/>
        </w:rPr>
        <w:t xml:space="preserve"> </w:t>
      </w:r>
      <w:r w:rsidRPr="00F567B5">
        <w:rPr>
          <w:rFonts w:ascii="Calibri" w:hAnsi="Calibri" w:cs="Calibri"/>
          <w:b/>
          <w:bCs/>
          <w:spacing w:val="-1"/>
          <w:sz w:val="28"/>
          <w:u w:val="thick"/>
        </w:rPr>
        <w:t>var</w:t>
      </w:r>
      <w:r w:rsidRPr="00F567B5">
        <w:rPr>
          <w:rFonts w:ascii="Calibri" w:hAnsi="Calibri" w:cs="Calibri"/>
          <w:b/>
          <w:bCs/>
          <w:spacing w:val="-63"/>
          <w:sz w:val="28"/>
          <w:u w:val="thick"/>
        </w:rPr>
        <w:t xml:space="preserve"> </w:t>
      </w:r>
      <w:r w:rsidRPr="00F567B5">
        <w:rPr>
          <w:rFonts w:ascii="Calibri" w:hAnsi="Calibri" w:cs="Calibri"/>
          <w:b/>
          <w:bCs/>
          <w:spacing w:val="-1"/>
          <w:sz w:val="28"/>
          <w:u w:val="thick"/>
        </w:rPr>
        <w:t>iab</w:t>
      </w:r>
      <w:r w:rsidRPr="00F567B5">
        <w:rPr>
          <w:rFonts w:ascii="Calibri" w:hAnsi="Calibri" w:cs="Calibri"/>
          <w:b/>
          <w:bCs/>
          <w:spacing w:val="-63"/>
          <w:sz w:val="28"/>
          <w:u w:val="thick"/>
        </w:rPr>
        <w:t xml:space="preserve"> </w:t>
      </w:r>
      <w:r w:rsidRPr="00F567B5">
        <w:rPr>
          <w:rFonts w:ascii="Calibri" w:hAnsi="Calibri" w:cs="Calibri"/>
          <w:b/>
          <w:bCs/>
          <w:spacing w:val="-1"/>
          <w:sz w:val="28"/>
          <w:u w:val="thick"/>
        </w:rPr>
        <w:t>les</w:t>
      </w:r>
      <w:r w:rsidRPr="00F567B5">
        <w:rPr>
          <w:rFonts w:ascii="Calibri" w:hAnsi="Calibri" w:cs="Calibri"/>
          <w:b/>
          <w:bCs/>
          <w:spacing w:val="-63"/>
          <w:sz w:val="28"/>
          <w:u w:val="thick"/>
        </w:rPr>
        <w:t xml:space="preserve"> </w:t>
      </w:r>
      <w:r w:rsidRPr="00F567B5">
        <w:rPr>
          <w:rFonts w:ascii="Calibri" w:hAnsi="Calibri" w:cs="Calibri"/>
          <w:b/>
          <w:bCs/>
          <w:sz w:val="28"/>
          <w:u w:val="thick"/>
        </w:rPr>
        <w:t xml:space="preserve">: </w:t>
      </w:r>
    </w:p>
    <w:p w:rsidR="006A6235" w:rsidRPr="006A6235" w:rsidRDefault="006A6235" w:rsidP="006A6235">
      <w:pPr>
        <w:pStyle w:val="ListParagraph"/>
        <w:kinsoku w:val="0"/>
        <w:overflowPunct w:val="0"/>
        <w:spacing w:before="4" w:line="341" w:lineRule="exact"/>
        <w:ind w:left="1543"/>
        <w:rPr>
          <w:rFonts w:ascii="Calibri" w:hAnsi="Calibri" w:cs="Calibri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160"/>
        <w:outlineLvl w:val="4"/>
        <w:rPr>
          <w:rFonts w:ascii="Calibri" w:hAnsi="Calibri" w:cs="Calibri"/>
          <w:spacing w:val="-2"/>
          <w:sz w:val="28"/>
        </w:rPr>
      </w:pPr>
      <w:r w:rsidRPr="004D5010">
        <w:rPr>
          <w:rFonts w:ascii="Calibri" w:hAnsi="Calibri" w:cs="Calibri"/>
          <w:sz w:val="28"/>
        </w:rPr>
        <w:t>As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have latitude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longitude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data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pickup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z w:val="28"/>
        </w:rPr>
        <w:t xml:space="preserve"> dropoff,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find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distance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cab</w:t>
      </w:r>
      <w:r w:rsidRPr="004D5010">
        <w:rPr>
          <w:rFonts w:ascii="Calibri" w:hAnsi="Calibri" w:cs="Calibri"/>
          <w:spacing w:val="39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travelled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from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pickup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dropoff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location.</w:t>
      </w:r>
    </w:p>
    <w:p w:rsidR="000D0573" w:rsidRDefault="000D0573" w:rsidP="004D5010">
      <w:pPr>
        <w:kinsoku w:val="0"/>
        <w:overflowPunct w:val="0"/>
        <w:autoSpaceDE w:val="0"/>
        <w:autoSpaceDN w:val="0"/>
        <w:adjustRightInd w:val="0"/>
        <w:spacing w:after="0" w:line="340" w:lineRule="exact"/>
        <w:ind w:left="103"/>
        <w:rPr>
          <w:rFonts w:ascii="Calibri" w:hAnsi="Calibri" w:cs="Calibri"/>
          <w:sz w:val="28"/>
        </w:rPr>
      </w:pPr>
    </w:p>
    <w:p w:rsidR="006A6235" w:rsidRDefault="004D5010" w:rsidP="004D5010">
      <w:pPr>
        <w:kinsoku w:val="0"/>
        <w:overflowPunct w:val="0"/>
        <w:autoSpaceDE w:val="0"/>
        <w:autoSpaceDN w:val="0"/>
        <w:adjustRightInd w:val="0"/>
        <w:spacing w:after="0" w:line="340" w:lineRule="exact"/>
        <w:ind w:left="103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 xml:space="preserve">use both </w:t>
      </w:r>
      <w:r w:rsidRPr="006A6235">
        <w:rPr>
          <w:rFonts w:ascii="Calibri" w:hAnsi="Calibri" w:cs="Calibri"/>
          <w:b/>
          <w:bCs/>
          <w:spacing w:val="-1"/>
          <w:sz w:val="28"/>
        </w:rPr>
        <w:t>haversine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6A6235">
        <w:rPr>
          <w:rFonts w:ascii="Calibri" w:hAnsi="Calibri" w:cs="Calibri"/>
          <w:b/>
          <w:bCs/>
          <w:spacing w:val="-1"/>
          <w:sz w:val="28"/>
        </w:rPr>
        <w:t>vincenty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methods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calculate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distance.</w:t>
      </w:r>
      <w:r w:rsidRPr="004D5010">
        <w:rPr>
          <w:rFonts w:ascii="Calibri" w:hAnsi="Calibri" w:cs="Calibri"/>
          <w:sz w:val="28"/>
        </w:rPr>
        <w:t xml:space="preserve"> </w:t>
      </w:r>
    </w:p>
    <w:p w:rsidR="006A6235" w:rsidRDefault="006A6235" w:rsidP="00F567B5">
      <w:pPr>
        <w:kinsoku w:val="0"/>
        <w:overflowPunct w:val="0"/>
        <w:autoSpaceDE w:val="0"/>
        <w:autoSpaceDN w:val="0"/>
        <w:adjustRightInd w:val="0"/>
        <w:spacing w:after="0" w:line="340" w:lineRule="exact"/>
        <w:rPr>
          <w:rFonts w:ascii="Calibri" w:hAnsi="Calibri" w:cs="Calibri"/>
          <w:sz w:val="28"/>
        </w:rPr>
      </w:pPr>
    </w:p>
    <w:p w:rsidR="004D5010" w:rsidRDefault="004D5010" w:rsidP="006A6235">
      <w:pPr>
        <w:kinsoku w:val="0"/>
        <w:overflowPunct w:val="0"/>
        <w:autoSpaceDE w:val="0"/>
        <w:autoSpaceDN w:val="0"/>
        <w:adjustRightInd w:val="0"/>
        <w:spacing w:after="0" w:line="340" w:lineRule="exact"/>
        <w:ind w:left="103"/>
        <w:rPr>
          <w:rFonts w:ascii="Calibri" w:hAnsi="Calibri" w:cs="Calibri"/>
          <w:spacing w:val="-1"/>
          <w:sz w:val="28"/>
        </w:rPr>
      </w:pPr>
      <w:r w:rsidRPr="0054522E">
        <w:rPr>
          <w:rFonts w:ascii="Calibri" w:hAnsi="Calibri" w:cs="Calibri"/>
          <w:sz w:val="28"/>
        </w:rPr>
        <w:t xml:space="preserve">For </w:t>
      </w:r>
      <w:r w:rsidRPr="0054522E">
        <w:rPr>
          <w:rFonts w:ascii="Calibri" w:hAnsi="Calibri" w:cs="Calibri"/>
          <w:b/>
          <w:bCs/>
          <w:spacing w:val="-1"/>
          <w:sz w:val="28"/>
        </w:rPr>
        <w:t>haversine</w:t>
      </w:r>
      <w:r w:rsidRPr="0054522E">
        <w:rPr>
          <w:rFonts w:ascii="Calibri" w:hAnsi="Calibri" w:cs="Calibri"/>
          <w:spacing w:val="-1"/>
          <w:sz w:val="28"/>
        </w:rPr>
        <w:t>,</w:t>
      </w:r>
      <w:r w:rsidRPr="0054522E">
        <w:rPr>
          <w:rFonts w:ascii="Calibri" w:hAnsi="Calibri" w:cs="Calibri"/>
          <w:spacing w:val="-2"/>
          <w:sz w:val="28"/>
        </w:rPr>
        <w:t xml:space="preserve"> </w:t>
      </w:r>
      <w:r w:rsidRPr="0054522E">
        <w:rPr>
          <w:rFonts w:ascii="Calibri" w:hAnsi="Calibri" w:cs="Calibri"/>
          <w:sz w:val="28"/>
        </w:rPr>
        <w:t>variable</w:t>
      </w:r>
      <w:r w:rsidR="006A6235" w:rsidRPr="0054522E">
        <w:rPr>
          <w:rFonts w:ascii="Calibri" w:hAnsi="Calibri" w:cs="Calibri"/>
          <w:sz w:val="28"/>
        </w:rPr>
        <w:t xml:space="preserve"> </w:t>
      </w:r>
      <w:r w:rsidRPr="0054522E">
        <w:rPr>
          <w:rFonts w:ascii="Calibri" w:hAnsi="Calibri" w:cs="Calibri"/>
          <w:spacing w:val="-1"/>
          <w:sz w:val="28"/>
        </w:rPr>
        <w:t>name</w:t>
      </w:r>
      <w:r w:rsidRPr="0054522E">
        <w:rPr>
          <w:rFonts w:ascii="Calibri" w:hAnsi="Calibri" w:cs="Calibri"/>
          <w:spacing w:val="-2"/>
          <w:sz w:val="28"/>
        </w:rPr>
        <w:t xml:space="preserve"> </w:t>
      </w:r>
      <w:r w:rsidRPr="0054522E">
        <w:rPr>
          <w:rFonts w:ascii="Calibri" w:hAnsi="Calibri" w:cs="Calibri"/>
          <w:sz w:val="28"/>
        </w:rPr>
        <w:t xml:space="preserve">will </w:t>
      </w:r>
      <w:r w:rsidRPr="0054522E">
        <w:rPr>
          <w:rFonts w:ascii="Calibri" w:hAnsi="Calibri" w:cs="Calibri"/>
          <w:spacing w:val="-1"/>
          <w:sz w:val="28"/>
        </w:rPr>
        <w:t>be</w:t>
      </w:r>
      <w:r w:rsidRPr="0054522E">
        <w:rPr>
          <w:rFonts w:ascii="Calibri" w:hAnsi="Calibri" w:cs="Calibri"/>
          <w:spacing w:val="-2"/>
          <w:sz w:val="28"/>
        </w:rPr>
        <w:t xml:space="preserve"> </w:t>
      </w:r>
      <w:r w:rsidRPr="0054522E">
        <w:rPr>
          <w:rFonts w:ascii="Calibri" w:hAnsi="Calibri" w:cs="Calibri"/>
          <w:spacing w:val="-1"/>
          <w:sz w:val="28"/>
        </w:rPr>
        <w:t>‘great_circle’</w:t>
      </w:r>
      <w:r w:rsidRPr="0054522E">
        <w:rPr>
          <w:rFonts w:ascii="Calibri" w:hAnsi="Calibri" w:cs="Calibri"/>
          <w:spacing w:val="-2"/>
          <w:sz w:val="28"/>
        </w:rPr>
        <w:t xml:space="preserve"> </w:t>
      </w:r>
      <w:r w:rsidRPr="0054522E">
        <w:rPr>
          <w:rFonts w:ascii="Calibri" w:hAnsi="Calibri" w:cs="Calibri"/>
          <w:spacing w:val="-1"/>
          <w:sz w:val="28"/>
        </w:rPr>
        <w:t>and</w:t>
      </w:r>
      <w:r w:rsidRPr="0054522E">
        <w:rPr>
          <w:rFonts w:ascii="Calibri" w:hAnsi="Calibri" w:cs="Calibri"/>
          <w:spacing w:val="-3"/>
          <w:sz w:val="28"/>
        </w:rPr>
        <w:t xml:space="preserve"> </w:t>
      </w:r>
      <w:r w:rsidRPr="0054522E">
        <w:rPr>
          <w:rFonts w:ascii="Calibri" w:hAnsi="Calibri" w:cs="Calibri"/>
          <w:sz w:val="28"/>
        </w:rPr>
        <w:t xml:space="preserve">for </w:t>
      </w:r>
      <w:r w:rsidRPr="0054522E">
        <w:rPr>
          <w:rFonts w:ascii="Calibri" w:hAnsi="Calibri" w:cs="Calibri"/>
          <w:b/>
          <w:bCs/>
          <w:spacing w:val="-1"/>
          <w:sz w:val="28"/>
        </w:rPr>
        <w:t>vincenty</w:t>
      </w:r>
      <w:r w:rsidR="0054522E">
        <w:rPr>
          <w:rFonts w:ascii="Calibri" w:hAnsi="Calibri" w:cs="Calibri"/>
          <w:spacing w:val="-1"/>
          <w:sz w:val="28"/>
        </w:rPr>
        <w:t>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new </w:t>
      </w:r>
      <w:r w:rsidRPr="004D5010">
        <w:rPr>
          <w:rFonts w:ascii="Calibri" w:hAnsi="Calibri" w:cs="Calibri"/>
          <w:sz w:val="28"/>
        </w:rPr>
        <w:t>variable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name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be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‘geodesic’.</w:t>
      </w:r>
    </w:p>
    <w:p w:rsidR="006A6235" w:rsidRPr="004D5010" w:rsidRDefault="006A6235" w:rsidP="006A6235">
      <w:pPr>
        <w:kinsoku w:val="0"/>
        <w:overflowPunct w:val="0"/>
        <w:autoSpaceDE w:val="0"/>
        <w:autoSpaceDN w:val="0"/>
        <w:adjustRightInd w:val="0"/>
        <w:spacing w:after="0" w:line="340" w:lineRule="exact"/>
        <w:ind w:left="103"/>
        <w:rPr>
          <w:rFonts w:ascii="Calibri" w:hAnsi="Calibri" w:cs="Calibri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As</w:t>
      </w:r>
      <w:r w:rsidR="000D0573">
        <w:rPr>
          <w:rFonts w:ascii="Calibri" w:hAnsi="Calibri" w:cs="Calibri"/>
          <w:spacing w:val="-1"/>
          <w:sz w:val="28"/>
        </w:rPr>
        <w:t xml:space="preserve"> v</w:t>
      </w:r>
      <w:r w:rsidRPr="004D5010">
        <w:rPr>
          <w:rFonts w:ascii="Calibri" w:hAnsi="Calibri" w:cs="Calibri"/>
          <w:spacing w:val="-1"/>
          <w:sz w:val="28"/>
        </w:rPr>
        <w:t>incenty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more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accurate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haversine. </w:t>
      </w:r>
      <w:r w:rsidRPr="004D5010">
        <w:rPr>
          <w:rFonts w:ascii="Calibri" w:hAnsi="Calibri" w:cs="Calibri"/>
          <w:sz w:val="28"/>
        </w:rPr>
        <w:t>Also,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vincenty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prefered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2"/>
          <w:sz w:val="28"/>
        </w:rPr>
        <w:t xml:space="preserve">short </w:t>
      </w:r>
      <w:r w:rsidRPr="004D5010">
        <w:rPr>
          <w:rFonts w:ascii="Calibri" w:hAnsi="Calibri" w:cs="Calibri"/>
          <w:spacing w:val="-1"/>
          <w:sz w:val="28"/>
        </w:rPr>
        <w:t>distances.</w:t>
      </w:r>
      <w:r w:rsidRPr="004D5010">
        <w:rPr>
          <w:rFonts w:ascii="Calibri" w:hAnsi="Calibri" w:cs="Calibri"/>
          <w:spacing w:val="65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Therefore,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will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drop</w:t>
      </w:r>
      <w:r w:rsidR="000D0573">
        <w:rPr>
          <w:rFonts w:ascii="Calibri" w:hAnsi="Calibri" w:cs="Calibri"/>
          <w:spacing w:val="-1"/>
          <w:sz w:val="28"/>
        </w:rPr>
        <w:t xml:space="preserve"> great_circle(haversine).</w:t>
      </w:r>
    </w:p>
    <w:p w:rsidR="006A6235" w:rsidRDefault="006A6235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3" w:right="2810"/>
        <w:rPr>
          <w:rFonts w:ascii="Calibri" w:hAnsi="Calibri" w:cs="Calibri"/>
          <w:spacing w:val="-1"/>
          <w:sz w:val="28"/>
        </w:rPr>
      </w:pPr>
    </w:p>
    <w:p w:rsidR="00F567B5" w:rsidRDefault="00F567B5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3" w:right="2810"/>
        <w:rPr>
          <w:rFonts w:ascii="Calibri" w:hAnsi="Calibri" w:cs="Calibri"/>
          <w:spacing w:val="-1"/>
          <w:sz w:val="28"/>
        </w:rPr>
      </w:pPr>
    </w:p>
    <w:p w:rsidR="00F567B5" w:rsidRDefault="00F567B5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3" w:right="2810"/>
        <w:rPr>
          <w:rFonts w:ascii="Calibri" w:hAnsi="Calibri" w:cs="Calibri"/>
          <w:spacing w:val="-1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3" w:right="2810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Columns</w:t>
      </w:r>
      <w:r w:rsidRPr="004D5010">
        <w:rPr>
          <w:rFonts w:ascii="Calibri" w:hAnsi="Calibri" w:cs="Calibri"/>
          <w:sz w:val="28"/>
        </w:rPr>
        <w:t xml:space="preserve"> 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training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after</w:t>
      </w:r>
      <w:r w:rsidRPr="004D5010">
        <w:rPr>
          <w:rFonts w:ascii="Calibri" w:hAnsi="Calibri" w:cs="Calibri"/>
          <w:spacing w:val="-1"/>
          <w:sz w:val="28"/>
        </w:rPr>
        <w:t xml:space="preserve"> feature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engineering:</w:t>
      </w:r>
      <w:r w:rsidRPr="004D5010">
        <w:rPr>
          <w:rFonts w:ascii="Calibri" w:hAnsi="Calibri" w:cs="Calibri"/>
          <w:spacing w:val="3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Index(['fare_amount',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'passenger_count_2',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'passenger_count_3',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544" w:right="2116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'passenger_count_4',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'passenger_count_5',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'passenger_count_6',</w:t>
      </w:r>
      <w:r w:rsidRPr="004D5010">
        <w:rPr>
          <w:rFonts w:ascii="Calibri" w:hAnsi="Calibri" w:cs="Calibri"/>
          <w:spacing w:val="57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'season_spring',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'season_summer',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'season_winter',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'week_weekend',</w:t>
      </w:r>
      <w:r w:rsidRPr="004D5010">
        <w:rPr>
          <w:rFonts w:ascii="Calibri" w:hAnsi="Calibri" w:cs="Calibri"/>
          <w:spacing w:val="5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'session_evening',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'session_morning',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'session_night_AM',</w:t>
      </w:r>
      <w:r w:rsidRPr="004D5010">
        <w:rPr>
          <w:rFonts w:ascii="Calibri" w:hAnsi="Calibri" w:cs="Calibri"/>
          <w:spacing w:val="47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'session_night_PM', 'year_2010',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'year_2011',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'year_2012',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'year_2013',</w:t>
      </w:r>
      <w:r w:rsidRPr="004D5010">
        <w:rPr>
          <w:rFonts w:ascii="Calibri" w:hAnsi="Calibri" w:cs="Calibri"/>
          <w:spacing w:val="8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'year_2014',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'year_2015',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'geodesic'],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341" w:lineRule="exact"/>
        <w:ind w:left="482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dtype='object')</w:t>
      </w:r>
    </w:p>
    <w:p w:rsidR="006A6235" w:rsidRDefault="006A6235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2810"/>
        <w:rPr>
          <w:rFonts w:ascii="Calibri" w:hAnsi="Calibri" w:cs="Calibri"/>
          <w:spacing w:val="-1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2810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Columns</w:t>
      </w:r>
      <w:r w:rsidRPr="004D5010">
        <w:rPr>
          <w:rFonts w:ascii="Calibri" w:hAnsi="Calibri" w:cs="Calibri"/>
          <w:sz w:val="28"/>
        </w:rPr>
        <w:t xml:space="preserve"> 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testing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after</w:t>
      </w:r>
      <w:r w:rsidRPr="004D5010">
        <w:rPr>
          <w:rFonts w:ascii="Calibri" w:hAnsi="Calibri" w:cs="Calibri"/>
          <w:spacing w:val="-1"/>
          <w:sz w:val="28"/>
        </w:rPr>
        <w:t xml:space="preserve"> feature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engineering:</w:t>
      </w:r>
      <w:r w:rsidRPr="004D5010">
        <w:rPr>
          <w:rFonts w:ascii="Calibri" w:hAnsi="Calibri" w:cs="Calibri"/>
          <w:spacing w:val="25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Index(['passenger_count_2',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'passenger_count_3',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'passenger_count_4',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544" w:right="2116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'passenger_count_5',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'passenger_count_6',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'season_spring',</w:t>
      </w:r>
      <w:r w:rsidRPr="004D5010">
        <w:rPr>
          <w:rFonts w:ascii="Calibri" w:hAnsi="Calibri" w:cs="Calibri"/>
          <w:spacing w:val="57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'season_summer',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'season_winter',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'week_weekend',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'session_evening',</w:t>
      </w:r>
      <w:r w:rsidRPr="004D5010">
        <w:rPr>
          <w:rFonts w:ascii="Calibri" w:hAnsi="Calibri" w:cs="Calibri"/>
          <w:spacing w:val="5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'session_morning',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'session_night_AM',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'session_night_PM', 'year_2010',</w:t>
      </w:r>
      <w:r w:rsidRPr="004D5010">
        <w:rPr>
          <w:rFonts w:ascii="Calibri" w:hAnsi="Calibri" w:cs="Calibri"/>
          <w:spacing w:val="65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'year_2011',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'year_2012',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'year_2013',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'year_2014',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'year_2015',</w:t>
      </w:r>
      <w:r w:rsidRPr="004D5010">
        <w:rPr>
          <w:rFonts w:ascii="Calibri" w:hAnsi="Calibri" w:cs="Calibri"/>
          <w:spacing w:val="8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'geodesic'],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482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dtype='object')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340" w:lineRule="exact"/>
        <w:rPr>
          <w:rFonts w:ascii="Times New Roman" w:hAnsi="Times New Roman" w:cs="Vrinda"/>
          <w:sz w:val="34"/>
          <w:szCs w:val="34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plot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boxplot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for </w:t>
      </w:r>
      <w:r w:rsidRPr="004D5010">
        <w:rPr>
          <w:rFonts w:ascii="Calibri" w:hAnsi="Calibri" w:cs="Calibri"/>
          <w:sz w:val="28"/>
        </w:rPr>
        <w:t>our</w:t>
      </w:r>
      <w:r w:rsidRPr="004D5010">
        <w:rPr>
          <w:rFonts w:ascii="Calibri" w:hAnsi="Calibri" w:cs="Calibri"/>
          <w:spacing w:val="-1"/>
          <w:sz w:val="28"/>
        </w:rPr>
        <w:t xml:space="preserve"> new </w:t>
      </w:r>
      <w:r w:rsidRPr="004D5010">
        <w:rPr>
          <w:rFonts w:ascii="Calibri" w:hAnsi="Calibri" w:cs="Calibri"/>
          <w:sz w:val="28"/>
        </w:rPr>
        <w:t>variable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‘geodesic’: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see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that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there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1"/>
          <w:sz w:val="28"/>
        </w:rPr>
        <w:t xml:space="preserve"> outliers </w:t>
      </w:r>
      <w:r w:rsidRPr="004D5010">
        <w:rPr>
          <w:rFonts w:ascii="Calibri" w:hAnsi="Calibri" w:cs="Calibri"/>
          <w:sz w:val="28"/>
        </w:rPr>
        <w:t>in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 xml:space="preserve">‘geodesic’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z w:val="28"/>
        </w:rPr>
        <w:t xml:space="preserve"> also a</w:t>
      </w:r>
      <w:r w:rsidRPr="004D5010">
        <w:rPr>
          <w:rFonts w:ascii="Calibri" w:hAnsi="Calibri" w:cs="Calibri"/>
          <w:spacing w:val="-1"/>
          <w:sz w:val="28"/>
        </w:rPr>
        <w:t xml:space="preserve"> cab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cannot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go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upto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3400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miles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pacing w:val="-1"/>
          <w:sz w:val="28"/>
        </w:rPr>
        <w:sectPr w:rsidR="004D5010" w:rsidRPr="004D5010">
          <w:type w:val="continuous"/>
          <w:pgSz w:w="11910" w:h="16840"/>
          <w:pgMar w:top="660" w:right="640" w:bottom="280" w:left="180" w:header="720" w:footer="720" w:gutter="0"/>
          <w:cols w:space="720" w:equalWidth="0">
            <w:col w:w="11090"/>
          </w:cols>
          <w:noEndnote/>
        </w:sectPr>
      </w:pPr>
    </w:p>
    <w:p w:rsidR="006A6235" w:rsidRDefault="006A6235" w:rsidP="006A6235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right="2456"/>
        <w:outlineLvl w:val="4"/>
        <w:rPr>
          <w:rFonts w:ascii="Calibri" w:hAnsi="Calibri" w:cs="Calibri"/>
          <w:color w:val="000000"/>
          <w:szCs w:val="22"/>
        </w:rPr>
      </w:pPr>
    </w:p>
    <w:p w:rsidR="004D5010" w:rsidRPr="004D5010" w:rsidRDefault="006A6235" w:rsidP="006A6235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right="2456"/>
        <w:outlineLvl w:val="4"/>
        <w:rPr>
          <w:rFonts w:ascii="Calibri" w:hAnsi="Calibri" w:cs="Calibri"/>
          <w:sz w:val="28"/>
        </w:rPr>
      </w:pPr>
      <w:r>
        <w:rPr>
          <w:rFonts w:ascii="Calibri" w:hAnsi="Calibri" w:cs="Calibri"/>
          <w:color w:val="000000"/>
          <w:szCs w:val="22"/>
        </w:rPr>
        <w:t xml:space="preserve">  </w:t>
      </w:r>
      <w:r w:rsidR="004D5010" w:rsidRPr="004D5010">
        <w:rPr>
          <w:rFonts w:ascii="Calibri" w:hAnsi="Calibri" w:cs="Calibri"/>
          <w:spacing w:val="-1"/>
          <w:sz w:val="28"/>
        </w:rPr>
        <w:t>Boxplot</w:t>
      </w:r>
      <w:r w:rsidR="004D5010" w:rsidRPr="004D5010">
        <w:rPr>
          <w:rFonts w:ascii="Calibri" w:hAnsi="Calibri" w:cs="Calibri"/>
          <w:sz w:val="28"/>
        </w:rPr>
        <w:t xml:space="preserve"> of</w:t>
      </w:r>
      <w:r w:rsidR="004D5010" w:rsidRPr="004D5010">
        <w:rPr>
          <w:rFonts w:ascii="Calibri" w:hAnsi="Calibri" w:cs="Calibri"/>
          <w:spacing w:val="-1"/>
          <w:sz w:val="28"/>
        </w:rPr>
        <w:t xml:space="preserve"> ‘geodesic’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 xml:space="preserve">for </w:t>
      </w:r>
      <w:r w:rsidR="004D5010" w:rsidRPr="004D5010">
        <w:rPr>
          <w:rFonts w:ascii="Calibri" w:hAnsi="Calibri" w:cs="Calibri"/>
          <w:spacing w:val="-1"/>
          <w:sz w:val="28"/>
        </w:rPr>
        <w:t>range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0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 xml:space="preserve">to </w:t>
      </w:r>
      <w:r w:rsidR="004D5010" w:rsidRPr="004D5010">
        <w:rPr>
          <w:rFonts w:ascii="Calibri" w:hAnsi="Calibri" w:cs="Calibri"/>
          <w:spacing w:val="-1"/>
          <w:sz w:val="28"/>
        </w:rPr>
        <w:t>100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miles.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190" w:lineRule="exact"/>
        <w:rPr>
          <w:rFonts w:ascii="Times New Roman" w:hAnsi="Times New Roman" w:cs="Vrinda"/>
          <w:sz w:val="19"/>
          <w:szCs w:val="19"/>
        </w:rPr>
      </w:pPr>
    </w:p>
    <w:p w:rsidR="00F567B5" w:rsidRDefault="004D5010" w:rsidP="00F567B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2456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treat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these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outliers </w:t>
      </w:r>
      <w:r w:rsidRPr="004D5010">
        <w:rPr>
          <w:rFonts w:ascii="Calibri" w:hAnsi="Calibri" w:cs="Calibri"/>
          <w:sz w:val="28"/>
        </w:rPr>
        <w:t>like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previously</w:t>
      </w:r>
      <w:r w:rsidRPr="004D5010">
        <w:rPr>
          <w:rFonts w:ascii="Calibri" w:hAnsi="Calibri" w:cs="Calibri"/>
          <w:sz w:val="28"/>
        </w:rPr>
        <w:t xml:space="preserve"> </w:t>
      </w:r>
      <w:r w:rsidR="006A6235">
        <w:rPr>
          <w:rFonts w:ascii="Calibri" w:hAnsi="Calibri" w:cs="Calibri"/>
          <w:spacing w:val="-1"/>
          <w:sz w:val="28"/>
        </w:rPr>
        <w:t xml:space="preserve">did , i.e. by imputing the values using KNN. </w:t>
      </w:r>
    </w:p>
    <w:p w:rsidR="00F567B5" w:rsidRDefault="00F567B5" w:rsidP="00F567B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2456"/>
        <w:rPr>
          <w:rFonts w:ascii="Calibri" w:hAnsi="Calibri" w:cs="Calibri"/>
          <w:spacing w:val="-1"/>
          <w:sz w:val="28"/>
        </w:rPr>
      </w:pPr>
    </w:p>
    <w:p w:rsidR="009A5287" w:rsidRPr="004D5010" w:rsidRDefault="009A5287" w:rsidP="004D501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4D5010" w:rsidRPr="004D5010" w:rsidRDefault="004D5010" w:rsidP="001155E0">
      <w:pPr>
        <w:numPr>
          <w:ilvl w:val="2"/>
          <w:numId w:val="16"/>
        </w:numPr>
        <w:tabs>
          <w:tab w:val="left" w:pos="154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1440"/>
        <w:rPr>
          <w:rFonts w:ascii="Calibri" w:hAnsi="Calibri" w:cs="Calibri"/>
          <w:sz w:val="36"/>
          <w:szCs w:val="36"/>
        </w:rPr>
      </w:pPr>
      <w:r w:rsidRPr="004D5010">
        <w:rPr>
          <w:rFonts w:ascii="Calibri" w:hAnsi="Calibri" w:cs="Calibri"/>
          <w:spacing w:val="-1"/>
          <w:sz w:val="36"/>
          <w:szCs w:val="36"/>
        </w:rPr>
        <w:t>Feature</w:t>
      </w:r>
      <w:r w:rsidRPr="004D5010">
        <w:rPr>
          <w:rFonts w:ascii="Calibri" w:hAnsi="Calibri" w:cs="Calibri"/>
          <w:spacing w:val="-12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Selection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1" w:after="0" w:line="360" w:lineRule="exact"/>
        <w:rPr>
          <w:rFonts w:ascii="Times New Roman" w:hAnsi="Times New Roman" w:cs="Vrinda"/>
          <w:sz w:val="36"/>
          <w:szCs w:val="36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141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step</w:t>
      </w:r>
      <w:r w:rsidRPr="004D5010">
        <w:rPr>
          <w:rFonts w:ascii="Calibri" w:hAnsi="Calibri" w:cs="Calibri"/>
          <w:sz w:val="28"/>
        </w:rPr>
        <w:t xml:space="preserve"> 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would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allow </w:t>
      </w:r>
      <w:r w:rsidRPr="004D5010">
        <w:rPr>
          <w:rFonts w:ascii="Calibri" w:hAnsi="Calibri" w:cs="Calibri"/>
          <w:spacing w:val="-1"/>
          <w:sz w:val="28"/>
        </w:rPr>
        <w:t xml:space="preserve">only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pass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relevant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features </w:t>
      </w:r>
      <w:r w:rsidR="0054522E">
        <w:rPr>
          <w:rFonts w:ascii="Calibri" w:hAnsi="Calibri" w:cs="Calibri"/>
          <w:spacing w:val="-1"/>
          <w:sz w:val="28"/>
        </w:rPr>
        <w:t>for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further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steps.</w:t>
      </w:r>
      <w:r w:rsidRPr="004D5010">
        <w:rPr>
          <w:rFonts w:ascii="Calibri" w:hAnsi="Calibri" w:cs="Calibri"/>
          <w:sz w:val="28"/>
        </w:rPr>
        <w:t xml:space="preserve"> 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="0054522E">
        <w:rPr>
          <w:rFonts w:ascii="Calibri" w:hAnsi="Calibri" w:cs="Calibri"/>
          <w:spacing w:val="-2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remove</w:t>
      </w:r>
      <w:r w:rsidRPr="004D5010">
        <w:rPr>
          <w:rFonts w:ascii="Calibri" w:hAnsi="Calibri" w:cs="Calibri"/>
          <w:spacing w:val="3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irrelevant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features </w:t>
      </w:r>
      <w:r w:rsidRPr="004D5010">
        <w:rPr>
          <w:rFonts w:ascii="Calibri" w:hAnsi="Calibri" w:cs="Calibri"/>
          <w:spacing w:val="-2"/>
          <w:sz w:val="28"/>
        </w:rPr>
        <w:t xml:space="preserve">from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dataset.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We </w:t>
      </w:r>
      <w:r w:rsidR="0054522E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do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by some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statistical techniques, </w:t>
      </w:r>
      <w:r w:rsidRPr="004D5010">
        <w:rPr>
          <w:rFonts w:ascii="Calibri" w:hAnsi="Calibri" w:cs="Calibri"/>
          <w:sz w:val="28"/>
        </w:rPr>
        <w:t>like we</w:t>
      </w:r>
      <w:r w:rsidRPr="004D5010">
        <w:rPr>
          <w:rFonts w:ascii="Calibri" w:hAnsi="Calibri" w:cs="Calibri"/>
          <w:spacing w:val="-1"/>
          <w:sz w:val="28"/>
        </w:rPr>
        <w:t xml:space="preserve"> look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</w:t>
      </w:r>
      <w:r w:rsidRPr="004D5010">
        <w:rPr>
          <w:rFonts w:ascii="Calibri" w:hAnsi="Calibri" w:cs="Calibri"/>
          <w:spacing w:val="55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features which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="0054522E">
        <w:rPr>
          <w:rFonts w:ascii="Calibri" w:hAnsi="Calibri" w:cs="Calibri"/>
          <w:spacing w:val="-1"/>
          <w:sz w:val="28"/>
        </w:rPr>
        <w:t xml:space="preserve">not </w:t>
      </w:r>
      <w:r w:rsidRPr="004D5010">
        <w:rPr>
          <w:rFonts w:ascii="Calibri" w:hAnsi="Calibri" w:cs="Calibri"/>
          <w:spacing w:val="-1"/>
          <w:sz w:val="28"/>
        </w:rPr>
        <w:t>be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helpful </w:t>
      </w:r>
      <w:r w:rsidRPr="004D5010">
        <w:rPr>
          <w:rFonts w:ascii="Calibri" w:hAnsi="Calibri" w:cs="Calibri"/>
          <w:sz w:val="28"/>
        </w:rPr>
        <w:t xml:space="preserve">in </w:t>
      </w:r>
      <w:r w:rsidRPr="004D5010">
        <w:rPr>
          <w:rFonts w:ascii="Calibri" w:hAnsi="Calibri" w:cs="Calibri"/>
          <w:spacing w:val="-1"/>
          <w:sz w:val="28"/>
        </w:rPr>
        <w:t>predicting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target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variables.</w:t>
      </w:r>
      <w:r w:rsidRPr="004D5010">
        <w:rPr>
          <w:rFonts w:ascii="Calibri" w:hAnsi="Calibri" w:cs="Calibri"/>
          <w:spacing w:val="-1"/>
          <w:sz w:val="28"/>
        </w:rPr>
        <w:t xml:space="preserve"> 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dataset</w:t>
      </w:r>
      <w:r w:rsidRPr="004D5010">
        <w:rPr>
          <w:rFonts w:ascii="Calibri" w:hAnsi="Calibri" w:cs="Calibri"/>
          <w:sz w:val="28"/>
        </w:rPr>
        <w:t xml:space="preserve"> we</w:t>
      </w:r>
      <w:r w:rsidRPr="004D5010">
        <w:rPr>
          <w:rFonts w:ascii="Calibri" w:hAnsi="Calibri" w:cs="Calibri"/>
          <w:spacing w:val="-1"/>
          <w:sz w:val="28"/>
        </w:rPr>
        <w:t xml:space="preserve"> have </w:t>
      </w:r>
      <w:r w:rsidRPr="004D5010">
        <w:rPr>
          <w:rFonts w:ascii="Calibri" w:hAnsi="Calibri" w:cs="Calibri"/>
          <w:sz w:val="28"/>
        </w:rPr>
        <w:t>to</w:t>
      </w:r>
      <w:r w:rsidRPr="004D5010">
        <w:rPr>
          <w:rFonts w:ascii="Calibri" w:hAnsi="Calibri" w:cs="Calibri"/>
          <w:spacing w:val="59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predict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="00537A0A">
        <w:rPr>
          <w:rFonts w:ascii="Calibri" w:hAnsi="Calibri" w:cs="Calibri"/>
          <w:spacing w:val="1"/>
          <w:sz w:val="28"/>
        </w:rPr>
        <w:t>‘</w:t>
      </w:r>
      <w:r w:rsidRPr="00537A0A">
        <w:rPr>
          <w:rFonts w:ascii="Calibri" w:hAnsi="Calibri" w:cs="Calibri"/>
          <w:b/>
          <w:bCs/>
          <w:spacing w:val="-1"/>
          <w:sz w:val="28"/>
        </w:rPr>
        <w:t>fare_amount</w:t>
      </w:r>
      <w:r w:rsidR="00537A0A">
        <w:rPr>
          <w:rFonts w:ascii="Calibri" w:hAnsi="Calibri" w:cs="Calibri"/>
          <w:b/>
          <w:bCs/>
          <w:spacing w:val="-1"/>
          <w:sz w:val="28"/>
        </w:rPr>
        <w:t>’</w:t>
      </w:r>
      <w:r w:rsidRPr="004D5010">
        <w:rPr>
          <w:rFonts w:ascii="Calibri" w:hAnsi="Calibri" w:cs="Calibri"/>
          <w:spacing w:val="-1"/>
          <w:sz w:val="28"/>
        </w:rPr>
        <w:t>.</w:t>
      </w:r>
    </w:p>
    <w:p w:rsidR="00B062CA" w:rsidRDefault="00B062CA" w:rsidP="004D5010">
      <w:pPr>
        <w:kinsoku w:val="0"/>
        <w:overflowPunct w:val="0"/>
        <w:autoSpaceDE w:val="0"/>
        <w:autoSpaceDN w:val="0"/>
        <w:adjustRightInd w:val="0"/>
        <w:spacing w:before="1" w:after="0" w:line="341" w:lineRule="exact"/>
        <w:ind w:left="103" w:right="2456"/>
        <w:rPr>
          <w:rFonts w:ascii="Calibri" w:hAnsi="Calibri" w:cs="Calibri"/>
          <w:spacing w:val="-1"/>
          <w:sz w:val="28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341" w:lineRule="exact"/>
        <w:ind w:left="103" w:right="2456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 xml:space="preserve">Further below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1"/>
          <w:sz w:val="28"/>
        </w:rPr>
        <w:t xml:space="preserve"> some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types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test </w:t>
      </w:r>
      <w:r w:rsidRPr="004D5010">
        <w:rPr>
          <w:rFonts w:ascii="Calibri" w:hAnsi="Calibri" w:cs="Calibri"/>
          <w:sz w:val="28"/>
        </w:rPr>
        <w:t>involved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feature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selection:</w:t>
      </w:r>
    </w:p>
    <w:p w:rsidR="00B062CA" w:rsidRPr="004D5010" w:rsidRDefault="00B062CA" w:rsidP="004D5010">
      <w:pPr>
        <w:kinsoku w:val="0"/>
        <w:overflowPunct w:val="0"/>
        <w:autoSpaceDE w:val="0"/>
        <w:autoSpaceDN w:val="0"/>
        <w:adjustRightInd w:val="0"/>
        <w:spacing w:before="1" w:after="0" w:line="341" w:lineRule="exact"/>
        <w:ind w:left="103" w:right="2456"/>
        <w:rPr>
          <w:rFonts w:ascii="Calibri" w:hAnsi="Calibri" w:cs="Calibri"/>
          <w:spacing w:val="-1"/>
          <w:sz w:val="28"/>
        </w:rPr>
      </w:pPr>
    </w:p>
    <w:p w:rsidR="004D5010" w:rsidRPr="00B567C5" w:rsidRDefault="004D5010" w:rsidP="001155E0">
      <w:pPr>
        <w:pStyle w:val="ListParagraph"/>
        <w:numPr>
          <w:ilvl w:val="0"/>
          <w:numId w:val="24"/>
        </w:numPr>
        <w:kinsoku w:val="0"/>
        <w:overflowPunct w:val="0"/>
        <w:ind w:right="83"/>
        <w:rPr>
          <w:rFonts w:ascii="Calibri" w:hAnsi="Calibri" w:cs="Calibri"/>
          <w:spacing w:val="-2"/>
          <w:sz w:val="28"/>
        </w:rPr>
      </w:pPr>
      <w:r w:rsidRPr="00B567C5">
        <w:rPr>
          <w:rFonts w:ascii="Calibri" w:hAnsi="Calibri" w:cs="Calibri"/>
          <w:b/>
          <w:bCs/>
          <w:spacing w:val="-1"/>
          <w:sz w:val="28"/>
        </w:rPr>
        <w:t>Correlation</w:t>
      </w:r>
      <w:r w:rsidRPr="00B567C5">
        <w:rPr>
          <w:rFonts w:ascii="Calibri" w:hAnsi="Calibri" w:cs="Calibri"/>
          <w:b/>
          <w:bCs/>
          <w:sz w:val="28"/>
        </w:rPr>
        <w:t xml:space="preserve"> </w:t>
      </w:r>
      <w:r w:rsidRPr="00B567C5">
        <w:rPr>
          <w:rFonts w:ascii="Calibri" w:hAnsi="Calibri" w:cs="Calibri"/>
          <w:b/>
          <w:bCs/>
          <w:spacing w:val="-1"/>
          <w:sz w:val="28"/>
        </w:rPr>
        <w:t xml:space="preserve">analysis </w:t>
      </w:r>
      <w:r w:rsidRPr="00B567C5">
        <w:rPr>
          <w:rFonts w:ascii="Calibri" w:hAnsi="Calibri" w:cs="Calibri"/>
          <w:sz w:val="28"/>
        </w:rPr>
        <w:t>–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This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requires only numerical variables. Therefore,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we</w:t>
      </w:r>
      <w:r w:rsidRPr="00B567C5">
        <w:rPr>
          <w:rFonts w:ascii="Calibri" w:hAnsi="Calibri" w:cs="Calibri"/>
          <w:spacing w:val="-1"/>
          <w:sz w:val="28"/>
        </w:rPr>
        <w:t xml:space="preserve"> will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2"/>
          <w:sz w:val="28"/>
        </w:rPr>
        <w:t>filter</w:t>
      </w:r>
      <w:r w:rsidRPr="00B567C5">
        <w:rPr>
          <w:rFonts w:ascii="Calibri" w:hAnsi="Calibri" w:cs="Calibri"/>
          <w:spacing w:val="65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out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 xml:space="preserve">only numerical </w:t>
      </w:r>
      <w:r w:rsidRPr="00B567C5">
        <w:rPr>
          <w:rFonts w:ascii="Calibri" w:hAnsi="Calibri" w:cs="Calibri"/>
          <w:sz w:val="28"/>
        </w:rPr>
        <w:t>variables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and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feed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it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="00537A0A" w:rsidRPr="00B567C5">
        <w:rPr>
          <w:rFonts w:ascii="Calibri" w:hAnsi="Calibri" w:cs="Calibri"/>
          <w:sz w:val="28"/>
        </w:rPr>
        <w:t>for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 xml:space="preserve">correlation analysis. </w:t>
      </w:r>
      <w:r w:rsidRPr="00B567C5">
        <w:rPr>
          <w:rFonts w:ascii="Calibri" w:hAnsi="Calibri" w:cs="Calibri"/>
          <w:sz w:val="28"/>
        </w:rPr>
        <w:t>We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do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this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by plotting</w:t>
      </w:r>
      <w:r w:rsidRPr="00B567C5">
        <w:rPr>
          <w:rFonts w:ascii="Calibri" w:hAnsi="Calibri" w:cs="Calibri"/>
          <w:spacing w:val="45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correlation plot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 xml:space="preserve">for </w:t>
      </w:r>
      <w:r w:rsidRPr="00B567C5">
        <w:rPr>
          <w:rFonts w:ascii="Calibri" w:hAnsi="Calibri" w:cs="Calibri"/>
          <w:spacing w:val="-1"/>
          <w:sz w:val="28"/>
        </w:rPr>
        <w:t xml:space="preserve">all numerical </w:t>
      </w:r>
      <w:r w:rsidRPr="00B567C5">
        <w:rPr>
          <w:rFonts w:ascii="Calibri" w:hAnsi="Calibri" w:cs="Calibri"/>
          <w:sz w:val="28"/>
        </w:rPr>
        <w:t>variables.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There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should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be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no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correlation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between</w:t>
      </w:r>
      <w:r w:rsidRPr="00B567C5">
        <w:rPr>
          <w:rFonts w:ascii="Calibri" w:hAnsi="Calibri" w:cs="Calibri"/>
          <w:spacing w:val="41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independent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variables</w:t>
      </w:r>
      <w:r w:rsidRPr="00B567C5">
        <w:rPr>
          <w:rFonts w:ascii="Calibri" w:hAnsi="Calibri" w:cs="Calibri"/>
          <w:spacing w:val="-2"/>
          <w:sz w:val="28"/>
        </w:rPr>
        <w:t xml:space="preserve"> but </w:t>
      </w:r>
      <w:r w:rsidRPr="00B567C5">
        <w:rPr>
          <w:rFonts w:ascii="Calibri" w:hAnsi="Calibri" w:cs="Calibri"/>
          <w:sz w:val="28"/>
        </w:rPr>
        <w:t>there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should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be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high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correlation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between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independent</w:t>
      </w:r>
      <w:r w:rsidRPr="00B567C5">
        <w:rPr>
          <w:rFonts w:ascii="Calibri" w:hAnsi="Calibri" w:cs="Calibri"/>
          <w:spacing w:val="23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variable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and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dependent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variable.</w:t>
      </w:r>
      <w:r w:rsidRPr="00B567C5">
        <w:rPr>
          <w:rFonts w:ascii="Calibri" w:hAnsi="Calibri" w:cs="Calibri"/>
          <w:spacing w:val="-1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So,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we</w:t>
      </w:r>
      <w:r w:rsidRPr="00B567C5">
        <w:rPr>
          <w:rFonts w:ascii="Calibri" w:hAnsi="Calibri" w:cs="Calibri"/>
          <w:spacing w:val="-1"/>
          <w:sz w:val="28"/>
        </w:rPr>
        <w:t xml:space="preserve"> plot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the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correlation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plot.</w:t>
      </w:r>
      <w:r w:rsidRPr="00B567C5">
        <w:rPr>
          <w:rFonts w:ascii="Calibri" w:hAnsi="Calibri" w:cs="Calibri"/>
          <w:spacing w:val="1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we</w:t>
      </w:r>
      <w:r w:rsidRPr="00B567C5">
        <w:rPr>
          <w:rFonts w:ascii="Calibri" w:hAnsi="Calibri" w:cs="Calibri"/>
          <w:spacing w:val="-1"/>
          <w:sz w:val="28"/>
        </w:rPr>
        <w:t xml:space="preserve"> can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see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that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in</w:t>
      </w:r>
      <w:r w:rsidRPr="00B567C5">
        <w:rPr>
          <w:rFonts w:ascii="Calibri" w:hAnsi="Calibri" w:cs="Calibri"/>
          <w:spacing w:val="4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correlation plot faded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 xml:space="preserve">colour </w:t>
      </w:r>
      <w:r w:rsidRPr="00B567C5">
        <w:rPr>
          <w:rFonts w:ascii="Calibri" w:hAnsi="Calibri" w:cs="Calibri"/>
          <w:sz w:val="28"/>
        </w:rPr>
        <w:t>like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skin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colour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indicates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that</w:t>
      </w:r>
      <w:r w:rsidRPr="00B567C5">
        <w:rPr>
          <w:rFonts w:ascii="Calibri" w:hAnsi="Calibri" w:cs="Calibri"/>
          <w:sz w:val="28"/>
        </w:rPr>
        <w:t xml:space="preserve"> 2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variables are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highly</w:t>
      </w:r>
      <w:r w:rsidRPr="00B567C5">
        <w:rPr>
          <w:rFonts w:ascii="Calibri" w:hAnsi="Calibri" w:cs="Calibri"/>
          <w:spacing w:val="41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correlated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with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each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other.</w:t>
      </w:r>
      <w:r w:rsidRPr="00B567C5">
        <w:rPr>
          <w:rFonts w:ascii="Calibri" w:hAnsi="Calibri" w:cs="Calibri"/>
          <w:spacing w:val="61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As</w:t>
      </w:r>
      <w:r w:rsidRPr="00B567C5">
        <w:rPr>
          <w:rFonts w:ascii="Calibri" w:hAnsi="Calibri" w:cs="Calibri"/>
          <w:spacing w:val="-1"/>
          <w:sz w:val="28"/>
        </w:rPr>
        <w:t xml:space="preserve"> the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colour fades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correlation values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increases.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183" w:right="2456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From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below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correlation plot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see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that:</w:t>
      </w:r>
    </w:p>
    <w:p w:rsidR="004D5010" w:rsidRPr="004D5010" w:rsidRDefault="004D5010" w:rsidP="001155E0">
      <w:pPr>
        <w:numPr>
          <w:ilvl w:val="3"/>
          <w:numId w:val="16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lastRenderedPageBreak/>
        <w:t>'fare_amount'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'geodesic'</w:t>
      </w:r>
      <w:r w:rsidRPr="004D5010">
        <w:rPr>
          <w:rFonts w:ascii="Calibri" w:hAnsi="Calibri" w:cs="Calibri"/>
          <w:sz w:val="28"/>
        </w:rPr>
        <w:t xml:space="preserve"> are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very</w:t>
      </w:r>
      <w:r w:rsidRPr="004D5010">
        <w:rPr>
          <w:rFonts w:ascii="Calibri" w:hAnsi="Calibri" w:cs="Calibri"/>
          <w:spacing w:val="-2"/>
          <w:sz w:val="28"/>
        </w:rPr>
        <w:t xml:space="preserve"> highly</w:t>
      </w:r>
      <w:r w:rsidRPr="004D5010">
        <w:rPr>
          <w:rFonts w:ascii="Calibri" w:hAnsi="Calibri" w:cs="Calibri"/>
          <w:spacing w:val="-1"/>
          <w:sz w:val="28"/>
        </w:rPr>
        <w:t xml:space="preserve"> correlated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with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each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other.</w:t>
      </w:r>
    </w:p>
    <w:p w:rsidR="004D5010" w:rsidRPr="004D5010" w:rsidRDefault="004D5010" w:rsidP="001155E0">
      <w:pPr>
        <w:numPr>
          <w:ilvl w:val="3"/>
          <w:numId w:val="16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right="107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As</w:t>
      </w:r>
      <w:r w:rsidRPr="004D5010">
        <w:rPr>
          <w:rFonts w:ascii="Calibri" w:hAnsi="Calibri" w:cs="Calibri"/>
          <w:spacing w:val="-1"/>
          <w:sz w:val="28"/>
        </w:rPr>
        <w:t xml:space="preserve"> fare_amount </w:t>
      </w:r>
      <w:r w:rsidRPr="004D5010">
        <w:rPr>
          <w:rFonts w:ascii="Calibri" w:hAnsi="Calibri" w:cs="Calibri"/>
          <w:sz w:val="28"/>
        </w:rPr>
        <w:t>is the</w:t>
      </w:r>
      <w:r w:rsidRPr="004D5010">
        <w:rPr>
          <w:rFonts w:ascii="Calibri" w:hAnsi="Calibri" w:cs="Calibri"/>
          <w:spacing w:val="-1"/>
          <w:sz w:val="28"/>
        </w:rPr>
        <w:t xml:space="preserve"> target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‘geodesic’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independent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29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keep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‘geodesic’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because </w:t>
      </w:r>
      <w:r w:rsidRPr="004D5010">
        <w:rPr>
          <w:rFonts w:ascii="Calibri" w:hAnsi="Calibri" w:cs="Calibri"/>
          <w:sz w:val="28"/>
        </w:rPr>
        <w:t>it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help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to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explain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variation </w:t>
      </w:r>
      <w:r w:rsidRPr="004D5010">
        <w:rPr>
          <w:rFonts w:ascii="Calibri" w:hAnsi="Calibri" w:cs="Calibri"/>
          <w:sz w:val="28"/>
        </w:rPr>
        <w:t>in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fare_amount.</w:t>
      </w:r>
    </w:p>
    <w:p w:rsidR="004D5010" w:rsidRPr="004D5010" w:rsidRDefault="004D5010" w:rsidP="001155E0">
      <w:pPr>
        <w:numPr>
          <w:ilvl w:val="3"/>
          <w:numId w:val="16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right="107"/>
        <w:rPr>
          <w:rFonts w:ascii="Calibri" w:hAnsi="Calibri" w:cs="Calibri"/>
          <w:spacing w:val="-1"/>
          <w:sz w:val="28"/>
        </w:rPr>
        <w:sectPr w:rsidR="004D5010" w:rsidRPr="004D5010">
          <w:type w:val="continuous"/>
          <w:pgSz w:w="11910" w:h="16840"/>
          <w:pgMar w:top="660" w:right="660" w:bottom="280" w:left="180" w:header="720" w:footer="720" w:gutter="0"/>
          <w:cols w:space="720" w:equalWidth="0">
            <w:col w:w="11070"/>
          </w:cols>
          <w:noEndnote/>
        </w:sect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 w:cs="Vrinda"/>
          <w:sz w:val="10"/>
          <w:szCs w:val="10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Correlation Plot:</w:t>
      </w: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outlineLvl w:val="4"/>
        <w:rPr>
          <w:rFonts w:ascii="Calibri" w:hAnsi="Calibri" w:cs="Calibri"/>
          <w:spacing w:val="-1"/>
          <w:sz w:val="28"/>
        </w:rPr>
      </w:pPr>
    </w:p>
    <w:p w:rsidR="00DE5BFB" w:rsidRPr="004D5010" w:rsidRDefault="00B567C5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outlineLvl w:val="4"/>
        <w:rPr>
          <w:rFonts w:ascii="Calibri" w:hAnsi="Calibri" w:cs="Calibri"/>
          <w:spacing w:val="-1"/>
          <w:sz w:val="28"/>
        </w:rPr>
        <w:sectPr w:rsidR="00DE5BFB" w:rsidRPr="004D5010">
          <w:type w:val="continuous"/>
          <w:pgSz w:w="11910" w:h="16840"/>
          <w:pgMar w:top="660" w:right="1680" w:bottom="280" w:left="180" w:header="720" w:footer="720" w:gutter="0"/>
          <w:cols w:space="720" w:equalWidth="0">
            <w:col w:w="10050"/>
          </w:cols>
          <w:noEndnote/>
        </w:sectPr>
      </w:pPr>
      <w:r>
        <w:rPr>
          <w:rFonts w:ascii="Calibri" w:hAnsi="Calibri" w:cs="Calibri"/>
          <w:spacing w:val="-1"/>
          <w:sz w:val="28"/>
        </w:rPr>
        <w:t xml:space="preserve">    </w:t>
      </w:r>
      <w:r w:rsidR="00DE5BFB" w:rsidRPr="00DE5BFB">
        <w:rPr>
          <w:rFonts w:ascii="Calibri" w:hAnsi="Calibri" w:cs="Calibri"/>
          <w:noProof/>
          <w:spacing w:val="-1"/>
          <w:sz w:val="28"/>
          <w:lang w:val="en-US" w:eastAsia="en-US" w:bidi="ar-SA"/>
        </w:rPr>
        <w:drawing>
          <wp:inline distT="0" distB="0" distL="0" distR="0">
            <wp:extent cx="5158533" cy="4529470"/>
            <wp:effectExtent l="19050" t="0" r="4017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2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33" cy="452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cs="Vrinda"/>
          <w:sz w:val="16"/>
          <w:szCs w:val="16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 w:right="567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Jointplot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between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‘geodesic’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‘fare_amount’:</w:t>
      </w:r>
    </w:p>
    <w:p w:rsidR="00B567C5" w:rsidRDefault="00B567C5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 w:right="567"/>
        <w:outlineLvl w:val="4"/>
        <w:rPr>
          <w:rFonts w:ascii="Calibri" w:hAnsi="Calibri" w:cs="Calibri"/>
          <w:spacing w:val="-1"/>
          <w:sz w:val="28"/>
        </w:rPr>
      </w:pPr>
      <w:r>
        <w:rPr>
          <w:rFonts w:ascii="Calibri" w:hAnsi="Calibri" w:cs="Calibri"/>
          <w:spacing w:val="-1"/>
          <w:sz w:val="28"/>
        </w:rPr>
        <w:t xml:space="preserve">   </w:t>
      </w:r>
      <w:r w:rsidRPr="00B567C5">
        <w:rPr>
          <w:rFonts w:ascii="Calibri" w:hAnsi="Calibri" w:cs="Calibri"/>
          <w:noProof/>
          <w:spacing w:val="-1"/>
          <w:sz w:val="28"/>
          <w:lang w:val="en-US" w:eastAsia="en-US" w:bidi="ar-SA"/>
        </w:rPr>
        <w:drawing>
          <wp:inline distT="0" distB="0" distL="0" distR="0">
            <wp:extent cx="3498063" cy="3402418"/>
            <wp:effectExtent l="19050" t="0" r="7137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7181" t="2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063" cy="340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7B5" w:rsidRDefault="00F567B5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 w:right="567"/>
        <w:outlineLvl w:val="4"/>
        <w:rPr>
          <w:rFonts w:ascii="Calibri" w:hAnsi="Calibri" w:cs="Calibri"/>
          <w:spacing w:val="-1"/>
          <w:sz w:val="28"/>
        </w:rPr>
      </w:pPr>
    </w:p>
    <w:p w:rsidR="00F567B5" w:rsidRDefault="00F567B5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 w:right="567"/>
        <w:outlineLvl w:val="4"/>
        <w:rPr>
          <w:rFonts w:ascii="Calibri" w:hAnsi="Calibri" w:cs="Calibri"/>
          <w:spacing w:val="-1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180" w:lineRule="exact"/>
        <w:rPr>
          <w:rFonts w:ascii="Times New Roman" w:hAnsi="Times New Roman" w:cs="Vrinda"/>
          <w:sz w:val="18"/>
          <w:szCs w:val="18"/>
        </w:rPr>
      </w:pPr>
    </w:p>
    <w:p w:rsidR="00B567C5" w:rsidRDefault="00B567C5" w:rsidP="00B567C5">
      <w:pPr>
        <w:pStyle w:val="ListParagraph"/>
        <w:kinsoku w:val="0"/>
        <w:overflowPunct w:val="0"/>
        <w:ind w:left="943" w:right="102"/>
        <w:rPr>
          <w:rFonts w:ascii="Calibri" w:hAnsi="Calibri" w:cs="Calibri"/>
          <w:spacing w:val="-2"/>
          <w:sz w:val="28"/>
        </w:rPr>
      </w:pPr>
      <w:r w:rsidRPr="00B567C5">
        <w:rPr>
          <w:rFonts w:ascii="Calibri" w:hAnsi="Calibri" w:cs="Calibri"/>
          <w:spacing w:val="-1"/>
          <w:sz w:val="28"/>
        </w:rPr>
        <w:t>2.</w:t>
      </w:r>
      <w:r>
        <w:rPr>
          <w:rFonts w:ascii="Calibri" w:hAnsi="Calibri" w:cs="Calibri"/>
          <w:b/>
          <w:bCs/>
          <w:spacing w:val="-1"/>
          <w:sz w:val="28"/>
        </w:rPr>
        <w:t xml:space="preserve">  </w:t>
      </w:r>
      <w:r w:rsidR="004D5010" w:rsidRPr="00B567C5">
        <w:rPr>
          <w:rFonts w:ascii="Calibri" w:hAnsi="Calibri" w:cs="Calibri"/>
          <w:b/>
          <w:bCs/>
          <w:spacing w:val="-1"/>
          <w:sz w:val="28"/>
        </w:rPr>
        <w:t>Chi-Square</w:t>
      </w:r>
      <w:r w:rsidR="004D5010" w:rsidRPr="00B567C5">
        <w:rPr>
          <w:rFonts w:ascii="Calibri" w:hAnsi="Calibri" w:cs="Calibri"/>
          <w:b/>
          <w:bCs/>
          <w:sz w:val="28"/>
        </w:rPr>
        <w:t xml:space="preserve"> </w:t>
      </w:r>
      <w:r w:rsidR="004D5010" w:rsidRPr="00B567C5">
        <w:rPr>
          <w:rFonts w:ascii="Calibri" w:hAnsi="Calibri" w:cs="Calibri"/>
          <w:b/>
          <w:bCs/>
          <w:spacing w:val="-2"/>
          <w:sz w:val="28"/>
        </w:rPr>
        <w:t>test</w:t>
      </w:r>
      <w:r w:rsidR="004D5010" w:rsidRPr="00B567C5">
        <w:rPr>
          <w:rFonts w:ascii="Calibri" w:hAnsi="Calibri" w:cs="Calibri"/>
          <w:b/>
          <w:bCs/>
          <w:spacing w:val="-1"/>
          <w:sz w:val="28"/>
        </w:rPr>
        <w:t xml:space="preserve"> </w:t>
      </w:r>
      <w:r w:rsidR="004D5010" w:rsidRPr="00B567C5">
        <w:rPr>
          <w:rFonts w:ascii="Calibri" w:hAnsi="Calibri" w:cs="Calibri"/>
          <w:b/>
          <w:bCs/>
          <w:sz w:val="28"/>
        </w:rPr>
        <w:t>of</w:t>
      </w:r>
      <w:r w:rsidR="004D5010" w:rsidRPr="00B567C5">
        <w:rPr>
          <w:rFonts w:ascii="Calibri" w:hAnsi="Calibri" w:cs="Calibri"/>
          <w:b/>
          <w:bCs/>
          <w:spacing w:val="-1"/>
          <w:sz w:val="28"/>
        </w:rPr>
        <w:t xml:space="preserve"> independence</w:t>
      </w:r>
      <w:r w:rsidR="004D5010" w:rsidRPr="00B567C5">
        <w:rPr>
          <w:rFonts w:ascii="Calibri" w:hAnsi="Calibri" w:cs="Calibri"/>
          <w:b/>
          <w:bCs/>
          <w:sz w:val="28"/>
        </w:rPr>
        <w:t xml:space="preserve"> </w:t>
      </w:r>
      <w:r w:rsidR="004D5010" w:rsidRPr="00B567C5">
        <w:rPr>
          <w:rFonts w:ascii="Calibri" w:hAnsi="Calibri" w:cs="Calibri"/>
          <w:sz w:val="28"/>
        </w:rPr>
        <w:t>–</w:t>
      </w:r>
      <w:r w:rsidR="004D5010" w:rsidRPr="00B567C5">
        <w:rPr>
          <w:rFonts w:ascii="Calibri" w:hAnsi="Calibri" w:cs="Calibri"/>
          <w:spacing w:val="-2"/>
          <w:sz w:val="28"/>
        </w:rPr>
        <w:t xml:space="preserve"> </w:t>
      </w:r>
    </w:p>
    <w:p w:rsidR="004D5010" w:rsidRDefault="004D5010" w:rsidP="00B567C5">
      <w:pPr>
        <w:pStyle w:val="ListParagraph"/>
        <w:kinsoku w:val="0"/>
        <w:overflowPunct w:val="0"/>
        <w:ind w:left="943" w:right="102"/>
        <w:rPr>
          <w:rFonts w:ascii="Calibri" w:hAnsi="Calibri" w:cs="Calibri"/>
          <w:spacing w:val="-2"/>
          <w:sz w:val="28"/>
        </w:rPr>
      </w:pPr>
      <w:r w:rsidRPr="00B567C5">
        <w:rPr>
          <w:rFonts w:ascii="Calibri" w:hAnsi="Calibri" w:cs="Calibri"/>
          <w:spacing w:val="-1"/>
          <w:sz w:val="28"/>
        </w:rPr>
        <w:t>Unlike</w:t>
      </w:r>
      <w:r w:rsidRPr="00B567C5">
        <w:rPr>
          <w:rFonts w:ascii="Calibri" w:hAnsi="Calibri" w:cs="Calibri"/>
          <w:spacing w:val="-4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correlation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analysis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we</w:t>
      </w:r>
      <w:r w:rsidRPr="00B567C5">
        <w:rPr>
          <w:rFonts w:ascii="Calibri" w:hAnsi="Calibri" w:cs="Calibri"/>
          <w:spacing w:val="-1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 xml:space="preserve">will </w:t>
      </w:r>
      <w:r w:rsidRPr="00B567C5">
        <w:rPr>
          <w:rFonts w:ascii="Calibri" w:hAnsi="Calibri" w:cs="Calibri"/>
          <w:spacing w:val="-1"/>
          <w:sz w:val="28"/>
        </w:rPr>
        <w:t>filter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out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only</w:t>
      </w:r>
      <w:r w:rsidR="00B567C5">
        <w:rPr>
          <w:rFonts w:ascii="Calibri" w:hAnsi="Calibri" w:cs="Calibri"/>
          <w:spacing w:val="68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categorical variables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and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 xml:space="preserve">pass </w:t>
      </w:r>
      <w:r w:rsidRPr="00B567C5">
        <w:rPr>
          <w:rFonts w:ascii="Calibri" w:hAnsi="Calibri" w:cs="Calibri"/>
          <w:sz w:val="28"/>
        </w:rPr>
        <w:t>it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 xml:space="preserve">to </w:t>
      </w:r>
      <w:r w:rsidRPr="00B567C5">
        <w:rPr>
          <w:rFonts w:ascii="Calibri" w:hAnsi="Calibri" w:cs="Calibri"/>
          <w:spacing w:val="-1"/>
          <w:sz w:val="28"/>
        </w:rPr>
        <w:t>Chi-Square test.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Chi-square test compares</w:t>
      </w:r>
      <w:r w:rsidRPr="00B567C5">
        <w:rPr>
          <w:rFonts w:ascii="Calibri" w:hAnsi="Calibri" w:cs="Calibri"/>
          <w:sz w:val="28"/>
        </w:rPr>
        <w:t xml:space="preserve"> 2</w:t>
      </w:r>
      <w:r w:rsidRPr="00B567C5">
        <w:rPr>
          <w:rFonts w:ascii="Calibri" w:hAnsi="Calibri" w:cs="Calibri"/>
          <w:spacing w:val="61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categorical variables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2"/>
          <w:sz w:val="28"/>
        </w:rPr>
        <w:t>in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a</w:t>
      </w:r>
      <w:r w:rsidRPr="00B567C5">
        <w:rPr>
          <w:rFonts w:ascii="Calibri" w:hAnsi="Calibri" w:cs="Calibri"/>
          <w:spacing w:val="-1"/>
          <w:sz w:val="28"/>
        </w:rPr>
        <w:t xml:space="preserve"> contingency table</w:t>
      </w:r>
      <w:r w:rsidRPr="00B567C5">
        <w:rPr>
          <w:rFonts w:ascii="Calibri" w:hAnsi="Calibri" w:cs="Calibri"/>
          <w:sz w:val="28"/>
        </w:rPr>
        <w:t xml:space="preserve"> to </w:t>
      </w:r>
      <w:r w:rsidRPr="00B567C5">
        <w:rPr>
          <w:rFonts w:ascii="Calibri" w:hAnsi="Calibri" w:cs="Calibri"/>
          <w:spacing w:val="-1"/>
          <w:sz w:val="28"/>
        </w:rPr>
        <w:t>see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if</w:t>
      </w:r>
      <w:r w:rsidRPr="00B567C5">
        <w:rPr>
          <w:rFonts w:ascii="Calibri" w:hAnsi="Calibri" w:cs="Calibri"/>
          <w:spacing w:val="-1"/>
          <w:sz w:val="28"/>
        </w:rPr>
        <w:t xml:space="preserve"> they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are</w:t>
      </w:r>
      <w:r w:rsidRPr="00B567C5">
        <w:rPr>
          <w:rFonts w:ascii="Calibri" w:hAnsi="Calibri" w:cs="Calibri"/>
          <w:spacing w:val="-1"/>
          <w:sz w:val="28"/>
        </w:rPr>
        <w:t xml:space="preserve"> related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or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2"/>
          <w:sz w:val="28"/>
        </w:rPr>
        <w:t>not.</w:t>
      </w:r>
    </w:p>
    <w:p w:rsidR="00B567C5" w:rsidRPr="00B567C5" w:rsidRDefault="00B567C5" w:rsidP="00B567C5">
      <w:pPr>
        <w:pStyle w:val="ListParagraph"/>
        <w:kinsoku w:val="0"/>
        <w:overflowPunct w:val="0"/>
        <w:ind w:left="943" w:right="102"/>
        <w:rPr>
          <w:rFonts w:ascii="Calibri" w:hAnsi="Calibri" w:cs="Calibri"/>
          <w:sz w:val="28"/>
        </w:rPr>
      </w:pPr>
    </w:p>
    <w:p w:rsidR="004D5010" w:rsidRPr="00B567C5" w:rsidRDefault="004D5010" w:rsidP="00B567C5">
      <w:pPr>
        <w:pStyle w:val="ListParagraph"/>
        <w:numPr>
          <w:ilvl w:val="0"/>
          <w:numId w:val="4"/>
        </w:numPr>
        <w:tabs>
          <w:tab w:val="left" w:pos="1184"/>
        </w:tabs>
        <w:kinsoku w:val="0"/>
        <w:overflowPunct w:val="0"/>
        <w:spacing w:before="1"/>
        <w:ind w:right="623"/>
        <w:rPr>
          <w:rFonts w:ascii="Calibri" w:hAnsi="Calibri" w:cs="Calibri"/>
          <w:spacing w:val="-1"/>
          <w:sz w:val="28"/>
        </w:rPr>
      </w:pPr>
      <w:r w:rsidRPr="00B567C5">
        <w:rPr>
          <w:rFonts w:ascii="Calibri" w:hAnsi="Calibri" w:cs="Calibri"/>
          <w:spacing w:val="-1"/>
          <w:sz w:val="28"/>
        </w:rPr>
        <w:t>Assumption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for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chi-square test: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Dependency between Independent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variable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and</w:t>
      </w:r>
      <w:r w:rsidRPr="00B567C5">
        <w:rPr>
          <w:rFonts w:ascii="Calibri" w:hAnsi="Calibri" w:cs="Calibri"/>
          <w:spacing w:val="29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dependent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variable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should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be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high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and</w:t>
      </w:r>
      <w:r w:rsidRPr="00B567C5">
        <w:rPr>
          <w:rFonts w:ascii="Calibri" w:hAnsi="Calibri" w:cs="Calibri"/>
          <w:sz w:val="28"/>
        </w:rPr>
        <w:t xml:space="preserve"> there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should</w:t>
      </w:r>
      <w:r w:rsidRPr="00B567C5">
        <w:rPr>
          <w:rFonts w:ascii="Calibri" w:hAnsi="Calibri" w:cs="Calibri"/>
          <w:spacing w:val="-3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be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no</w:t>
      </w:r>
      <w:r w:rsidRPr="00B567C5">
        <w:rPr>
          <w:rFonts w:ascii="Calibri" w:hAnsi="Calibri" w:cs="Calibri"/>
          <w:spacing w:val="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dependency</w:t>
      </w:r>
      <w:r w:rsidRPr="00B567C5">
        <w:rPr>
          <w:rFonts w:ascii="Calibri" w:hAnsi="Calibri" w:cs="Calibri"/>
          <w:spacing w:val="1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among</w:t>
      </w:r>
      <w:r w:rsidRPr="00B567C5">
        <w:rPr>
          <w:rFonts w:ascii="Calibri" w:hAnsi="Calibri" w:cs="Calibri"/>
          <w:spacing w:val="24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independent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z w:val="28"/>
        </w:rPr>
        <w:t>variables.</w:t>
      </w:r>
    </w:p>
    <w:p w:rsidR="004D5010" w:rsidRPr="004D5010" w:rsidRDefault="004D5010" w:rsidP="004D5010">
      <w:pPr>
        <w:numPr>
          <w:ilvl w:val="0"/>
          <w:numId w:val="4"/>
        </w:numPr>
        <w:tabs>
          <w:tab w:val="left" w:pos="118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23" w:right="567" w:hanging="211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Before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proceeding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calculate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chi-square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statistic,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do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hypothesis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testing:</w:t>
      </w:r>
      <w:r w:rsidRPr="004D5010">
        <w:rPr>
          <w:rFonts w:ascii="Calibri" w:hAnsi="Calibri" w:cs="Calibri"/>
          <w:spacing w:val="41"/>
          <w:sz w:val="28"/>
        </w:rPr>
        <w:t xml:space="preserve"> </w:t>
      </w:r>
      <w:r w:rsidR="00B567C5">
        <w:rPr>
          <w:rFonts w:ascii="Calibri" w:hAnsi="Calibri" w:cs="Calibri"/>
          <w:spacing w:val="41"/>
          <w:sz w:val="28"/>
        </w:rPr>
        <w:t xml:space="preserve">         </w:t>
      </w:r>
      <w:r w:rsidRPr="00B567C5">
        <w:rPr>
          <w:rFonts w:ascii="Calibri" w:hAnsi="Calibri" w:cs="Calibri"/>
          <w:spacing w:val="-1"/>
          <w:sz w:val="28"/>
        </w:rPr>
        <w:t>Null</w:t>
      </w:r>
      <w:r w:rsidRPr="00B567C5">
        <w:rPr>
          <w:rFonts w:ascii="Calibri" w:hAnsi="Calibri" w:cs="Calibri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hypothesis</w:t>
      </w:r>
      <w:r w:rsidRPr="004D5010">
        <w:rPr>
          <w:rFonts w:ascii="Calibri" w:hAnsi="Calibri" w:cs="Calibri"/>
          <w:spacing w:val="-1"/>
          <w:sz w:val="28"/>
        </w:rPr>
        <w:t>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2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variables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1"/>
          <w:sz w:val="28"/>
        </w:rPr>
        <w:t xml:space="preserve"> independent.</w:t>
      </w:r>
    </w:p>
    <w:p w:rsidR="00B567C5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823" w:right="3545"/>
        <w:rPr>
          <w:rFonts w:ascii="Calibri" w:hAnsi="Calibri" w:cs="Calibri"/>
          <w:spacing w:val="25"/>
          <w:sz w:val="28"/>
        </w:rPr>
      </w:pPr>
      <w:r w:rsidRPr="00B567C5">
        <w:rPr>
          <w:rFonts w:ascii="Calibri" w:hAnsi="Calibri" w:cs="Calibri"/>
          <w:spacing w:val="-1"/>
          <w:sz w:val="28"/>
        </w:rPr>
        <w:t>Alternate</w:t>
      </w:r>
      <w:r w:rsidRPr="00B567C5">
        <w:rPr>
          <w:rFonts w:ascii="Calibri" w:hAnsi="Calibri" w:cs="Calibri"/>
          <w:spacing w:val="-2"/>
          <w:sz w:val="28"/>
        </w:rPr>
        <w:t xml:space="preserve"> </w:t>
      </w:r>
      <w:r w:rsidRPr="00B567C5">
        <w:rPr>
          <w:rFonts w:ascii="Calibri" w:hAnsi="Calibri" w:cs="Calibri"/>
          <w:spacing w:val="-1"/>
          <w:sz w:val="28"/>
        </w:rPr>
        <w:t>hypothesis</w:t>
      </w:r>
      <w:r w:rsidRPr="004D5010">
        <w:rPr>
          <w:rFonts w:ascii="Calibri" w:hAnsi="Calibri" w:cs="Calibri"/>
          <w:spacing w:val="-1"/>
          <w:sz w:val="28"/>
        </w:rPr>
        <w:t>:</w:t>
      </w:r>
      <w:r w:rsidRPr="004D5010">
        <w:rPr>
          <w:rFonts w:ascii="Calibri" w:hAnsi="Calibri" w:cs="Calibri"/>
          <w:spacing w:val="-5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2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1"/>
          <w:sz w:val="28"/>
        </w:rPr>
        <w:t xml:space="preserve"> not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independent.</w:t>
      </w:r>
      <w:r w:rsidRPr="004D5010">
        <w:rPr>
          <w:rFonts w:ascii="Calibri" w:hAnsi="Calibri" w:cs="Calibri"/>
          <w:spacing w:val="25"/>
          <w:sz w:val="28"/>
        </w:rPr>
        <w:t xml:space="preserve"> </w:t>
      </w:r>
    </w:p>
    <w:p w:rsidR="00B567C5" w:rsidRDefault="00B567C5" w:rsidP="004D5010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823" w:right="3545"/>
        <w:rPr>
          <w:rFonts w:ascii="Calibri" w:hAnsi="Calibri" w:cs="Calibri"/>
          <w:spacing w:val="25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823" w:right="3545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interpretation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chi-square test:</w:t>
      </w:r>
    </w:p>
    <w:p w:rsidR="004D5010" w:rsidRPr="004D5010" w:rsidRDefault="004D5010" w:rsidP="004D5010">
      <w:pPr>
        <w:numPr>
          <w:ilvl w:val="1"/>
          <w:numId w:val="4"/>
        </w:numPr>
        <w:tabs>
          <w:tab w:val="left" w:pos="154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right="153" w:hanging="720"/>
        <w:jc w:val="both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theorical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excel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sheet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purpose: </w:t>
      </w:r>
      <w:r w:rsidRPr="004D5010">
        <w:rPr>
          <w:rFonts w:ascii="Calibri" w:hAnsi="Calibri" w:cs="Calibri"/>
          <w:sz w:val="28"/>
        </w:rPr>
        <w:t xml:space="preserve">If </w:t>
      </w:r>
      <w:r w:rsidRPr="004D5010">
        <w:rPr>
          <w:rFonts w:ascii="Calibri" w:hAnsi="Calibri" w:cs="Calibri"/>
          <w:spacing w:val="-1"/>
          <w:sz w:val="28"/>
        </w:rPr>
        <w:t>chi-square statistics</w:t>
      </w:r>
      <w:r w:rsidRPr="004D5010">
        <w:rPr>
          <w:rFonts w:ascii="Calibri" w:hAnsi="Calibri" w:cs="Calibri"/>
          <w:sz w:val="28"/>
        </w:rPr>
        <w:t xml:space="preserve"> is </w:t>
      </w:r>
      <w:r w:rsidRPr="004D5010">
        <w:rPr>
          <w:rFonts w:ascii="Calibri" w:hAnsi="Calibri" w:cs="Calibri"/>
          <w:spacing w:val="-1"/>
          <w:sz w:val="28"/>
        </w:rPr>
        <w:t>greater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critical</w:t>
      </w:r>
      <w:r w:rsidRPr="004D5010">
        <w:rPr>
          <w:rFonts w:ascii="Calibri" w:hAnsi="Calibri" w:cs="Calibri"/>
          <w:spacing w:val="55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value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reject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null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hypothesis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saying that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2 variables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1"/>
          <w:sz w:val="28"/>
        </w:rPr>
        <w:t xml:space="preserve"> dependent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if</w:t>
      </w:r>
      <w:r w:rsidRPr="004D5010">
        <w:rPr>
          <w:rFonts w:ascii="Calibri" w:hAnsi="Calibri" w:cs="Calibri"/>
          <w:spacing w:val="39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it’s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less,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accept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null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hypothesis</w:t>
      </w:r>
      <w:r w:rsidRPr="004D5010">
        <w:rPr>
          <w:rFonts w:ascii="Calibri" w:hAnsi="Calibri" w:cs="Calibri"/>
          <w:sz w:val="28"/>
        </w:rPr>
        <w:t xml:space="preserve"> saying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that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2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variables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independent.</w:t>
      </w:r>
    </w:p>
    <w:p w:rsidR="00A46FE0" w:rsidRDefault="004D5010" w:rsidP="00A46FE0">
      <w:pPr>
        <w:numPr>
          <w:ilvl w:val="1"/>
          <w:numId w:val="4"/>
        </w:numPr>
        <w:tabs>
          <w:tab w:val="left" w:pos="154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102" w:hanging="720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While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programming: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p-value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is less</w:t>
      </w:r>
      <w:r w:rsidRPr="004D5010">
        <w:rPr>
          <w:rFonts w:ascii="Calibri" w:hAnsi="Calibri" w:cs="Calibri"/>
          <w:spacing w:val="-1"/>
          <w:sz w:val="28"/>
        </w:rPr>
        <w:t xml:space="preserve"> than</w:t>
      </w:r>
      <w:r w:rsidRPr="004D5010">
        <w:rPr>
          <w:rFonts w:ascii="Calibri" w:hAnsi="Calibri" w:cs="Calibri"/>
          <w:sz w:val="28"/>
        </w:rPr>
        <w:t xml:space="preserve"> 0.05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reject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null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hypothesis</w:t>
      </w:r>
      <w:r w:rsidRPr="004D5010">
        <w:rPr>
          <w:rFonts w:ascii="Calibri" w:hAnsi="Calibri" w:cs="Calibri"/>
          <w:spacing w:val="58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saying that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2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1"/>
          <w:sz w:val="28"/>
        </w:rPr>
        <w:t xml:space="preserve"> dependent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and if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p-value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greater</w:t>
      </w:r>
      <w:r w:rsidRPr="004D5010">
        <w:rPr>
          <w:rFonts w:ascii="Calibri" w:hAnsi="Calibri" w:cs="Calibri"/>
          <w:spacing w:val="-2"/>
          <w:sz w:val="28"/>
        </w:rPr>
        <w:t xml:space="preserve"> than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0.05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then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27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accept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null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hypothesis saying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that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2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1"/>
          <w:sz w:val="28"/>
        </w:rPr>
        <w:t xml:space="preserve"> independent.</w:t>
      </w:r>
    </w:p>
    <w:p w:rsidR="00A46FE0" w:rsidRPr="00A46FE0" w:rsidRDefault="00A46FE0" w:rsidP="00A46FE0">
      <w:pPr>
        <w:tabs>
          <w:tab w:val="left" w:pos="154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543" w:right="102"/>
        <w:rPr>
          <w:rFonts w:ascii="Calibri" w:hAnsi="Calibri" w:cs="Calibri"/>
          <w:spacing w:val="-1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823" w:right="567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Here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did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test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between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categorical independent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pairwise.</w:t>
      </w:r>
    </w:p>
    <w:p w:rsidR="004D5010" w:rsidRPr="004D5010" w:rsidRDefault="004D5010" w:rsidP="001155E0">
      <w:pPr>
        <w:numPr>
          <w:ilvl w:val="0"/>
          <w:numId w:val="15"/>
        </w:numPr>
        <w:tabs>
          <w:tab w:val="left" w:pos="1025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hanging="201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If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p-value&lt;0.05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="0054522E">
        <w:rPr>
          <w:rFonts w:ascii="Calibri" w:hAnsi="Calibri" w:cs="Calibri"/>
          <w:spacing w:val="-3"/>
          <w:sz w:val="28"/>
        </w:rPr>
        <w:t>,</w:t>
      </w:r>
      <w:r w:rsidRPr="004D5010">
        <w:rPr>
          <w:rFonts w:ascii="Calibri" w:hAnsi="Calibri" w:cs="Calibri"/>
          <w:spacing w:val="-1"/>
          <w:sz w:val="28"/>
        </w:rPr>
        <w:t>then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remove 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variable,</w:t>
      </w:r>
    </w:p>
    <w:p w:rsidR="004D5010" w:rsidRPr="004D5010" w:rsidRDefault="004D5010" w:rsidP="001155E0">
      <w:pPr>
        <w:numPr>
          <w:ilvl w:val="0"/>
          <w:numId w:val="15"/>
        </w:numPr>
        <w:tabs>
          <w:tab w:val="left" w:pos="1025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hanging="201"/>
        <w:rPr>
          <w:rFonts w:ascii="Calibri" w:hAnsi="Calibri" w:cs="Calibri"/>
          <w:sz w:val="28"/>
        </w:rPr>
        <w:sectPr w:rsidR="004D5010" w:rsidRPr="004D5010">
          <w:type w:val="continuous"/>
          <w:pgSz w:w="11910" w:h="16840"/>
          <w:pgMar w:top="660" w:right="800" w:bottom="280" w:left="180" w:header="720" w:footer="720" w:gutter="0"/>
          <w:cols w:space="720" w:equalWidth="0">
            <w:col w:w="10930"/>
          </w:cols>
          <w:noEndnote/>
        </w:sect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cs="Vrinda"/>
          <w:sz w:val="16"/>
          <w:szCs w:val="16"/>
        </w:rPr>
      </w:pPr>
    </w:p>
    <w:p w:rsidR="004D5010" w:rsidRDefault="004D5010" w:rsidP="001155E0">
      <w:pPr>
        <w:numPr>
          <w:ilvl w:val="0"/>
          <w:numId w:val="14"/>
        </w:numPr>
        <w:tabs>
          <w:tab w:val="left" w:pos="1025"/>
        </w:tabs>
        <w:kinsoku w:val="0"/>
        <w:overflowPunct w:val="0"/>
        <w:autoSpaceDE w:val="0"/>
        <w:autoSpaceDN w:val="0"/>
        <w:adjustRightInd w:val="0"/>
        <w:spacing w:before="4" w:after="0" w:line="240" w:lineRule="auto"/>
        <w:ind w:hanging="201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If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p-value&gt;0.05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="0054522E">
        <w:rPr>
          <w:rFonts w:ascii="Calibri" w:hAnsi="Calibri" w:cs="Calibri"/>
          <w:spacing w:val="-3"/>
          <w:sz w:val="28"/>
        </w:rPr>
        <w:t>,</w:t>
      </w:r>
      <w:r w:rsidRPr="004D5010">
        <w:rPr>
          <w:rFonts w:ascii="Calibri" w:hAnsi="Calibri" w:cs="Calibri"/>
          <w:spacing w:val="-1"/>
          <w:sz w:val="28"/>
        </w:rPr>
        <w:t>then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keep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variable.</w:t>
      </w:r>
    </w:p>
    <w:p w:rsidR="008036D9" w:rsidRDefault="008036D9" w:rsidP="00B567C5">
      <w:pPr>
        <w:tabs>
          <w:tab w:val="left" w:pos="1025"/>
        </w:tabs>
        <w:kinsoku w:val="0"/>
        <w:overflowPunct w:val="0"/>
        <w:autoSpaceDE w:val="0"/>
        <w:autoSpaceDN w:val="0"/>
        <w:adjustRightInd w:val="0"/>
        <w:spacing w:before="4" w:after="0" w:line="240" w:lineRule="auto"/>
        <w:outlineLvl w:val="4"/>
        <w:rPr>
          <w:rFonts w:ascii="Calibri" w:hAnsi="Calibri" w:cs="Calibri"/>
          <w:spacing w:val="-1"/>
          <w:sz w:val="28"/>
        </w:rPr>
      </w:pPr>
    </w:p>
    <w:p w:rsidR="004D5010" w:rsidRPr="007C67D4" w:rsidRDefault="007C67D4" w:rsidP="007C67D4">
      <w:pPr>
        <w:kinsoku w:val="0"/>
        <w:overflowPunct w:val="0"/>
        <w:spacing w:line="341" w:lineRule="exact"/>
        <w:rPr>
          <w:rFonts w:ascii="Calibri" w:hAnsi="Calibri" w:cs="Calibri"/>
          <w:sz w:val="28"/>
        </w:rPr>
      </w:pPr>
      <w:r>
        <w:rPr>
          <w:rFonts w:ascii="Calibri" w:hAnsi="Calibri" w:cs="Calibri"/>
          <w:b/>
          <w:bCs/>
          <w:spacing w:val="-1"/>
          <w:sz w:val="28"/>
        </w:rPr>
        <w:t xml:space="preserve">            </w:t>
      </w:r>
      <w:r w:rsidR="004D5010" w:rsidRPr="007C67D4">
        <w:rPr>
          <w:rFonts w:ascii="Calibri" w:hAnsi="Calibri" w:cs="Calibri"/>
          <w:b/>
          <w:bCs/>
          <w:spacing w:val="-1"/>
          <w:sz w:val="28"/>
        </w:rPr>
        <w:t>Analysis</w:t>
      </w:r>
      <w:r w:rsidR="004D5010" w:rsidRPr="007C67D4">
        <w:rPr>
          <w:rFonts w:ascii="Calibri" w:hAnsi="Calibri" w:cs="Calibri"/>
          <w:b/>
          <w:bCs/>
          <w:sz w:val="28"/>
        </w:rPr>
        <w:t xml:space="preserve"> of</w:t>
      </w:r>
      <w:r w:rsidR="004D5010" w:rsidRPr="007C67D4">
        <w:rPr>
          <w:rFonts w:ascii="Calibri" w:hAnsi="Calibri" w:cs="Calibri"/>
          <w:b/>
          <w:bCs/>
          <w:spacing w:val="-2"/>
          <w:sz w:val="28"/>
        </w:rPr>
        <w:t xml:space="preserve"> </w:t>
      </w:r>
      <w:r w:rsidR="006A335B" w:rsidRPr="007C67D4">
        <w:rPr>
          <w:rFonts w:ascii="Calibri" w:hAnsi="Calibri" w:cs="Calibri"/>
          <w:b/>
          <w:bCs/>
          <w:spacing w:val="-1"/>
          <w:sz w:val="28"/>
        </w:rPr>
        <w:t>Variance(ANOVA</w:t>
      </w:r>
      <w:r w:rsidR="004D5010" w:rsidRPr="007C67D4">
        <w:rPr>
          <w:rFonts w:ascii="Calibri" w:hAnsi="Calibri" w:cs="Calibri"/>
          <w:b/>
          <w:bCs/>
          <w:spacing w:val="-1"/>
          <w:sz w:val="28"/>
        </w:rPr>
        <w:t>)</w:t>
      </w:r>
      <w:r w:rsidR="004D5010" w:rsidRPr="007C67D4">
        <w:rPr>
          <w:rFonts w:ascii="Calibri" w:hAnsi="Calibri" w:cs="Calibri"/>
          <w:b/>
          <w:bCs/>
          <w:spacing w:val="-2"/>
          <w:sz w:val="28"/>
        </w:rPr>
        <w:t xml:space="preserve"> </w:t>
      </w:r>
      <w:r w:rsidR="004D5010" w:rsidRPr="007C67D4">
        <w:rPr>
          <w:rFonts w:ascii="Calibri" w:hAnsi="Calibri" w:cs="Calibri"/>
          <w:b/>
          <w:bCs/>
          <w:spacing w:val="-1"/>
          <w:sz w:val="28"/>
        </w:rPr>
        <w:t>Test</w:t>
      </w:r>
      <w:r w:rsidR="004D5010" w:rsidRPr="007C67D4">
        <w:rPr>
          <w:rFonts w:ascii="Calibri" w:hAnsi="Calibri" w:cs="Calibri"/>
          <w:b/>
          <w:bCs/>
          <w:spacing w:val="2"/>
          <w:sz w:val="28"/>
        </w:rPr>
        <w:t xml:space="preserve"> </w:t>
      </w:r>
      <w:r w:rsidR="004D5010" w:rsidRPr="007C67D4">
        <w:rPr>
          <w:rFonts w:ascii="Calibri" w:hAnsi="Calibri" w:cs="Calibri"/>
          <w:sz w:val="28"/>
        </w:rPr>
        <w:t>–</w:t>
      </w:r>
    </w:p>
    <w:p w:rsidR="004D5010" w:rsidRPr="004D5010" w:rsidRDefault="004D5010" w:rsidP="004D5010">
      <w:pPr>
        <w:numPr>
          <w:ilvl w:val="0"/>
          <w:numId w:val="3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after="0" w:line="341" w:lineRule="exact"/>
        <w:ind w:hanging="501"/>
        <w:outlineLvl w:val="4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It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carried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out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compare between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each</w:t>
      </w:r>
      <w:r w:rsidRPr="004D5010">
        <w:rPr>
          <w:rFonts w:ascii="Calibri" w:hAnsi="Calibri" w:cs="Calibri"/>
          <w:spacing w:val="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group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categorical </w:t>
      </w:r>
      <w:r w:rsidRPr="004D5010">
        <w:rPr>
          <w:rFonts w:ascii="Calibri" w:hAnsi="Calibri" w:cs="Calibri"/>
          <w:sz w:val="28"/>
        </w:rPr>
        <w:t>variable.</w:t>
      </w:r>
    </w:p>
    <w:p w:rsidR="004D5010" w:rsidRPr="004D5010" w:rsidRDefault="004D5010" w:rsidP="004D5010">
      <w:pPr>
        <w:numPr>
          <w:ilvl w:val="0"/>
          <w:numId w:val="3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before="1" w:after="0" w:line="341" w:lineRule="exact"/>
        <w:ind w:hanging="571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ANOVA only lets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us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know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means</w:t>
      </w:r>
      <w:r w:rsidR="00E467BA">
        <w:rPr>
          <w:rFonts w:ascii="Calibri" w:hAnsi="Calibri" w:cs="Calibri"/>
          <w:sz w:val="28"/>
        </w:rPr>
        <w:t xml:space="preserve"> of </w:t>
      </w:r>
      <w:r w:rsidRPr="004D5010">
        <w:rPr>
          <w:rFonts w:ascii="Calibri" w:hAnsi="Calibri" w:cs="Calibri"/>
          <w:spacing w:val="-1"/>
          <w:sz w:val="28"/>
        </w:rPr>
        <w:t>different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groups</w:t>
      </w:r>
      <w:r w:rsidRPr="004D5010">
        <w:rPr>
          <w:rFonts w:ascii="Calibri" w:hAnsi="Calibri" w:cs="Calibri"/>
          <w:sz w:val="28"/>
        </w:rPr>
        <w:t xml:space="preserve"> are</w:t>
      </w:r>
      <w:r w:rsidRPr="004D5010">
        <w:rPr>
          <w:rFonts w:ascii="Calibri" w:hAnsi="Calibri" w:cs="Calibri"/>
          <w:spacing w:val="-2"/>
          <w:sz w:val="28"/>
        </w:rPr>
        <w:t xml:space="preserve"> same </w:t>
      </w:r>
      <w:r w:rsidRPr="004D5010">
        <w:rPr>
          <w:rFonts w:ascii="Calibri" w:hAnsi="Calibri" w:cs="Calibri"/>
          <w:spacing w:val="-1"/>
          <w:sz w:val="28"/>
        </w:rPr>
        <w:t>or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not.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It</w:t>
      </w: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9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doesn’t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help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us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identify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which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different.</w:t>
      </w:r>
    </w:p>
    <w:p w:rsidR="006A335B" w:rsidRPr="004D5010" w:rsidRDefault="006A335B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903"/>
        <w:rPr>
          <w:rFonts w:ascii="Calibri" w:hAnsi="Calibri" w:cs="Calibri"/>
          <w:spacing w:val="-1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341" w:lineRule="exact"/>
        <w:ind w:left="118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Hypothesis testing:</w:t>
      </w:r>
    </w:p>
    <w:p w:rsidR="004D5010" w:rsidRPr="004D5010" w:rsidRDefault="006A335B" w:rsidP="006A335B">
      <w:pPr>
        <w:tabs>
          <w:tab w:val="left" w:pos="1647"/>
        </w:tabs>
        <w:kinsoku w:val="0"/>
        <w:overflowPunct w:val="0"/>
        <w:autoSpaceDE w:val="0"/>
        <w:autoSpaceDN w:val="0"/>
        <w:adjustRightInd w:val="0"/>
        <w:spacing w:after="0" w:line="341" w:lineRule="exact"/>
        <w:rPr>
          <w:rFonts w:ascii="Calibri" w:hAnsi="Calibri" w:cs="Calibri"/>
          <w:spacing w:val="-1"/>
          <w:sz w:val="28"/>
        </w:rPr>
      </w:pPr>
      <w:r>
        <w:rPr>
          <w:rFonts w:ascii="Calibri" w:hAnsi="Calibri" w:cs="Calibri"/>
          <w:b/>
          <w:bCs/>
          <w:sz w:val="28"/>
        </w:rPr>
        <w:t xml:space="preserve">                   </w:t>
      </w:r>
      <w:r w:rsidR="004D5010" w:rsidRPr="004D5010">
        <w:rPr>
          <w:rFonts w:ascii="Calibri" w:hAnsi="Calibri" w:cs="Calibri"/>
          <w:b/>
          <w:bCs/>
          <w:sz w:val="28"/>
        </w:rPr>
        <w:t xml:space="preserve">Null </w:t>
      </w:r>
      <w:r w:rsidR="004D5010" w:rsidRPr="004D5010">
        <w:rPr>
          <w:rFonts w:ascii="Calibri" w:hAnsi="Calibri" w:cs="Calibri"/>
          <w:b/>
          <w:bCs/>
          <w:spacing w:val="-1"/>
          <w:sz w:val="28"/>
        </w:rPr>
        <w:t>Hypothesis</w:t>
      </w:r>
      <w:r w:rsidR="004D5010" w:rsidRPr="004D5010">
        <w:rPr>
          <w:rFonts w:ascii="Calibri" w:hAnsi="Calibri" w:cs="Calibri"/>
          <w:spacing w:val="-1"/>
          <w:sz w:val="28"/>
        </w:rPr>
        <w:t>:</w:t>
      </w:r>
      <w:r w:rsidR="004D5010" w:rsidRPr="004D5010">
        <w:rPr>
          <w:rFonts w:ascii="Calibri" w:hAnsi="Calibri" w:cs="Calibri"/>
          <w:spacing w:val="-4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mean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of</w:t>
      </w:r>
      <w:r w:rsidR="004D5010" w:rsidRPr="004D5010">
        <w:rPr>
          <w:rFonts w:ascii="Calibri" w:hAnsi="Calibri" w:cs="Calibri"/>
          <w:sz w:val="28"/>
        </w:rPr>
        <w:t xml:space="preserve"> all </w:t>
      </w:r>
      <w:r w:rsidR="004D5010" w:rsidRPr="004D5010">
        <w:rPr>
          <w:rFonts w:ascii="Calibri" w:hAnsi="Calibri" w:cs="Calibri"/>
          <w:spacing w:val="-1"/>
          <w:sz w:val="28"/>
        </w:rPr>
        <w:t>categories</w:t>
      </w:r>
      <w:r w:rsidR="004D5010" w:rsidRPr="004D5010">
        <w:rPr>
          <w:rFonts w:ascii="Calibri" w:hAnsi="Calibri" w:cs="Calibri"/>
          <w:sz w:val="28"/>
        </w:rPr>
        <w:t xml:space="preserve"> in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a</w:t>
      </w:r>
      <w:r w:rsidR="004D5010" w:rsidRPr="004D5010">
        <w:rPr>
          <w:rFonts w:ascii="Calibri" w:hAnsi="Calibri" w:cs="Calibri"/>
          <w:spacing w:val="-1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variable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are</w:t>
      </w:r>
      <w:r w:rsidR="004D5010" w:rsidRPr="004D5010">
        <w:rPr>
          <w:rFonts w:ascii="Calibri" w:hAnsi="Calibri" w:cs="Calibri"/>
          <w:spacing w:val="-1"/>
          <w:sz w:val="28"/>
        </w:rPr>
        <w:t xml:space="preserve"> same.</w:t>
      </w:r>
    </w:p>
    <w:p w:rsidR="004D5010" w:rsidRDefault="006A335B" w:rsidP="006A335B">
      <w:pPr>
        <w:tabs>
          <w:tab w:val="left" w:pos="1647"/>
        </w:tabs>
        <w:kinsoku w:val="0"/>
        <w:overflowPunct w:val="0"/>
        <w:autoSpaceDE w:val="0"/>
        <w:autoSpaceDN w:val="0"/>
        <w:adjustRightInd w:val="0"/>
        <w:spacing w:after="0" w:line="341" w:lineRule="exact"/>
        <w:rPr>
          <w:rFonts w:ascii="Calibri" w:hAnsi="Calibri" w:cs="Calibri"/>
          <w:spacing w:val="-1"/>
          <w:sz w:val="28"/>
        </w:rPr>
      </w:pPr>
      <w:r>
        <w:rPr>
          <w:rFonts w:ascii="Calibri" w:hAnsi="Calibri" w:cs="Calibri"/>
          <w:b/>
          <w:bCs/>
          <w:spacing w:val="-1"/>
          <w:sz w:val="28"/>
        </w:rPr>
        <w:t xml:space="preserve">                    </w:t>
      </w:r>
      <w:r w:rsidR="004D5010" w:rsidRPr="004D5010">
        <w:rPr>
          <w:rFonts w:ascii="Calibri" w:hAnsi="Calibri" w:cs="Calibri"/>
          <w:b/>
          <w:bCs/>
          <w:spacing w:val="-1"/>
          <w:sz w:val="28"/>
        </w:rPr>
        <w:t>Alternate</w:t>
      </w:r>
      <w:r w:rsidR="004D5010" w:rsidRPr="004D5010">
        <w:rPr>
          <w:rFonts w:ascii="Calibri" w:hAnsi="Calibri" w:cs="Calibri"/>
          <w:b/>
          <w:bCs/>
          <w:sz w:val="28"/>
        </w:rPr>
        <w:t xml:space="preserve"> </w:t>
      </w:r>
      <w:r w:rsidR="004D5010" w:rsidRPr="004D5010">
        <w:rPr>
          <w:rFonts w:ascii="Calibri" w:hAnsi="Calibri" w:cs="Calibri"/>
          <w:b/>
          <w:bCs/>
          <w:spacing w:val="-1"/>
          <w:sz w:val="28"/>
        </w:rPr>
        <w:t>Hypothesis</w:t>
      </w:r>
      <w:r w:rsidR="004D5010" w:rsidRPr="004D5010">
        <w:rPr>
          <w:rFonts w:ascii="Calibri" w:hAnsi="Calibri" w:cs="Calibri"/>
          <w:spacing w:val="-1"/>
          <w:sz w:val="28"/>
        </w:rPr>
        <w:t>: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mean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of</w:t>
      </w:r>
      <w:r w:rsidR="004D5010" w:rsidRPr="004D5010">
        <w:rPr>
          <w:rFonts w:ascii="Calibri" w:hAnsi="Calibri" w:cs="Calibri"/>
          <w:sz w:val="28"/>
        </w:rPr>
        <w:t xml:space="preserve"> at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least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one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 xml:space="preserve">category </w:t>
      </w:r>
      <w:r w:rsidR="004D5010" w:rsidRPr="004D5010">
        <w:rPr>
          <w:rFonts w:ascii="Calibri" w:hAnsi="Calibri" w:cs="Calibri"/>
          <w:sz w:val="28"/>
        </w:rPr>
        <w:t>in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a</w:t>
      </w:r>
      <w:r w:rsidR="004D5010" w:rsidRPr="004D5010">
        <w:rPr>
          <w:rFonts w:ascii="Calibri" w:hAnsi="Calibri" w:cs="Calibri"/>
          <w:spacing w:val="-1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variable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 xml:space="preserve">is </w:t>
      </w:r>
      <w:r w:rsidR="004D5010" w:rsidRPr="004D5010">
        <w:rPr>
          <w:rFonts w:ascii="Calibri" w:hAnsi="Calibri" w:cs="Calibri"/>
          <w:spacing w:val="-1"/>
          <w:sz w:val="28"/>
        </w:rPr>
        <w:t>different.</w:t>
      </w:r>
    </w:p>
    <w:p w:rsidR="006A335B" w:rsidRPr="004D5010" w:rsidRDefault="006A335B" w:rsidP="006A335B">
      <w:pPr>
        <w:tabs>
          <w:tab w:val="left" w:pos="1647"/>
        </w:tabs>
        <w:kinsoku w:val="0"/>
        <w:overflowPunct w:val="0"/>
        <w:autoSpaceDE w:val="0"/>
        <w:autoSpaceDN w:val="0"/>
        <w:adjustRightInd w:val="0"/>
        <w:spacing w:after="0" w:line="341" w:lineRule="exact"/>
        <w:rPr>
          <w:rFonts w:ascii="Calibri" w:hAnsi="Calibri" w:cs="Calibri"/>
          <w:spacing w:val="-1"/>
          <w:sz w:val="28"/>
        </w:rPr>
      </w:pPr>
    </w:p>
    <w:p w:rsidR="004D5010" w:rsidRPr="004D5010" w:rsidRDefault="004D5010" w:rsidP="001155E0">
      <w:pPr>
        <w:numPr>
          <w:ilvl w:val="0"/>
          <w:numId w:val="13"/>
        </w:numPr>
        <w:tabs>
          <w:tab w:val="left" w:pos="1395"/>
        </w:tabs>
        <w:kinsoku w:val="0"/>
        <w:overflowPunct w:val="0"/>
        <w:autoSpaceDE w:val="0"/>
        <w:autoSpaceDN w:val="0"/>
        <w:adjustRightInd w:val="0"/>
        <w:spacing w:before="1" w:after="0" w:line="342" w:lineRule="exact"/>
        <w:ind w:firstLine="0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If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p-value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is less</w:t>
      </w:r>
      <w:r w:rsidRPr="004D5010">
        <w:rPr>
          <w:rFonts w:ascii="Calibri" w:hAnsi="Calibri" w:cs="Calibri"/>
          <w:spacing w:val="-1"/>
          <w:sz w:val="28"/>
        </w:rPr>
        <w:t xml:space="preserve"> than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0.05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reject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null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hypothesis.</w:t>
      </w:r>
    </w:p>
    <w:p w:rsidR="006A335B" w:rsidRPr="006A335B" w:rsidRDefault="004D5010" w:rsidP="001155E0">
      <w:pPr>
        <w:numPr>
          <w:ilvl w:val="0"/>
          <w:numId w:val="13"/>
        </w:numPr>
        <w:tabs>
          <w:tab w:val="left" w:pos="139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1531" w:firstLine="0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if</w:t>
      </w:r>
      <w:r w:rsidRPr="004D5010">
        <w:rPr>
          <w:rFonts w:ascii="Calibri" w:hAnsi="Calibri" w:cs="Calibri"/>
          <w:spacing w:val="-1"/>
          <w:sz w:val="28"/>
        </w:rPr>
        <w:t xml:space="preserve"> p-value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greater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0.05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then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accept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null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hypothesis.</w:t>
      </w:r>
    </w:p>
    <w:p w:rsidR="006A335B" w:rsidRPr="006A335B" w:rsidRDefault="006A335B" w:rsidP="006A335B">
      <w:pPr>
        <w:tabs>
          <w:tab w:val="left" w:pos="139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83" w:right="1531"/>
        <w:rPr>
          <w:rFonts w:ascii="Calibri" w:hAnsi="Calibri" w:cs="Calibri"/>
          <w:sz w:val="28"/>
        </w:rPr>
      </w:pPr>
    </w:p>
    <w:p w:rsidR="00E467BA" w:rsidRDefault="004D5010" w:rsidP="00E467BA">
      <w:pPr>
        <w:tabs>
          <w:tab w:val="left" w:pos="139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83" w:right="1531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Below</w:t>
      </w:r>
      <w:r w:rsidRPr="004D5010">
        <w:rPr>
          <w:rFonts w:ascii="Calibri" w:hAnsi="Calibri" w:cs="Calibri"/>
          <w:sz w:val="28"/>
        </w:rPr>
        <w:t xml:space="preserve"> is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="006A335B">
        <w:rPr>
          <w:rFonts w:ascii="Calibri" w:hAnsi="Calibri" w:cs="Calibri"/>
          <w:spacing w:val="-1"/>
          <w:sz w:val="28"/>
        </w:rPr>
        <w:t>ANOVA</w:t>
      </w:r>
      <w:r w:rsidRPr="004D5010">
        <w:rPr>
          <w:rFonts w:ascii="Calibri" w:hAnsi="Calibri" w:cs="Calibri"/>
          <w:spacing w:val="-1"/>
          <w:sz w:val="28"/>
        </w:rPr>
        <w:t xml:space="preserve"> analysis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table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each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categorical </w:t>
      </w:r>
      <w:r w:rsidRPr="004D5010">
        <w:rPr>
          <w:rFonts w:ascii="Calibri" w:hAnsi="Calibri" w:cs="Calibri"/>
          <w:sz w:val="28"/>
        </w:rPr>
        <w:t>variable:</w:t>
      </w:r>
    </w:p>
    <w:p w:rsidR="00F02CAB" w:rsidRDefault="00F02CAB" w:rsidP="00E467BA">
      <w:pPr>
        <w:tabs>
          <w:tab w:val="left" w:pos="139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83" w:right="1531"/>
        <w:rPr>
          <w:rFonts w:ascii="Calibri" w:hAnsi="Calibri" w:cs="Calibri"/>
          <w:sz w:val="28"/>
        </w:rPr>
      </w:pPr>
      <w:r w:rsidRPr="00F02CAB">
        <w:rPr>
          <w:rFonts w:ascii="Calibri" w:hAnsi="Calibri" w:cs="Calibri"/>
          <w:noProof/>
          <w:sz w:val="28"/>
          <w:lang w:val="en-US" w:eastAsia="en-US" w:bidi="ar-SA"/>
        </w:rPr>
        <w:lastRenderedPageBreak/>
        <w:drawing>
          <wp:inline distT="0" distB="0" distL="0" distR="0">
            <wp:extent cx="5882020" cy="4411046"/>
            <wp:effectExtent l="19050" t="0" r="443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795" cy="441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CAB" w:rsidRDefault="00F02CAB" w:rsidP="00E467BA">
      <w:pPr>
        <w:tabs>
          <w:tab w:val="left" w:pos="139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83" w:right="1531"/>
        <w:rPr>
          <w:rFonts w:ascii="Calibri" w:hAnsi="Calibri" w:cs="Calibri"/>
          <w:spacing w:val="-1"/>
          <w:sz w:val="28"/>
        </w:rPr>
      </w:pPr>
    </w:p>
    <w:p w:rsidR="004D5010" w:rsidRPr="00E467BA" w:rsidRDefault="004D5010" w:rsidP="00E467BA">
      <w:pPr>
        <w:tabs>
          <w:tab w:val="left" w:pos="139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83" w:right="1531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Looking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above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table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every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variable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has</w:t>
      </w:r>
      <w:r w:rsidRPr="004D5010">
        <w:rPr>
          <w:rFonts w:ascii="Calibri" w:hAnsi="Calibri" w:cs="Calibri"/>
          <w:sz w:val="28"/>
        </w:rPr>
        <w:t xml:space="preserve"> p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value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less</w:t>
      </w:r>
      <w:r w:rsidRPr="004D5010">
        <w:rPr>
          <w:rFonts w:ascii="Calibri" w:hAnsi="Calibri" w:cs="Calibri"/>
          <w:spacing w:val="-1"/>
          <w:sz w:val="28"/>
        </w:rPr>
        <w:t xml:space="preserve"> than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0.05 </w:t>
      </w:r>
      <w:r w:rsidRPr="004D5010">
        <w:rPr>
          <w:rFonts w:ascii="Calibri" w:hAnsi="Calibri" w:cs="Calibri"/>
          <w:spacing w:val="-1"/>
          <w:sz w:val="28"/>
        </w:rPr>
        <w:t>so</w:t>
      </w:r>
      <w:r w:rsidR="00F02CAB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reject</w:t>
      </w:r>
      <w:r w:rsidR="00F02CAB">
        <w:rPr>
          <w:rFonts w:ascii="Calibri" w:hAnsi="Calibri" w:cs="Calibri"/>
          <w:spacing w:val="-1"/>
          <w:sz w:val="28"/>
        </w:rPr>
        <w:t>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null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hypothesis.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4D5010" w:rsidRPr="004D5010" w:rsidRDefault="004D5010" w:rsidP="00F02CA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83" w:right="106" w:hanging="721"/>
        <w:jc w:val="center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 xml:space="preserve">4        </w:t>
      </w:r>
      <w:r w:rsidRPr="004D5010">
        <w:rPr>
          <w:rFonts w:ascii="Calibri" w:hAnsi="Calibri" w:cs="Calibri"/>
          <w:spacing w:val="8"/>
          <w:sz w:val="28"/>
        </w:rPr>
        <w:t xml:space="preserve"> </w:t>
      </w:r>
      <w:r w:rsidRPr="004D5010">
        <w:rPr>
          <w:rFonts w:ascii="Calibri" w:hAnsi="Calibri" w:cs="Calibri"/>
          <w:b/>
          <w:bCs/>
          <w:spacing w:val="-1"/>
          <w:sz w:val="28"/>
        </w:rPr>
        <w:t>Multicollinearity</w:t>
      </w:r>
      <w:r w:rsidRPr="004D5010">
        <w:rPr>
          <w:rFonts w:ascii="Calibri" w:hAnsi="Calibri" w:cs="Calibri"/>
          <w:spacing w:val="-1"/>
          <w:sz w:val="28"/>
        </w:rPr>
        <w:t>–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regression,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"multicollinearity"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refers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predictors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that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67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correlated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with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other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predictors.</w:t>
      </w:r>
      <w:r w:rsidRPr="004D5010">
        <w:rPr>
          <w:rFonts w:ascii="Calibri" w:hAnsi="Calibri" w:cs="Calibri"/>
          <w:spacing w:val="6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Multicollinearity occurs </w:t>
      </w:r>
      <w:r w:rsidRPr="004D5010">
        <w:rPr>
          <w:rFonts w:ascii="Calibri" w:hAnsi="Calibri" w:cs="Calibri"/>
          <w:sz w:val="28"/>
        </w:rPr>
        <w:t>when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your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model includes</w:t>
      </w:r>
    </w:p>
    <w:p w:rsidR="004D5010" w:rsidRPr="004D5010" w:rsidRDefault="004D5010" w:rsidP="00F02CA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83" w:right="106" w:hanging="721"/>
        <w:jc w:val="center"/>
        <w:rPr>
          <w:rFonts w:ascii="Calibri" w:hAnsi="Calibri" w:cs="Calibri"/>
          <w:spacing w:val="-1"/>
          <w:sz w:val="28"/>
        </w:rPr>
        <w:sectPr w:rsidR="004D5010" w:rsidRPr="004D5010">
          <w:type w:val="continuous"/>
          <w:pgSz w:w="11910" w:h="16840"/>
          <w:pgMar w:top="660" w:right="840" w:bottom="280" w:left="180" w:header="720" w:footer="720" w:gutter="0"/>
          <w:cols w:space="720" w:equalWidth="0">
            <w:col w:w="10890"/>
          </w:cols>
          <w:noEndnote/>
        </w:sectPr>
      </w:pPr>
    </w:p>
    <w:p w:rsidR="004D5010" w:rsidRDefault="00F02CAB" w:rsidP="00F02CAB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right="543"/>
        <w:outlineLvl w:val="4"/>
        <w:rPr>
          <w:rFonts w:ascii="Calibri" w:hAnsi="Calibri" w:cs="Calibri"/>
          <w:spacing w:val="-1"/>
          <w:sz w:val="28"/>
        </w:rPr>
      </w:pPr>
      <w:r>
        <w:rPr>
          <w:rFonts w:ascii="Calibri" w:hAnsi="Calibri" w:cs="Calibri"/>
          <w:spacing w:val="-1"/>
          <w:sz w:val="28"/>
        </w:rPr>
        <w:lastRenderedPageBreak/>
        <w:t xml:space="preserve">                    </w:t>
      </w:r>
      <w:r w:rsidR="004D5010" w:rsidRPr="004D5010">
        <w:rPr>
          <w:rFonts w:ascii="Calibri" w:hAnsi="Calibri" w:cs="Calibri"/>
          <w:spacing w:val="-1"/>
          <w:sz w:val="28"/>
        </w:rPr>
        <w:t>multiple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factors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that</w:t>
      </w:r>
      <w:r w:rsidR="004D5010" w:rsidRPr="004D5010">
        <w:rPr>
          <w:rFonts w:ascii="Calibri" w:hAnsi="Calibri" w:cs="Calibri"/>
          <w:sz w:val="28"/>
        </w:rPr>
        <w:t xml:space="preserve"> are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correlated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not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 xml:space="preserve">just </w:t>
      </w:r>
      <w:r w:rsidR="004D5010" w:rsidRPr="004D5010">
        <w:rPr>
          <w:rFonts w:ascii="Calibri" w:hAnsi="Calibri" w:cs="Calibri"/>
          <w:sz w:val="28"/>
        </w:rPr>
        <w:t xml:space="preserve">to </w:t>
      </w:r>
      <w:r w:rsidR="004D5010" w:rsidRPr="004D5010">
        <w:rPr>
          <w:rFonts w:ascii="Calibri" w:hAnsi="Calibri" w:cs="Calibri"/>
          <w:spacing w:val="-1"/>
          <w:sz w:val="28"/>
        </w:rPr>
        <w:t>your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response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variable,</w:t>
      </w:r>
      <w:r w:rsidR="004D5010" w:rsidRPr="004D5010">
        <w:rPr>
          <w:rFonts w:ascii="Calibri" w:hAnsi="Calibri" w:cs="Calibri"/>
          <w:spacing w:val="-2"/>
          <w:sz w:val="28"/>
        </w:rPr>
        <w:t xml:space="preserve"> but </w:t>
      </w:r>
      <w:r w:rsidR="004D5010" w:rsidRPr="004D5010">
        <w:rPr>
          <w:rFonts w:ascii="Calibri" w:hAnsi="Calibri" w:cs="Calibri"/>
          <w:sz w:val="28"/>
        </w:rPr>
        <w:t>also to</w:t>
      </w:r>
      <w:r>
        <w:rPr>
          <w:rFonts w:ascii="Calibri" w:hAnsi="Calibri" w:cs="Calibri"/>
          <w:spacing w:val="4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each</w:t>
      </w:r>
      <w:r w:rsidR="004D5010" w:rsidRPr="004D5010">
        <w:rPr>
          <w:rFonts w:ascii="Calibri" w:hAnsi="Calibri" w:cs="Calibri"/>
          <w:spacing w:val="-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other.</w:t>
      </w:r>
    </w:p>
    <w:p w:rsidR="003E087F" w:rsidRPr="004D5010" w:rsidRDefault="003E087F" w:rsidP="00F02CAB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right="543"/>
        <w:outlineLvl w:val="4"/>
        <w:rPr>
          <w:rFonts w:ascii="Calibri" w:hAnsi="Calibri" w:cs="Calibri"/>
          <w:spacing w:val="-1"/>
          <w:sz w:val="28"/>
        </w:rPr>
      </w:pPr>
    </w:p>
    <w:p w:rsidR="004D5010" w:rsidRPr="004D5010" w:rsidRDefault="004D5010" w:rsidP="001155E0">
      <w:pPr>
        <w:numPr>
          <w:ilvl w:val="0"/>
          <w:numId w:val="12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before="1" w:after="0" w:line="341" w:lineRule="exact"/>
        <w:ind w:hanging="501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 xml:space="preserve">Multicollinearity increases </w:t>
      </w:r>
      <w:r w:rsidRPr="004D5010">
        <w:rPr>
          <w:rFonts w:ascii="Calibri" w:hAnsi="Calibri" w:cs="Calibri"/>
          <w:spacing w:val="-2"/>
          <w:sz w:val="28"/>
        </w:rPr>
        <w:t xml:space="preserve">the </w:t>
      </w:r>
      <w:r w:rsidRPr="004D5010">
        <w:rPr>
          <w:rFonts w:ascii="Calibri" w:hAnsi="Calibri" w:cs="Calibri"/>
          <w:spacing w:val="-1"/>
          <w:sz w:val="28"/>
        </w:rPr>
        <w:t>standard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errors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coefficients.</w:t>
      </w:r>
    </w:p>
    <w:p w:rsidR="004D5010" w:rsidRPr="004D5010" w:rsidRDefault="004D5010" w:rsidP="001155E0">
      <w:pPr>
        <w:numPr>
          <w:ilvl w:val="0"/>
          <w:numId w:val="12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107" w:hanging="571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Increased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standard</w:t>
      </w:r>
      <w:r w:rsidRPr="004D5010">
        <w:rPr>
          <w:rFonts w:ascii="Calibri" w:hAnsi="Calibri" w:cs="Calibri"/>
          <w:sz w:val="28"/>
        </w:rPr>
        <w:t xml:space="preserve"> errors 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turn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means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that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coefficients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2"/>
          <w:sz w:val="28"/>
        </w:rPr>
        <w:t xml:space="preserve">some </w:t>
      </w:r>
      <w:r w:rsidRPr="004D5010">
        <w:rPr>
          <w:rFonts w:ascii="Calibri" w:hAnsi="Calibri" w:cs="Calibri"/>
          <w:spacing w:val="-1"/>
          <w:sz w:val="28"/>
        </w:rPr>
        <w:t>independent</w:t>
      </w:r>
      <w:r w:rsidRPr="004D5010">
        <w:rPr>
          <w:rFonts w:ascii="Calibri" w:hAnsi="Calibri" w:cs="Calibri"/>
          <w:spacing w:val="39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may be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found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not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to</w:t>
      </w:r>
      <w:r w:rsidRPr="004D5010">
        <w:rPr>
          <w:rFonts w:ascii="Calibri" w:hAnsi="Calibri" w:cs="Calibri"/>
          <w:spacing w:val="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significantly different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from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0.</w:t>
      </w:r>
    </w:p>
    <w:p w:rsidR="00EE7044" w:rsidRPr="00EE7044" w:rsidRDefault="004D5010" w:rsidP="001155E0">
      <w:pPr>
        <w:numPr>
          <w:ilvl w:val="0"/>
          <w:numId w:val="12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right="543" w:hanging="64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other</w:t>
      </w:r>
      <w:r w:rsidRPr="004D5010">
        <w:rPr>
          <w:rFonts w:ascii="Calibri" w:hAnsi="Calibri" w:cs="Calibri"/>
          <w:sz w:val="28"/>
        </w:rPr>
        <w:t xml:space="preserve"> words,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by overinflating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standard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errors,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multicollinearity makes</w:t>
      </w:r>
      <w:r w:rsidRPr="004D5010">
        <w:rPr>
          <w:rFonts w:ascii="Calibri" w:hAnsi="Calibri" w:cs="Calibri"/>
          <w:spacing w:val="3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some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variables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statistically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insignificant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when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they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should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significant.</w:t>
      </w:r>
      <w:r w:rsidRPr="004D5010">
        <w:rPr>
          <w:rFonts w:ascii="Calibri" w:hAnsi="Calibri" w:cs="Calibri"/>
          <w:spacing w:val="31"/>
          <w:sz w:val="28"/>
        </w:rPr>
        <w:t xml:space="preserve"> </w:t>
      </w:r>
    </w:p>
    <w:p w:rsidR="004D5010" w:rsidRPr="004D5010" w:rsidRDefault="004D5010" w:rsidP="001155E0">
      <w:pPr>
        <w:numPr>
          <w:ilvl w:val="0"/>
          <w:numId w:val="12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right="543" w:hanging="64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Without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multicollinearity (and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thus, </w:t>
      </w:r>
      <w:r w:rsidRPr="004D5010">
        <w:rPr>
          <w:rFonts w:ascii="Calibri" w:hAnsi="Calibri" w:cs="Calibri"/>
          <w:sz w:val="28"/>
        </w:rPr>
        <w:t>with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lower </w:t>
      </w:r>
      <w:r w:rsidRPr="004D5010">
        <w:rPr>
          <w:rFonts w:ascii="Calibri" w:hAnsi="Calibri" w:cs="Calibri"/>
          <w:spacing w:val="-1"/>
          <w:sz w:val="28"/>
        </w:rPr>
        <w:t>standard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errors),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those</w:t>
      </w:r>
      <w:r w:rsidRPr="004D5010">
        <w:rPr>
          <w:rFonts w:ascii="Calibri" w:hAnsi="Calibri" w:cs="Calibri"/>
          <w:spacing w:val="39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coefficients might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significant.</w:t>
      </w:r>
    </w:p>
    <w:p w:rsidR="004D5010" w:rsidRPr="004D5010" w:rsidRDefault="004D5010" w:rsidP="001155E0">
      <w:pPr>
        <w:numPr>
          <w:ilvl w:val="0"/>
          <w:numId w:val="12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after="0" w:line="341" w:lineRule="exact"/>
        <w:ind w:hanging="660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VIF</w:t>
      </w:r>
      <w:r w:rsidRPr="004D5010">
        <w:rPr>
          <w:rFonts w:ascii="Calibri" w:hAnsi="Calibri" w:cs="Calibri"/>
          <w:sz w:val="28"/>
        </w:rPr>
        <w:t xml:space="preserve"> is always</w:t>
      </w:r>
      <w:r w:rsidRPr="004D5010">
        <w:rPr>
          <w:rFonts w:ascii="Calibri" w:hAnsi="Calibri" w:cs="Calibri"/>
          <w:spacing w:val="-1"/>
          <w:sz w:val="28"/>
        </w:rPr>
        <w:t xml:space="preserve"> greater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equal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1.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903" w:right="3357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if</w:t>
      </w:r>
      <w:r w:rsidRPr="004D5010">
        <w:rPr>
          <w:rFonts w:ascii="Calibri" w:hAnsi="Calibri" w:cs="Calibri"/>
          <w:spacing w:val="-1"/>
          <w:sz w:val="28"/>
        </w:rPr>
        <w:t xml:space="preserve"> VIF</w:t>
      </w:r>
      <w:r w:rsidRPr="004D5010">
        <w:rPr>
          <w:rFonts w:ascii="Calibri" w:hAnsi="Calibri" w:cs="Calibri"/>
          <w:sz w:val="28"/>
        </w:rPr>
        <w:t xml:space="preserve"> is 1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---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Not </w:t>
      </w:r>
      <w:r w:rsidRPr="004D5010">
        <w:rPr>
          <w:rFonts w:ascii="Calibri" w:hAnsi="Calibri" w:cs="Calibri"/>
          <w:spacing w:val="-1"/>
          <w:sz w:val="28"/>
        </w:rPr>
        <w:t>correlated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any 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variables.</w:t>
      </w:r>
      <w:r w:rsidRPr="004D5010">
        <w:rPr>
          <w:rFonts w:ascii="Calibri" w:hAnsi="Calibri" w:cs="Calibri"/>
          <w:spacing w:val="26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if</w:t>
      </w:r>
      <w:r w:rsidRPr="004D5010">
        <w:rPr>
          <w:rFonts w:ascii="Calibri" w:hAnsi="Calibri" w:cs="Calibri"/>
          <w:spacing w:val="-1"/>
          <w:sz w:val="28"/>
        </w:rPr>
        <w:t xml:space="preserve"> VIF</w:t>
      </w:r>
      <w:r w:rsidRPr="004D5010">
        <w:rPr>
          <w:rFonts w:ascii="Calibri" w:hAnsi="Calibri" w:cs="Calibri"/>
          <w:sz w:val="28"/>
        </w:rPr>
        <w:t xml:space="preserve"> is </w:t>
      </w:r>
      <w:r w:rsidRPr="004D5010">
        <w:rPr>
          <w:rFonts w:ascii="Calibri" w:hAnsi="Calibri" w:cs="Calibri"/>
          <w:spacing w:val="-1"/>
          <w:sz w:val="28"/>
        </w:rPr>
        <w:t>between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1-5 ---</w:t>
      </w:r>
      <w:r w:rsidRPr="004D5010">
        <w:rPr>
          <w:rFonts w:ascii="Calibri" w:hAnsi="Calibri" w:cs="Calibri"/>
          <w:spacing w:val="-1"/>
          <w:sz w:val="28"/>
        </w:rPr>
        <w:t xml:space="preserve"> Moderately correlated.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341" w:lineRule="exact"/>
        <w:ind w:left="19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if</w:t>
      </w:r>
      <w:r w:rsidRPr="004D5010">
        <w:rPr>
          <w:rFonts w:ascii="Calibri" w:hAnsi="Calibri" w:cs="Calibri"/>
          <w:spacing w:val="-1"/>
          <w:sz w:val="28"/>
        </w:rPr>
        <w:t xml:space="preserve"> VIF</w:t>
      </w:r>
      <w:r w:rsidRPr="004D5010">
        <w:rPr>
          <w:rFonts w:ascii="Calibri" w:hAnsi="Calibri" w:cs="Calibri"/>
          <w:sz w:val="28"/>
        </w:rPr>
        <w:t xml:space="preserve"> is </w:t>
      </w:r>
      <w:r w:rsidRPr="004D5010">
        <w:rPr>
          <w:rFonts w:ascii="Calibri" w:hAnsi="Calibri" w:cs="Calibri"/>
          <w:spacing w:val="-1"/>
          <w:sz w:val="28"/>
        </w:rPr>
        <w:t>above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5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---</w:t>
      </w:r>
      <w:r w:rsidRPr="004D5010">
        <w:rPr>
          <w:rFonts w:ascii="Calibri" w:hAnsi="Calibri" w:cs="Calibri"/>
          <w:spacing w:val="-1"/>
          <w:sz w:val="28"/>
        </w:rPr>
        <w:t xml:space="preserve"> Highly correlated.</w:t>
      </w:r>
    </w:p>
    <w:p w:rsidR="003E087F" w:rsidRDefault="004D5010" w:rsidP="003E087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903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If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1"/>
          <w:sz w:val="28"/>
        </w:rPr>
        <w:t xml:space="preserve"> multiple</w:t>
      </w:r>
      <w:r w:rsidRPr="004D5010">
        <w:rPr>
          <w:rFonts w:ascii="Calibri" w:hAnsi="Calibri" w:cs="Calibri"/>
          <w:spacing w:val="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variables</w:t>
      </w:r>
      <w:r w:rsidRPr="004D5010">
        <w:rPr>
          <w:rFonts w:ascii="Calibri" w:hAnsi="Calibri" w:cs="Calibri"/>
          <w:spacing w:val="-5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with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VIF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greater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5, </w:t>
      </w:r>
      <w:r w:rsidRPr="004D5010">
        <w:rPr>
          <w:rFonts w:ascii="Calibri" w:hAnsi="Calibri" w:cs="Calibri"/>
          <w:spacing w:val="-1"/>
          <w:sz w:val="28"/>
        </w:rPr>
        <w:t>only remove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</w:t>
      </w:r>
      <w:r w:rsidRPr="004D5010">
        <w:rPr>
          <w:rFonts w:ascii="Calibri" w:hAnsi="Calibri" w:cs="Calibri"/>
          <w:spacing w:val="3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with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highest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VIF.</w:t>
      </w:r>
    </w:p>
    <w:p w:rsidR="007C67D4" w:rsidRPr="003E087F" w:rsidRDefault="006A643D" w:rsidP="003E087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903"/>
        <w:rPr>
          <w:rFonts w:ascii="Calibri" w:hAnsi="Calibri" w:cs="Calibri"/>
          <w:sz w:val="28"/>
        </w:rPr>
      </w:pPr>
      <w:r>
        <w:rPr>
          <w:rFonts w:ascii="Calibri" w:hAnsi="Calibri" w:cs="Calibri"/>
          <w:spacing w:val="-1"/>
          <w:sz w:val="28"/>
        </w:rPr>
        <w:t xml:space="preserve">                           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3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Below</w:t>
      </w:r>
      <w:r w:rsidRPr="004D5010">
        <w:rPr>
          <w:rFonts w:ascii="Calibri" w:hAnsi="Calibri" w:cs="Calibri"/>
          <w:sz w:val="28"/>
        </w:rPr>
        <w:t xml:space="preserve"> is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table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for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VIF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analysis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each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independent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variable:</w:t>
      </w:r>
    </w:p>
    <w:p w:rsidR="004D5010" w:rsidRPr="004D5010" w:rsidRDefault="00F02CAB" w:rsidP="004D5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Vrinda"/>
          <w:sz w:val="24"/>
          <w:szCs w:val="24"/>
        </w:rPr>
        <w:sectPr w:rsidR="004D5010" w:rsidRPr="004D5010">
          <w:type w:val="continuous"/>
          <w:pgSz w:w="11910" w:h="16840"/>
          <w:pgMar w:top="660" w:right="640" w:bottom="280" w:left="180" w:header="720" w:footer="720" w:gutter="0"/>
          <w:cols w:space="720" w:equalWidth="0">
            <w:col w:w="11090"/>
          </w:cols>
          <w:noEndnote/>
        </w:sectPr>
      </w:pPr>
      <w:r>
        <w:rPr>
          <w:rFonts w:ascii="Times New Roman" w:hAnsi="Times New Roman" w:cs="Vrinda"/>
          <w:sz w:val="24"/>
          <w:szCs w:val="24"/>
        </w:rPr>
        <w:lastRenderedPageBreak/>
        <w:t xml:space="preserve">                               </w:t>
      </w:r>
      <w:r w:rsidRPr="00F02CAB">
        <w:rPr>
          <w:rFonts w:ascii="Times New Roman" w:hAnsi="Times New Roman" w:cs="Vrinda"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3394001" cy="5103628"/>
            <wp:effectExtent l="1905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53" cy="510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Vrinda"/>
          <w:sz w:val="24"/>
          <w:szCs w:val="24"/>
        </w:rPr>
        <w:br w:type="textWrapping" w:clear="all"/>
      </w:r>
    </w:p>
    <w:p w:rsidR="004D5010" w:rsidRPr="004D5010" w:rsidRDefault="004D5010" w:rsidP="00F02CAB">
      <w:pPr>
        <w:kinsoku w:val="0"/>
        <w:overflowPunct w:val="0"/>
        <w:autoSpaceDE w:val="0"/>
        <w:autoSpaceDN w:val="0"/>
        <w:adjustRightInd w:val="0"/>
        <w:spacing w:before="196" w:after="0" w:line="240" w:lineRule="auto"/>
        <w:rPr>
          <w:rFonts w:ascii="Calibri" w:hAnsi="Calibri" w:cs="Calibri"/>
          <w:color w:val="000000"/>
          <w:szCs w:val="22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cs="Vrinda"/>
          <w:sz w:val="16"/>
          <w:szCs w:val="16"/>
        </w:rPr>
      </w:pPr>
    </w:p>
    <w:p w:rsidR="00823DED" w:rsidRPr="00823DED" w:rsidRDefault="004D5010" w:rsidP="00823DE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8"/>
          <w:szCs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have checked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 xml:space="preserve">multicollinearity </w:t>
      </w:r>
      <w:r w:rsidRPr="004D5010">
        <w:rPr>
          <w:rFonts w:ascii="Calibri" w:hAnsi="Calibri" w:cs="Calibri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our Dataset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all</w:t>
      </w:r>
      <w:r w:rsidRPr="004D5010">
        <w:rPr>
          <w:rFonts w:ascii="Calibri" w:hAnsi="Calibri" w:cs="Calibri"/>
          <w:spacing w:val="-1"/>
          <w:sz w:val="28"/>
        </w:rPr>
        <w:t xml:space="preserve"> VIF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values</w:t>
      </w:r>
      <w:r w:rsidRPr="004D5010">
        <w:rPr>
          <w:rFonts w:ascii="Calibri" w:hAnsi="Calibri" w:cs="Calibri"/>
          <w:sz w:val="28"/>
        </w:rPr>
        <w:t xml:space="preserve"> are</w:t>
      </w:r>
      <w:r w:rsidRPr="004D5010">
        <w:rPr>
          <w:rFonts w:ascii="Calibri" w:hAnsi="Calibri" w:cs="Calibri"/>
          <w:spacing w:val="-1"/>
          <w:sz w:val="28"/>
        </w:rPr>
        <w:t xml:space="preserve"> below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5.</w:t>
      </w:r>
      <w:r w:rsidR="00823DED">
        <w:rPr>
          <w:rFonts w:ascii="Calibri" w:hAnsi="Calibri" w:cs="Calibri"/>
          <w:spacing w:val="-1"/>
          <w:sz w:val="28"/>
        </w:rPr>
        <w:t xml:space="preserve"> </w:t>
      </w:r>
      <w:r w:rsidR="00823DED" w:rsidRPr="00823DED">
        <w:rPr>
          <w:rFonts w:asciiTheme="minorHAnsi" w:hAnsiTheme="minorHAnsi" w:cs="Helvetica"/>
          <w:color w:val="000000"/>
          <w:sz w:val="28"/>
          <w:szCs w:val="28"/>
        </w:rPr>
        <w:t>So we have no or very low multicollinearity.</w:t>
      </w:r>
    </w:p>
    <w:p w:rsidR="006A643D" w:rsidRDefault="006A643D" w:rsidP="004D501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sz w:val="28"/>
        </w:rPr>
      </w:pPr>
    </w:p>
    <w:p w:rsidR="00464A46" w:rsidRPr="004D5010" w:rsidRDefault="00464A46" w:rsidP="004D501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4D5010" w:rsidRPr="004D5010" w:rsidRDefault="004D5010" w:rsidP="001155E0">
      <w:pPr>
        <w:numPr>
          <w:ilvl w:val="2"/>
          <w:numId w:val="11"/>
        </w:numPr>
        <w:tabs>
          <w:tab w:val="left" w:pos="154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1440"/>
        <w:rPr>
          <w:rFonts w:ascii="Calibri" w:hAnsi="Calibri" w:cs="Calibri"/>
          <w:sz w:val="36"/>
          <w:szCs w:val="36"/>
        </w:rPr>
      </w:pPr>
      <w:r w:rsidRPr="004D5010">
        <w:rPr>
          <w:rFonts w:ascii="Calibri" w:hAnsi="Calibri" w:cs="Calibri"/>
          <w:spacing w:val="-1"/>
          <w:sz w:val="36"/>
          <w:szCs w:val="36"/>
        </w:rPr>
        <w:t>Feature</w:t>
      </w:r>
      <w:r w:rsidRPr="004D5010">
        <w:rPr>
          <w:rFonts w:ascii="Calibri" w:hAnsi="Calibri" w:cs="Calibri"/>
          <w:spacing w:val="-7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Scaling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1" w:after="0" w:line="360" w:lineRule="exact"/>
        <w:rPr>
          <w:rFonts w:ascii="Times New Roman" w:hAnsi="Times New Roman" w:cs="Vrinda"/>
          <w:sz w:val="36"/>
          <w:szCs w:val="36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102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Scaling</w:t>
      </w:r>
      <w:r w:rsidRPr="004D5010">
        <w:rPr>
          <w:rFonts w:ascii="Calibri" w:hAnsi="Calibri" w:cs="Calibri"/>
          <w:spacing w:val="-2"/>
          <w:sz w:val="28"/>
        </w:rPr>
        <w:t xml:space="preserve"> methods</w:t>
      </w:r>
      <w:r w:rsidRPr="004D5010">
        <w:rPr>
          <w:rFonts w:ascii="Calibri" w:hAnsi="Calibri" w:cs="Calibri"/>
          <w:sz w:val="28"/>
        </w:rPr>
        <w:t xml:space="preserve"> are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used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when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want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our </w:t>
      </w:r>
      <w:r w:rsidRPr="004D5010">
        <w:rPr>
          <w:rFonts w:ascii="Calibri" w:hAnsi="Calibri" w:cs="Calibri"/>
          <w:sz w:val="28"/>
        </w:rPr>
        <w:t>variables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in</w:t>
      </w:r>
      <w:r w:rsidRPr="004D5010">
        <w:rPr>
          <w:rFonts w:ascii="Calibri" w:hAnsi="Calibri" w:cs="Calibri"/>
          <w:spacing w:val="-5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="002B0BBC">
        <w:rPr>
          <w:rFonts w:ascii="Calibri" w:hAnsi="Calibri" w:cs="Calibri"/>
          <w:sz w:val="28"/>
        </w:rPr>
        <w:t xml:space="preserve">be </w:t>
      </w:r>
      <w:r w:rsidRPr="004D5010">
        <w:rPr>
          <w:rFonts w:ascii="Calibri" w:hAnsi="Calibri" w:cs="Calibri"/>
          <w:spacing w:val="-1"/>
          <w:sz w:val="28"/>
        </w:rPr>
        <w:t>scaled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on common</w:t>
      </w:r>
      <w:r w:rsidRPr="004D5010">
        <w:rPr>
          <w:rFonts w:ascii="Calibri" w:hAnsi="Calibri" w:cs="Calibri"/>
          <w:spacing w:val="30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ground. It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performed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only on continuous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variables.</w:t>
      </w:r>
    </w:p>
    <w:p w:rsidR="00A47299" w:rsidRPr="004D5010" w:rsidRDefault="00A47299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102"/>
        <w:rPr>
          <w:rFonts w:ascii="Calibri" w:hAnsi="Calibri" w:cs="Calibri"/>
          <w:spacing w:val="-1"/>
          <w:sz w:val="28"/>
        </w:rPr>
      </w:pPr>
    </w:p>
    <w:p w:rsidR="004D5010" w:rsidRDefault="004D5010" w:rsidP="001155E0">
      <w:pPr>
        <w:numPr>
          <w:ilvl w:val="3"/>
          <w:numId w:val="11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right="102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b/>
          <w:bCs/>
          <w:spacing w:val="-1"/>
          <w:sz w:val="28"/>
        </w:rPr>
        <w:t>Normalization</w:t>
      </w:r>
      <w:r w:rsidRPr="004D5010">
        <w:rPr>
          <w:rFonts w:ascii="Calibri" w:hAnsi="Calibri" w:cs="Calibri"/>
          <w:spacing w:val="-1"/>
          <w:sz w:val="28"/>
        </w:rPr>
        <w:t>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Normalization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refer</w:t>
      </w:r>
      <w:r w:rsidR="002B0BBC">
        <w:rPr>
          <w:rFonts w:ascii="Calibri" w:hAnsi="Calibri" w:cs="Calibri"/>
          <w:sz w:val="28"/>
        </w:rPr>
        <w:t>s</w:t>
      </w:r>
      <w:r w:rsidRPr="004D5010">
        <w:rPr>
          <w:rFonts w:ascii="Calibri" w:hAnsi="Calibri" w:cs="Calibri"/>
          <w:spacing w:val="-1"/>
          <w:sz w:val="28"/>
        </w:rPr>
        <w:t xml:space="preserve"> to</w:t>
      </w:r>
      <w:r w:rsidR="002B0BBC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dividing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a</w:t>
      </w:r>
      <w:r w:rsidRPr="004D5010">
        <w:rPr>
          <w:rFonts w:ascii="Calibri" w:hAnsi="Calibri" w:cs="Calibri"/>
          <w:spacing w:val="-1"/>
          <w:sz w:val="28"/>
        </w:rPr>
        <w:t xml:space="preserve"> vector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by </w:t>
      </w:r>
      <w:r w:rsidRPr="004D5010">
        <w:rPr>
          <w:rFonts w:ascii="Calibri" w:hAnsi="Calibri" w:cs="Calibri"/>
          <w:sz w:val="28"/>
        </w:rPr>
        <w:t>its</w:t>
      </w:r>
      <w:r w:rsidRPr="004D5010">
        <w:rPr>
          <w:rFonts w:ascii="Calibri" w:hAnsi="Calibri" w:cs="Calibri"/>
          <w:spacing w:val="-1"/>
          <w:sz w:val="28"/>
        </w:rPr>
        <w:t xml:space="preserve"> length.</w:t>
      </w:r>
      <w:r w:rsidRPr="004D5010">
        <w:rPr>
          <w:rFonts w:ascii="Calibri" w:hAnsi="Calibri" w:cs="Calibri"/>
          <w:sz w:val="28"/>
        </w:rPr>
        <w:t xml:space="preserve"> </w:t>
      </w:r>
      <w:r w:rsidR="002B0BBC">
        <w:rPr>
          <w:rFonts w:ascii="Calibri" w:hAnsi="Calibri" w:cs="Calibri"/>
          <w:spacing w:val="-1"/>
          <w:sz w:val="28"/>
        </w:rPr>
        <w:t>N</w:t>
      </w:r>
      <w:r w:rsidRPr="004D5010">
        <w:rPr>
          <w:rFonts w:ascii="Calibri" w:hAnsi="Calibri" w:cs="Calibri"/>
          <w:spacing w:val="-1"/>
          <w:sz w:val="28"/>
        </w:rPr>
        <w:t>ormalization</w:t>
      </w:r>
      <w:r w:rsidRPr="004D5010">
        <w:rPr>
          <w:rFonts w:ascii="Calibri" w:hAnsi="Calibri" w:cs="Calibri"/>
          <w:spacing w:val="77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normalizes 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range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0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="002B0BBC">
        <w:rPr>
          <w:rFonts w:ascii="Calibri" w:hAnsi="Calibri" w:cs="Calibri"/>
          <w:spacing w:val="-2"/>
          <w:sz w:val="28"/>
        </w:rPr>
        <w:t>t</w:t>
      </w:r>
      <w:r w:rsidRPr="004D5010">
        <w:rPr>
          <w:rFonts w:ascii="Calibri" w:hAnsi="Calibri" w:cs="Calibri"/>
          <w:sz w:val="28"/>
        </w:rPr>
        <w:t xml:space="preserve">o </w:t>
      </w:r>
      <w:r w:rsidRPr="004D5010">
        <w:rPr>
          <w:rFonts w:ascii="Calibri" w:hAnsi="Calibri" w:cs="Calibri"/>
          <w:spacing w:val="-1"/>
          <w:sz w:val="28"/>
        </w:rPr>
        <w:t>1.</w:t>
      </w:r>
      <w:r w:rsidRPr="004D5010">
        <w:rPr>
          <w:rFonts w:ascii="Calibri" w:hAnsi="Calibri" w:cs="Calibri"/>
          <w:spacing w:val="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generally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used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when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1"/>
          <w:sz w:val="28"/>
        </w:rPr>
        <w:t xml:space="preserve"> planning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to</w:t>
      </w:r>
      <w:r w:rsidRPr="004D5010">
        <w:rPr>
          <w:rFonts w:ascii="Calibri" w:hAnsi="Calibri" w:cs="Calibri"/>
          <w:spacing w:val="37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use distance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method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our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model </w:t>
      </w:r>
      <w:r w:rsidRPr="004D5010">
        <w:rPr>
          <w:rFonts w:ascii="Calibri" w:hAnsi="Calibri" w:cs="Calibri"/>
          <w:spacing w:val="-2"/>
          <w:sz w:val="28"/>
        </w:rPr>
        <w:t>development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purpose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such</w:t>
      </w:r>
      <w:r w:rsidRPr="004D5010">
        <w:rPr>
          <w:rFonts w:ascii="Calibri" w:hAnsi="Calibri" w:cs="Calibri"/>
          <w:sz w:val="28"/>
        </w:rPr>
        <w:t xml:space="preserve"> as </w:t>
      </w:r>
      <w:r w:rsidRPr="004D5010">
        <w:rPr>
          <w:rFonts w:ascii="Calibri" w:hAnsi="Calibri" w:cs="Calibri"/>
          <w:spacing w:val="-1"/>
          <w:sz w:val="28"/>
        </w:rPr>
        <w:t>KNN.</w:t>
      </w:r>
      <w:r w:rsidRPr="004D5010">
        <w:rPr>
          <w:rFonts w:ascii="Calibri" w:hAnsi="Calibri" w:cs="Calibri"/>
          <w:spacing w:val="-10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Normalizing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49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improves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 xml:space="preserve">convergence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such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algorithms.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Normalisation 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scales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</w:t>
      </w:r>
      <w:r w:rsidRPr="004D5010">
        <w:rPr>
          <w:rFonts w:ascii="Calibri" w:hAnsi="Calibri" w:cs="Calibri"/>
          <w:sz w:val="28"/>
        </w:rPr>
        <w:t xml:space="preserve"> to a</w:t>
      </w:r>
      <w:r w:rsidRPr="004D5010">
        <w:rPr>
          <w:rFonts w:ascii="Calibri" w:hAnsi="Calibri" w:cs="Calibri"/>
          <w:spacing w:val="7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very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small interval,</w:t>
      </w:r>
      <w:r w:rsidRPr="004D5010">
        <w:rPr>
          <w:rFonts w:ascii="Calibri" w:hAnsi="Calibri" w:cs="Calibri"/>
          <w:spacing w:val="-5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where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outliers can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="008036D9">
        <w:rPr>
          <w:rFonts w:ascii="Calibri" w:hAnsi="Calibri" w:cs="Calibri"/>
          <w:spacing w:val="-1"/>
          <w:sz w:val="28"/>
        </w:rPr>
        <w:t>reduced</w:t>
      </w:r>
      <w:r w:rsidRPr="004D5010">
        <w:rPr>
          <w:rFonts w:ascii="Calibri" w:hAnsi="Calibri" w:cs="Calibri"/>
          <w:spacing w:val="-1"/>
          <w:sz w:val="28"/>
        </w:rPr>
        <w:t>.</w:t>
      </w:r>
    </w:p>
    <w:p w:rsidR="002A37E7" w:rsidRPr="004D5010" w:rsidRDefault="002A37E7" w:rsidP="002A37E7">
      <w:p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823" w:right="102"/>
        <w:rPr>
          <w:rFonts w:ascii="Calibri" w:hAnsi="Calibri" w:cs="Calibri"/>
          <w:spacing w:val="-1"/>
          <w:sz w:val="28"/>
        </w:rPr>
      </w:pPr>
    </w:p>
    <w:p w:rsidR="004D5010" w:rsidRPr="004D5010" w:rsidRDefault="004D5010" w:rsidP="001155E0">
      <w:pPr>
        <w:numPr>
          <w:ilvl w:val="3"/>
          <w:numId w:val="11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215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b/>
          <w:bCs/>
          <w:spacing w:val="-1"/>
          <w:sz w:val="28"/>
        </w:rPr>
        <w:t>Standardization</w:t>
      </w:r>
      <w:r w:rsidRPr="004D5010">
        <w:rPr>
          <w:rFonts w:ascii="Calibri" w:hAnsi="Calibri" w:cs="Calibri"/>
          <w:spacing w:val="-1"/>
          <w:sz w:val="28"/>
        </w:rPr>
        <w:t>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Standardization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refers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to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subtraction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pacing w:val="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from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individual point</w:t>
      </w:r>
      <w:r w:rsidRPr="004D5010">
        <w:rPr>
          <w:rFonts w:ascii="Calibri" w:hAnsi="Calibri" w:cs="Calibri"/>
          <w:spacing w:val="6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dividing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by </w:t>
      </w:r>
      <w:r w:rsidRPr="004D5010">
        <w:rPr>
          <w:rFonts w:ascii="Calibri" w:hAnsi="Calibri" w:cs="Calibri"/>
          <w:sz w:val="28"/>
        </w:rPr>
        <w:t>its</w:t>
      </w:r>
      <w:r w:rsidR="002B0BBC">
        <w:rPr>
          <w:rFonts w:ascii="Calibri" w:hAnsi="Calibri" w:cs="Calibri"/>
          <w:spacing w:val="-1"/>
          <w:sz w:val="28"/>
        </w:rPr>
        <w:t xml:space="preserve"> Standard deviation</w:t>
      </w:r>
      <w:r w:rsidRPr="004D5010">
        <w:rPr>
          <w:rFonts w:ascii="Calibri" w:hAnsi="Calibri" w:cs="Calibri"/>
          <w:spacing w:val="-1"/>
          <w:sz w:val="28"/>
        </w:rPr>
        <w:t>.</w:t>
      </w:r>
      <w:r w:rsidRPr="004D5010">
        <w:rPr>
          <w:rFonts w:ascii="Calibri" w:hAnsi="Calibri" w:cs="Calibri"/>
          <w:spacing w:val="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Z is </w:t>
      </w:r>
      <w:r w:rsidRPr="004D5010">
        <w:rPr>
          <w:rFonts w:ascii="Calibri" w:hAnsi="Calibri" w:cs="Calibri"/>
          <w:spacing w:val="-1"/>
          <w:sz w:val="28"/>
        </w:rPr>
        <w:t>negative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when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z w:val="28"/>
        </w:rPr>
        <w:t xml:space="preserve"> raw</w:t>
      </w:r>
      <w:r w:rsidRPr="004D5010">
        <w:rPr>
          <w:rFonts w:ascii="Calibri" w:hAnsi="Calibri" w:cs="Calibri"/>
          <w:spacing w:val="-1"/>
          <w:sz w:val="28"/>
        </w:rPr>
        <w:t xml:space="preserve"> score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below 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and Z is</w:t>
      </w:r>
      <w:r w:rsidRPr="004D5010">
        <w:rPr>
          <w:rFonts w:ascii="Calibri" w:hAnsi="Calibri" w:cs="Calibri"/>
          <w:spacing w:val="47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positive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when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above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mean. When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data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distributed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normally</w:t>
      </w:r>
      <w:r w:rsidRPr="004D5010">
        <w:rPr>
          <w:rFonts w:ascii="Calibri" w:hAnsi="Calibri" w:cs="Calibri"/>
          <w:sz w:val="28"/>
        </w:rPr>
        <w:t xml:space="preserve"> </w:t>
      </w:r>
      <w:r w:rsidR="002B0BBC">
        <w:rPr>
          <w:rFonts w:ascii="Calibri" w:hAnsi="Calibri" w:cs="Calibri"/>
          <w:sz w:val="28"/>
        </w:rPr>
        <w:t xml:space="preserve">we </w:t>
      </w:r>
      <w:r w:rsidRPr="004D5010">
        <w:rPr>
          <w:rFonts w:ascii="Calibri" w:hAnsi="Calibri" w:cs="Calibri"/>
          <w:sz w:val="28"/>
        </w:rPr>
        <w:t xml:space="preserve">go </w:t>
      </w:r>
      <w:r w:rsidRPr="004D5010">
        <w:rPr>
          <w:rFonts w:ascii="Calibri" w:hAnsi="Calibri" w:cs="Calibri"/>
          <w:spacing w:val="-1"/>
          <w:sz w:val="28"/>
        </w:rPr>
        <w:t>for</w:t>
      </w:r>
      <w:r w:rsidRPr="004D5010">
        <w:rPr>
          <w:rFonts w:ascii="Calibri" w:hAnsi="Calibri" w:cs="Calibri"/>
          <w:spacing w:val="57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standardization.</w:t>
      </w:r>
    </w:p>
    <w:p w:rsidR="006D76AB" w:rsidRDefault="006D76AB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3" w:right="215"/>
        <w:rPr>
          <w:rFonts w:ascii="Calibri" w:hAnsi="Calibri" w:cs="Calibri"/>
          <w:spacing w:val="-1"/>
          <w:sz w:val="28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3" w:right="215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lastRenderedPageBreak/>
        <w:t>Also,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our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independent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numerical </w:t>
      </w:r>
      <w:r w:rsidRPr="004D5010">
        <w:rPr>
          <w:rFonts w:ascii="Calibri" w:hAnsi="Calibri" w:cs="Calibri"/>
          <w:sz w:val="28"/>
        </w:rPr>
        <w:t>variable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‘geodesic’</w:t>
      </w:r>
      <w:r w:rsidRPr="004D5010">
        <w:rPr>
          <w:rFonts w:ascii="Calibri" w:hAnsi="Calibri" w:cs="Calibri"/>
          <w:sz w:val="28"/>
        </w:rPr>
        <w:t xml:space="preserve"> is </w:t>
      </w:r>
      <w:r w:rsidRPr="004D5010">
        <w:rPr>
          <w:rFonts w:ascii="Calibri" w:hAnsi="Calibri" w:cs="Calibri"/>
          <w:spacing w:val="-1"/>
          <w:sz w:val="28"/>
        </w:rPr>
        <w:t>not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distributed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normally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ha</w:t>
      </w:r>
      <w:r w:rsidR="00572057">
        <w:rPr>
          <w:rFonts w:ascii="Calibri" w:hAnsi="Calibri" w:cs="Calibri"/>
          <w:spacing w:val="-1"/>
          <w:sz w:val="28"/>
        </w:rPr>
        <w:t xml:space="preserve">ve </w:t>
      </w:r>
      <w:r w:rsidRPr="004D5010">
        <w:rPr>
          <w:rFonts w:ascii="Calibri" w:hAnsi="Calibri" w:cs="Calibri"/>
          <w:spacing w:val="-1"/>
          <w:sz w:val="28"/>
        </w:rPr>
        <w:t>chosen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normalization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over standardization.</w:t>
      </w:r>
    </w:p>
    <w:p w:rsidR="002B0BBC" w:rsidRPr="004D5010" w:rsidRDefault="002B0BBC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3" w:right="215"/>
        <w:rPr>
          <w:rFonts w:ascii="Calibri" w:hAnsi="Calibri" w:cs="Calibri"/>
          <w:spacing w:val="-1"/>
          <w:sz w:val="28"/>
        </w:rPr>
      </w:pPr>
    </w:p>
    <w:p w:rsidR="004D5010" w:rsidRPr="004D5010" w:rsidRDefault="004D5010" w:rsidP="001155E0">
      <w:pPr>
        <w:numPr>
          <w:ilvl w:val="0"/>
          <w:numId w:val="10"/>
        </w:numPr>
        <w:tabs>
          <w:tab w:val="left" w:pos="315"/>
        </w:tabs>
        <w:kinsoku w:val="0"/>
        <w:overflowPunct w:val="0"/>
        <w:autoSpaceDE w:val="0"/>
        <w:autoSpaceDN w:val="0"/>
        <w:adjustRightInd w:val="0"/>
        <w:spacing w:before="1" w:after="0" w:line="341" w:lineRule="exact"/>
        <w:ind w:firstLine="0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have checked</w:t>
      </w:r>
      <w:r w:rsidRPr="004D5010">
        <w:rPr>
          <w:rFonts w:ascii="Calibri" w:hAnsi="Calibri" w:cs="Calibri"/>
          <w:sz w:val="28"/>
        </w:rPr>
        <w:t xml:space="preserve"> variance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each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column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in</w:t>
      </w:r>
      <w:r w:rsidRPr="004D5010">
        <w:rPr>
          <w:rFonts w:ascii="Calibri" w:hAnsi="Calibri" w:cs="Calibri"/>
          <w:spacing w:val="-1"/>
          <w:sz w:val="28"/>
        </w:rPr>
        <w:t xml:space="preserve"> dataset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before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Normalisation</w:t>
      </w:r>
    </w:p>
    <w:p w:rsidR="004D5010" w:rsidRDefault="004D5010" w:rsidP="001155E0">
      <w:pPr>
        <w:numPr>
          <w:ilvl w:val="0"/>
          <w:numId w:val="10"/>
        </w:numPr>
        <w:tabs>
          <w:tab w:val="left" w:pos="31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396" w:firstLine="0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High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variance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affect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accuracy 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model.</w:t>
      </w:r>
      <w:r w:rsidRPr="004D5010">
        <w:rPr>
          <w:rFonts w:ascii="Calibri" w:hAnsi="Calibri" w:cs="Calibri"/>
          <w:spacing w:val="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So,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w</w:t>
      </w:r>
      <w:r w:rsidR="003E087F">
        <w:rPr>
          <w:rFonts w:ascii="Calibri" w:hAnsi="Calibri" w:cs="Calibri"/>
          <w:spacing w:val="-1"/>
          <w:sz w:val="28"/>
        </w:rPr>
        <w:t>ill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normalise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that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variance.</w:t>
      </w:r>
      <w:r w:rsidRPr="004D5010">
        <w:rPr>
          <w:rFonts w:ascii="Calibri" w:hAnsi="Calibri" w:cs="Calibri"/>
          <w:spacing w:val="63"/>
          <w:sz w:val="28"/>
        </w:rPr>
        <w:t xml:space="preserve"> </w:t>
      </w:r>
    </w:p>
    <w:p w:rsidR="009856E3" w:rsidRPr="004D5010" w:rsidRDefault="009856E3" w:rsidP="001155E0">
      <w:pPr>
        <w:numPr>
          <w:ilvl w:val="0"/>
          <w:numId w:val="10"/>
        </w:numPr>
        <w:tabs>
          <w:tab w:val="left" w:pos="31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396" w:firstLine="0"/>
        <w:rPr>
          <w:rFonts w:ascii="Calibri" w:hAnsi="Calibri" w:cs="Calibri"/>
          <w:spacing w:val="-1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341" w:lineRule="exact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Note: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performed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only on </w:t>
      </w:r>
      <w:r w:rsidRPr="004D5010">
        <w:rPr>
          <w:rFonts w:ascii="Calibri" w:hAnsi="Calibri" w:cs="Calibri"/>
          <w:spacing w:val="-2"/>
          <w:sz w:val="28"/>
        </w:rPr>
        <w:t>Continuous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variables.</w:t>
      </w:r>
    </w:p>
    <w:p w:rsidR="004662E0" w:rsidRDefault="004662E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580"/>
        <w:rPr>
          <w:rFonts w:ascii="Calibri" w:hAnsi="Calibri" w:cs="Calibri"/>
          <w:spacing w:val="-10"/>
          <w:sz w:val="28"/>
        </w:rPr>
      </w:pPr>
    </w:p>
    <w:p w:rsidR="004D5010" w:rsidRDefault="004D5010" w:rsidP="003E087F">
      <w:pPr>
        <w:kinsoku w:val="0"/>
        <w:overflowPunct w:val="0"/>
        <w:autoSpaceDE w:val="0"/>
        <w:autoSpaceDN w:val="0"/>
        <w:adjustRightInd w:val="0"/>
        <w:spacing w:after="0" w:line="341" w:lineRule="exact"/>
        <w:rPr>
          <w:rFonts w:ascii="Calibri" w:hAnsi="Calibri" w:cs="Calibri"/>
          <w:spacing w:val="-11"/>
          <w:sz w:val="28"/>
        </w:rPr>
      </w:pPr>
      <w:r w:rsidRPr="004D5010">
        <w:rPr>
          <w:rFonts w:ascii="Calibri" w:hAnsi="Calibri" w:cs="Calibri"/>
          <w:spacing w:val="-10"/>
          <w:sz w:val="28"/>
        </w:rPr>
        <w:t>distplot()</w:t>
      </w:r>
      <w:r w:rsidRPr="004D5010">
        <w:rPr>
          <w:rFonts w:ascii="Calibri" w:hAnsi="Calibri" w:cs="Calibri"/>
          <w:spacing w:val="-24"/>
          <w:sz w:val="28"/>
        </w:rPr>
        <w:t xml:space="preserve"> </w:t>
      </w:r>
      <w:r w:rsidRPr="004D5010">
        <w:rPr>
          <w:rFonts w:ascii="Calibri" w:hAnsi="Calibri" w:cs="Calibri"/>
          <w:spacing w:val="-9"/>
          <w:sz w:val="28"/>
        </w:rPr>
        <w:t>for</w:t>
      </w:r>
      <w:r w:rsidRPr="004D5010">
        <w:rPr>
          <w:rFonts w:ascii="Calibri" w:hAnsi="Calibri" w:cs="Calibri"/>
          <w:spacing w:val="-19"/>
          <w:sz w:val="28"/>
        </w:rPr>
        <w:t xml:space="preserve"> </w:t>
      </w:r>
      <w:r w:rsidRPr="004D5010">
        <w:rPr>
          <w:rFonts w:ascii="Calibri" w:hAnsi="Calibri" w:cs="Calibri"/>
          <w:spacing w:val="-10"/>
          <w:sz w:val="28"/>
        </w:rPr>
        <w:t>‘geodesic’</w:t>
      </w:r>
      <w:r w:rsidRPr="004D5010">
        <w:rPr>
          <w:rFonts w:ascii="Calibri" w:hAnsi="Calibri" w:cs="Calibri"/>
          <w:spacing w:val="-21"/>
          <w:sz w:val="28"/>
        </w:rPr>
        <w:t xml:space="preserve"> </w:t>
      </w:r>
      <w:r w:rsidRPr="004D5010">
        <w:rPr>
          <w:rFonts w:ascii="Calibri" w:hAnsi="Calibri" w:cs="Calibri"/>
          <w:spacing w:val="-12"/>
          <w:sz w:val="28"/>
        </w:rPr>
        <w:t>feature</w:t>
      </w:r>
      <w:r w:rsidRPr="004D5010">
        <w:rPr>
          <w:rFonts w:ascii="Calibri" w:hAnsi="Calibri" w:cs="Calibri"/>
          <w:spacing w:val="-21"/>
          <w:sz w:val="28"/>
        </w:rPr>
        <w:t xml:space="preserve"> </w:t>
      </w:r>
      <w:r w:rsidRPr="004D5010">
        <w:rPr>
          <w:rFonts w:ascii="Calibri" w:hAnsi="Calibri" w:cs="Calibri"/>
          <w:spacing w:val="-11"/>
          <w:sz w:val="28"/>
        </w:rPr>
        <w:t>before</w:t>
      </w:r>
      <w:r w:rsidRPr="004D5010">
        <w:rPr>
          <w:rFonts w:ascii="Calibri" w:hAnsi="Calibri" w:cs="Calibri"/>
          <w:spacing w:val="-21"/>
          <w:sz w:val="28"/>
        </w:rPr>
        <w:t xml:space="preserve"> </w:t>
      </w:r>
      <w:r w:rsidRPr="004D5010">
        <w:rPr>
          <w:rFonts w:ascii="Calibri" w:hAnsi="Calibri" w:cs="Calibri"/>
          <w:spacing w:val="-11"/>
          <w:sz w:val="28"/>
        </w:rPr>
        <w:t>normalization:</w:t>
      </w:r>
    </w:p>
    <w:p w:rsidR="009856E3" w:rsidRPr="004D5010" w:rsidRDefault="009856E3" w:rsidP="009856E3">
      <w:pPr>
        <w:kinsoku w:val="0"/>
        <w:overflowPunct w:val="0"/>
        <w:autoSpaceDE w:val="0"/>
        <w:autoSpaceDN w:val="0"/>
        <w:adjustRightInd w:val="0"/>
        <w:spacing w:after="0" w:line="341" w:lineRule="exact"/>
        <w:rPr>
          <w:rFonts w:ascii="Calibri" w:hAnsi="Calibri" w:cs="Calibri"/>
          <w:spacing w:val="-11"/>
          <w:sz w:val="28"/>
        </w:rPr>
        <w:sectPr w:rsidR="009856E3" w:rsidRPr="004D5010">
          <w:type w:val="continuous"/>
          <w:pgSz w:w="11910" w:h="16840"/>
          <w:pgMar w:top="660" w:right="620" w:bottom="280" w:left="180" w:header="720" w:footer="720" w:gutter="0"/>
          <w:cols w:space="720" w:equalWidth="0">
            <w:col w:w="11110"/>
          </w:cols>
          <w:noEndnote/>
        </w:sect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 w:cs="Vrinda"/>
          <w:sz w:val="15"/>
          <w:szCs w:val="15"/>
        </w:rPr>
      </w:pPr>
    </w:p>
    <w:p w:rsidR="009856E3" w:rsidRDefault="009856E3" w:rsidP="00464A4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362"/>
        <w:rPr>
          <w:rFonts w:ascii="Calibri Light" w:hAnsi="Calibri Light" w:cs="Calibri Light"/>
          <w:spacing w:val="-11"/>
          <w:sz w:val="56"/>
          <w:szCs w:val="56"/>
        </w:rPr>
      </w:pPr>
      <w:r w:rsidRPr="009856E3">
        <w:rPr>
          <w:rFonts w:ascii="Calibri Light" w:hAnsi="Calibri Light" w:cs="Calibri Light"/>
          <w:noProof/>
          <w:spacing w:val="-11"/>
          <w:sz w:val="56"/>
          <w:szCs w:val="56"/>
          <w:lang w:val="en-US" w:eastAsia="en-US" w:bidi="ar-SA"/>
        </w:rPr>
        <w:drawing>
          <wp:inline distT="0" distB="0" distL="0" distR="0">
            <wp:extent cx="4321947" cy="3179134"/>
            <wp:effectExtent l="19050" t="0" r="2403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5477" r="2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428" cy="318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46" w:rsidRDefault="00464A46" w:rsidP="00464A4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362"/>
        <w:rPr>
          <w:rFonts w:ascii="Calibri Light" w:hAnsi="Calibri Light" w:cs="Calibri Light"/>
          <w:spacing w:val="-11"/>
          <w:sz w:val="56"/>
          <w:szCs w:val="56"/>
        </w:rPr>
      </w:pPr>
    </w:p>
    <w:p w:rsidR="009856E3" w:rsidRDefault="009856E3" w:rsidP="009856E3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53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qq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probability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plot</w:t>
      </w:r>
      <w:r w:rsidRPr="004D5010">
        <w:rPr>
          <w:rFonts w:ascii="Calibri" w:hAnsi="Calibri" w:cs="Calibri"/>
          <w:sz w:val="28"/>
        </w:rPr>
        <w:t xml:space="preserve"> before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normalization:</w:t>
      </w:r>
    </w:p>
    <w:p w:rsidR="009856E3" w:rsidRPr="004D5010" w:rsidRDefault="009856E3" w:rsidP="009856E3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53"/>
        <w:outlineLvl w:val="4"/>
        <w:rPr>
          <w:rFonts w:ascii="Calibri" w:hAnsi="Calibri" w:cs="Calibri"/>
          <w:spacing w:val="-1"/>
          <w:sz w:val="28"/>
        </w:rPr>
      </w:pPr>
      <w:r w:rsidRPr="009856E3">
        <w:rPr>
          <w:rFonts w:ascii="Calibri" w:hAnsi="Calibri" w:cs="Calibri"/>
          <w:noProof/>
          <w:spacing w:val="-1"/>
          <w:sz w:val="28"/>
          <w:lang w:val="en-US" w:eastAsia="en-US" w:bidi="ar-SA"/>
        </w:rPr>
        <w:drawing>
          <wp:inline distT="0" distB="0" distL="0" distR="0">
            <wp:extent cx="4295864" cy="2947274"/>
            <wp:effectExtent l="19050" t="0" r="9436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4234" r="12369" b="4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20" cy="294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6E3" w:rsidRPr="004D5010" w:rsidRDefault="009856E3" w:rsidP="009856E3">
      <w:pPr>
        <w:kinsoku w:val="0"/>
        <w:overflowPunct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 w:cs="Vrinda"/>
          <w:sz w:val="24"/>
          <w:szCs w:val="24"/>
        </w:rPr>
      </w:pPr>
    </w:p>
    <w:p w:rsidR="00464A46" w:rsidRDefault="00464A46" w:rsidP="009856E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pacing w:val="-1"/>
          <w:sz w:val="28"/>
        </w:rPr>
      </w:pPr>
    </w:p>
    <w:p w:rsidR="00464A46" w:rsidRDefault="00464A46" w:rsidP="009856E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pacing w:val="-1"/>
          <w:sz w:val="28"/>
        </w:rPr>
      </w:pPr>
    </w:p>
    <w:p w:rsidR="00464A46" w:rsidRDefault="00464A46" w:rsidP="009856E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pacing w:val="-1"/>
          <w:sz w:val="28"/>
        </w:rPr>
      </w:pPr>
    </w:p>
    <w:p w:rsidR="00464A46" w:rsidRDefault="00464A46" w:rsidP="00464A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pacing w:val="-1"/>
          <w:sz w:val="28"/>
        </w:rPr>
      </w:pPr>
    </w:p>
    <w:p w:rsidR="009856E3" w:rsidRPr="004D5010" w:rsidRDefault="009856E3" w:rsidP="009856E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pacing w:val="-1"/>
          <w:sz w:val="28"/>
        </w:rPr>
        <w:sectPr w:rsidR="009856E3" w:rsidRPr="004D5010">
          <w:type w:val="continuous"/>
          <w:pgSz w:w="11910" w:h="16840"/>
          <w:pgMar w:top="660" w:right="1680" w:bottom="280" w:left="180" w:header="720" w:footer="720" w:gutter="0"/>
          <w:cols w:space="720" w:equalWidth="0">
            <w:col w:w="10050"/>
          </w:cols>
          <w:noEndnote/>
        </w:sectPr>
      </w:pPr>
      <w:r w:rsidRPr="004D5010">
        <w:rPr>
          <w:rFonts w:ascii="Calibri" w:hAnsi="Calibri" w:cs="Calibri"/>
          <w:spacing w:val="-1"/>
          <w:sz w:val="28"/>
        </w:rPr>
        <w:lastRenderedPageBreak/>
        <w:t>distplot()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‘geodesic’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feature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after</w:t>
      </w:r>
      <w:r>
        <w:rPr>
          <w:rFonts w:ascii="Calibri" w:hAnsi="Calibri" w:cs="Calibri"/>
          <w:spacing w:val="-1"/>
          <w:sz w:val="28"/>
        </w:rPr>
        <w:t xml:space="preserve"> normalization</w:t>
      </w:r>
    </w:p>
    <w:p w:rsidR="006D76AB" w:rsidRDefault="009856E3" w:rsidP="009856E3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362"/>
        <w:rPr>
          <w:rFonts w:ascii="Calibri Light" w:hAnsi="Calibri Light" w:cs="Calibri Light"/>
          <w:spacing w:val="-11"/>
          <w:sz w:val="56"/>
          <w:szCs w:val="56"/>
        </w:rPr>
      </w:pPr>
      <w:r w:rsidRPr="009856E3">
        <w:rPr>
          <w:rFonts w:ascii="Calibri Light" w:hAnsi="Calibri Light" w:cs="Calibri Light"/>
          <w:noProof/>
          <w:spacing w:val="-11"/>
          <w:sz w:val="56"/>
          <w:szCs w:val="56"/>
          <w:lang w:val="en-US" w:eastAsia="en-US" w:bidi="ar-SA"/>
        </w:rPr>
        <w:lastRenderedPageBreak/>
        <w:drawing>
          <wp:inline distT="0" distB="0" distL="0" distR="0">
            <wp:extent cx="3574755" cy="2569437"/>
            <wp:effectExtent l="19050" t="0" r="664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6911" t="3302" r="14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208" cy="257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6E3" w:rsidRDefault="009856E3" w:rsidP="009856E3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right="362"/>
        <w:outlineLvl w:val="4"/>
        <w:rPr>
          <w:rFonts w:ascii="Calibri Light" w:hAnsi="Calibri Light" w:cs="Calibri Light"/>
          <w:spacing w:val="-11"/>
          <w:sz w:val="56"/>
          <w:szCs w:val="56"/>
        </w:rPr>
      </w:pPr>
    </w:p>
    <w:p w:rsidR="009856E3" w:rsidRDefault="009856E3" w:rsidP="009856E3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right="362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qq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probability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plot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after</w:t>
      </w:r>
      <w:r w:rsidRPr="004D5010">
        <w:rPr>
          <w:rFonts w:ascii="Calibri" w:hAnsi="Calibri" w:cs="Calibri"/>
          <w:spacing w:val="-1"/>
          <w:sz w:val="28"/>
        </w:rPr>
        <w:t xml:space="preserve"> normalization:</w:t>
      </w:r>
    </w:p>
    <w:p w:rsidR="008036D9" w:rsidRDefault="009856E3" w:rsidP="00464A46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right="362"/>
        <w:outlineLvl w:val="4"/>
        <w:rPr>
          <w:rFonts w:ascii="Calibri" w:hAnsi="Calibri" w:cs="Calibri"/>
          <w:spacing w:val="-1"/>
          <w:sz w:val="28"/>
        </w:rPr>
      </w:pPr>
      <w:r w:rsidRPr="009856E3">
        <w:rPr>
          <w:rFonts w:ascii="Calibri" w:hAnsi="Calibri" w:cs="Calibri"/>
          <w:noProof/>
          <w:spacing w:val="-1"/>
          <w:sz w:val="28"/>
          <w:lang w:val="en-US" w:eastAsia="en-US" w:bidi="ar-SA"/>
        </w:rPr>
        <w:drawing>
          <wp:inline distT="0" distB="0" distL="0" distR="0">
            <wp:extent cx="3547174" cy="2445488"/>
            <wp:effectExtent l="19050" t="0" r="0" b="0"/>
            <wp:docPr id="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7159" t="3814" r="12676" b="3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731" cy="244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46" w:rsidRPr="00464A46" w:rsidRDefault="00464A46" w:rsidP="00464A46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right="362"/>
        <w:outlineLvl w:val="4"/>
        <w:rPr>
          <w:rFonts w:ascii="Calibri" w:hAnsi="Calibri" w:cs="Calibri"/>
          <w:spacing w:val="-1"/>
          <w:sz w:val="28"/>
        </w:rPr>
      </w:pPr>
    </w:p>
    <w:p w:rsidR="004D5010" w:rsidRPr="006D76AB" w:rsidRDefault="004D5010" w:rsidP="008036D9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362"/>
        <w:rPr>
          <w:rFonts w:ascii="Calibri Light" w:hAnsi="Calibri Light" w:cs="Calibri Light"/>
          <w:sz w:val="40"/>
          <w:szCs w:val="40"/>
        </w:rPr>
      </w:pPr>
      <w:r w:rsidRPr="006D76AB">
        <w:rPr>
          <w:rFonts w:ascii="Calibri Light" w:hAnsi="Calibri Light" w:cs="Calibri Light"/>
          <w:spacing w:val="-11"/>
          <w:sz w:val="40"/>
          <w:szCs w:val="40"/>
        </w:rPr>
        <w:t>Chapter</w:t>
      </w:r>
      <w:r w:rsidRPr="006D76AB">
        <w:rPr>
          <w:rFonts w:ascii="Calibri Light" w:hAnsi="Calibri Light" w:cs="Calibri Light"/>
          <w:spacing w:val="-33"/>
          <w:sz w:val="40"/>
          <w:szCs w:val="40"/>
        </w:rPr>
        <w:t xml:space="preserve"> </w:t>
      </w:r>
      <w:r w:rsidRPr="006D76AB">
        <w:rPr>
          <w:rFonts w:ascii="Calibri Light" w:hAnsi="Calibri Light" w:cs="Calibri Light"/>
          <w:sz w:val="40"/>
          <w:szCs w:val="40"/>
        </w:rPr>
        <w:t>3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320" w:lineRule="exact"/>
        <w:rPr>
          <w:rFonts w:ascii="Times New Roman" w:hAnsi="Times New Roman" w:cs="Vrinda"/>
          <w:sz w:val="32"/>
          <w:szCs w:val="32"/>
        </w:rPr>
      </w:pPr>
    </w:p>
    <w:p w:rsidR="004D5010" w:rsidRPr="006D76AB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362"/>
        <w:rPr>
          <w:rFonts w:ascii="Calibri" w:hAnsi="Calibri" w:cs="Calibri"/>
          <w:sz w:val="44"/>
          <w:szCs w:val="44"/>
        </w:rPr>
      </w:pPr>
      <w:r w:rsidRPr="00D34D23">
        <w:rPr>
          <w:rFonts w:ascii="Calibri" w:hAnsi="Calibri" w:cs="Calibri"/>
          <w:spacing w:val="-1"/>
          <w:sz w:val="44"/>
          <w:szCs w:val="44"/>
          <w:u w:val="single"/>
        </w:rPr>
        <w:t>Splitting</w:t>
      </w:r>
      <w:r w:rsidRPr="00D34D23">
        <w:rPr>
          <w:rFonts w:ascii="Calibri" w:hAnsi="Calibri" w:cs="Calibri"/>
          <w:sz w:val="44"/>
          <w:szCs w:val="44"/>
          <w:u w:val="single"/>
        </w:rPr>
        <w:t xml:space="preserve"> train</w:t>
      </w:r>
      <w:r w:rsidRPr="00D34D23">
        <w:rPr>
          <w:rFonts w:ascii="Calibri" w:hAnsi="Calibri" w:cs="Calibri"/>
          <w:spacing w:val="-5"/>
          <w:sz w:val="44"/>
          <w:szCs w:val="44"/>
          <w:u w:val="single"/>
        </w:rPr>
        <w:t xml:space="preserve"> </w:t>
      </w:r>
      <w:r w:rsidRPr="00D34D23">
        <w:rPr>
          <w:rFonts w:ascii="Calibri" w:hAnsi="Calibri" w:cs="Calibri"/>
          <w:spacing w:val="-2"/>
          <w:sz w:val="44"/>
          <w:szCs w:val="44"/>
          <w:u w:val="single"/>
        </w:rPr>
        <w:t xml:space="preserve">and </w:t>
      </w:r>
      <w:r w:rsidRPr="00D34D23">
        <w:rPr>
          <w:rFonts w:ascii="Calibri" w:hAnsi="Calibri" w:cs="Calibri"/>
          <w:spacing w:val="-1"/>
          <w:sz w:val="44"/>
          <w:szCs w:val="44"/>
          <w:u w:val="single"/>
        </w:rPr>
        <w:t>Validation</w:t>
      </w:r>
      <w:r w:rsidRPr="00D34D23">
        <w:rPr>
          <w:rFonts w:ascii="Calibri" w:hAnsi="Calibri" w:cs="Calibri"/>
          <w:spacing w:val="-6"/>
          <w:sz w:val="44"/>
          <w:szCs w:val="44"/>
          <w:u w:val="single"/>
        </w:rPr>
        <w:t xml:space="preserve"> </w:t>
      </w:r>
      <w:r w:rsidRPr="00D34D23">
        <w:rPr>
          <w:rFonts w:ascii="Calibri" w:hAnsi="Calibri" w:cs="Calibri"/>
          <w:spacing w:val="-1"/>
          <w:sz w:val="44"/>
          <w:szCs w:val="44"/>
          <w:u w:val="single"/>
        </w:rPr>
        <w:t>Dataset</w:t>
      </w:r>
      <w:r w:rsidRPr="006D76AB">
        <w:rPr>
          <w:rFonts w:ascii="Calibri" w:hAnsi="Calibri" w:cs="Calibri"/>
          <w:sz w:val="44"/>
          <w:szCs w:val="44"/>
          <w:u w:val="single"/>
        </w:rPr>
        <w:t xml:space="preserve"> </w:t>
      </w:r>
      <w:r w:rsidRPr="006D76AB">
        <w:rPr>
          <w:rFonts w:ascii="Calibri" w:hAnsi="Calibri" w:cs="Calibri"/>
          <w:spacing w:val="3"/>
          <w:sz w:val="44"/>
          <w:szCs w:val="44"/>
          <w:u w:val="single"/>
        </w:rPr>
        <w:t xml:space="preserve"> 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0"/>
          <w:szCs w:val="20"/>
        </w:rPr>
      </w:pPr>
    </w:p>
    <w:p w:rsidR="004D5010" w:rsidRPr="004D5010" w:rsidRDefault="004D5010" w:rsidP="001155E0">
      <w:pPr>
        <w:numPr>
          <w:ilvl w:val="0"/>
          <w:numId w:val="9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4" w:after="0" w:line="240" w:lineRule="auto"/>
        <w:ind w:right="362"/>
        <w:rPr>
          <w:rFonts w:ascii="Calibri" w:hAnsi="Calibri" w:cs="Calibri"/>
          <w:spacing w:val="-10"/>
          <w:sz w:val="28"/>
        </w:rPr>
      </w:pPr>
      <w:r w:rsidRPr="004D5010">
        <w:rPr>
          <w:rFonts w:ascii="Calibri" w:hAnsi="Calibri" w:cs="Calibri"/>
          <w:spacing w:val="-10"/>
          <w:sz w:val="28"/>
        </w:rPr>
        <w:t>We</w:t>
      </w:r>
      <w:r w:rsidRPr="004D5010">
        <w:rPr>
          <w:rFonts w:ascii="Calibri" w:hAnsi="Calibri" w:cs="Calibri"/>
          <w:spacing w:val="-21"/>
          <w:sz w:val="28"/>
        </w:rPr>
        <w:t xml:space="preserve"> </w:t>
      </w:r>
      <w:r w:rsidRPr="004D5010">
        <w:rPr>
          <w:rFonts w:ascii="Calibri" w:hAnsi="Calibri" w:cs="Calibri"/>
          <w:spacing w:val="-10"/>
          <w:sz w:val="28"/>
        </w:rPr>
        <w:t>have</w:t>
      </w:r>
      <w:r w:rsidRPr="004D5010">
        <w:rPr>
          <w:rFonts w:ascii="Calibri" w:hAnsi="Calibri" w:cs="Calibri"/>
          <w:spacing w:val="-21"/>
          <w:sz w:val="28"/>
        </w:rPr>
        <w:t xml:space="preserve"> </w:t>
      </w:r>
      <w:r w:rsidRPr="004D5010">
        <w:rPr>
          <w:rFonts w:ascii="Calibri" w:hAnsi="Calibri" w:cs="Calibri"/>
          <w:spacing w:val="-9"/>
          <w:sz w:val="28"/>
        </w:rPr>
        <w:t>used</w:t>
      </w:r>
      <w:r w:rsidRPr="004D5010">
        <w:rPr>
          <w:rFonts w:ascii="Calibri" w:hAnsi="Calibri" w:cs="Calibri"/>
          <w:spacing w:val="-22"/>
          <w:sz w:val="28"/>
        </w:rPr>
        <w:t xml:space="preserve"> </w:t>
      </w:r>
      <w:r w:rsidRPr="004D5010">
        <w:rPr>
          <w:rFonts w:ascii="Calibri" w:hAnsi="Calibri" w:cs="Calibri"/>
          <w:spacing w:val="-10"/>
          <w:sz w:val="28"/>
        </w:rPr>
        <w:t>sklearn’s</w:t>
      </w:r>
      <w:r w:rsidRPr="004D5010">
        <w:rPr>
          <w:rFonts w:ascii="Calibri" w:hAnsi="Calibri" w:cs="Calibri"/>
          <w:spacing w:val="-22"/>
          <w:sz w:val="28"/>
        </w:rPr>
        <w:t xml:space="preserve"> </w:t>
      </w:r>
      <w:r w:rsidRPr="004D5010">
        <w:rPr>
          <w:rFonts w:ascii="Calibri" w:hAnsi="Calibri" w:cs="Calibri"/>
          <w:spacing w:val="-11"/>
          <w:sz w:val="28"/>
        </w:rPr>
        <w:t>train_test_split</w:t>
      </w:r>
      <w:r w:rsidR="00D34D23">
        <w:rPr>
          <w:rFonts w:ascii="Calibri" w:hAnsi="Calibri" w:cs="Calibri"/>
          <w:spacing w:val="-11"/>
          <w:sz w:val="28"/>
        </w:rPr>
        <w:t>()</w:t>
      </w:r>
      <w:r w:rsidRPr="004D5010">
        <w:rPr>
          <w:rFonts w:ascii="Calibri" w:hAnsi="Calibri" w:cs="Calibri"/>
          <w:spacing w:val="-22"/>
          <w:sz w:val="28"/>
        </w:rPr>
        <w:t xml:space="preserve"> </w:t>
      </w:r>
      <w:r w:rsidRPr="004D5010">
        <w:rPr>
          <w:rFonts w:ascii="Calibri" w:hAnsi="Calibri" w:cs="Calibri"/>
          <w:spacing w:val="-10"/>
          <w:sz w:val="28"/>
        </w:rPr>
        <w:t>method</w:t>
      </w:r>
      <w:r w:rsidRPr="004D5010">
        <w:rPr>
          <w:rFonts w:ascii="Calibri" w:hAnsi="Calibri" w:cs="Calibri"/>
          <w:spacing w:val="-22"/>
          <w:sz w:val="28"/>
        </w:rPr>
        <w:t xml:space="preserve"> </w:t>
      </w:r>
      <w:r w:rsidRPr="004D5010">
        <w:rPr>
          <w:rFonts w:ascii="Calibri" w:hAnsi="Calibri" w:cs="Calibri"/>
          <w:spacing w:val="-7"/>
          <w:sz w:val="28"/>
        </w:rPr>
        <w:t>to</w:t>
      </w:r>
      <w:r w:rsidRPr="004D5010">
        <w:rPr>
          <w:rFonts w:ascii="Calibri" w:hAnsi="Calibri" w:cs="Calibri"/>
          <w:spacing w:val="-20"/>
          <w:sz w:val="28"/>
        </w:rPr>
        <w:t xml:space="preserve"> </w:t>
      </w:r>
      <w:r w:rsidRPr="004D5010">
        <w:rPr>
          <w:rFonts w:ascii="Calibri" w:hAnsi="Calibri" w:cs="Calibri"/>
          <w:spacing w:val="-9"/>
          <w:sz w:val="28"/>
        </w:rPr>
        <w:t>divide</w:t>
      </w:r>
      <w:r w:rsidRPr="004D5010">
        <w:rPr>
          <w:rFonts w:ascii="Calibri" w:hAnsi="Calibri" w:cs="Calibri"/>
          <w:spacing w:val="-24"/>
          <w:sz w:val="28"/>
        </w:rPr>
        <w:t xml:space="preserve"> </w:t>
      </w:r>
      <w:r w:rsidRPr="004D5010">
        <w:rPr>
          <w:rFonts w:ascii="Calibri" w:hAnsi="Calibri" w:cs="Calibri"/>
          <w:spacing w:val="-9"/>
          <w:sz w:val="28"/>
        </w:rPr>
        <w:t>whole</w:t>
      </w:r>
      <w:r w:rsidRPr="004D5010">
        <w:rPr>
          <w:rFonts w:ascii="Calibri" w:hAnsi="Calibri" w:cs="Calibri"/>
          <w:spacing w:val="-21"/>
          <w:sz w:val="28"/>
        </w:rPr>
        <w:t xml:space="preserve"> </w:t>
      </w:r>
      <w:r w:rsidR="00D34D23">
        <w:rPr>
          <w:rFonts w:ascii="Calibri" w:hAnsi="Calibri" w:cs="Calibri"/>
          <w:spacing w:val="-11"/>
          <w:sz w:val="28"/>
        </w:rPr>
        <w:t>d</w:t>
      </w:r>
      <w:r w:rsidRPr="004D5010">
        <w:rPr>
          <w:rFonts w:ascii="Calibri" w:hAnsi="Calibri" w:cs="Calibri"/>
          <w:spacing w:val="-11"/>
          <w:sz w:val="28"/>
        </w:rPr>
        <w:t>ataset</w:t>
      </w:r>
      <w:r w:rsidRPr="004D5010">
        <w:rPr>
          <w:rFonts w:ascii="Calibri" w:hAnsi="Calibri" w:cs="Calibri"/>
          <w:spacing w:val="-21"/>
          <w:sz w:val="28"/>
        </w:rPr>
        <w:t xml:space="preserve"> </w:t>
      </w:r>
      <w:r w:rsidRPr="004D5010">
        <w:rPr>
          <w:rFonts w:ascii="Calibri" w:hAnsi="Calibri" w:cs="Calibri"/>
          <w:spacing w:val="-10"/>
          <w:sz w:val="28"/>
        </w:rPr>
        <w:t>into</w:t>
      </w:r>
      <w:r w:rsidRPr="004D5010">
        <w:rPr>
          <w:rFonts w:ascii="Calibri" w:hAnsi="Calibri" w:cs="Calibri"/>
          <w:spacing w:val="-20"/>
          <w:sz w:val="28"/>
        </w:rPr>
        <w:t xml:space="preserve"> </w:t>
      </w:r>
      <w:r w:rsidRPr="004D5010">
        <w:rPr>
          <w:rFonts w:ascii="Calibri" w:hAnsi="Calibri" w:cs="Calibri"/>
          <w:spacing w:val="-10"/>
          <w:sz w:val="28"/>
        </w:rPr>
        <w:t>train</w:t>
      </w:r>
      <w:r w:rsidRPr="004D5010">
        <w:rPr>
          <w:rFonts w:ascii="Calibri" w:hAnsi="Calibri" w:cs="Calibri"/>
          <w:spacing w:val="-22"/>
          <w:sz w:val="28"/>
        </w:rPr>
        <w:t xml:space="preserve"> </w:t>
      </w:r>
      <w:r w:rsidRPr="004D5010">
        <w:rPr>
          <w:rFonts w:ascii="Calibri" w:hAnsi="Calibri" w:cs="Calibri"/>
          <w:spacing w:val="-7"/>
          <w:sz w:val="28"/>
        </w:rPr>
        <w:t>and</w:t>
      </w:r>
      <w:r w:rsidRPr="004D5010">
        <w:rPr>
          <w:rFonts w:ascii="Calibri" w:hAnsi="Calibri" w:cs="Calibri"/>
          <w:spacing w:val="-22"/>
          <w:sz w:val="28"/>
        </w:rPr>
        <w:t xml:space="preserve"> </w:t>
      </w:r>
      <w:r w:rsidRPr="004D5010">
        <w:rPr>
          <w:rFonts w:ascii="Calibri" w:hAnsi="Calibri" w:cs="Calibri"/>
          <w:spacing w:val="-11"/>
          <w:sz w:val="28"/>
        </w:rPr>
        <w:t>validation</w:t>
      </w:r>
      <w:r w:rsidRPr="004D5010">
        <w:rPr>
          <w:rFonts w:ascii="Calibri" w:hAnsi="Calibri" w:cs="Calibri"/>
          <w:spacing w:val="77"/>
          <w:sz w:val="28"/>
        </w:rPr>
        <w:t xml:space="preserve"> </w:t>
      </w:r>
      <w:r w:rsidRPr="004D5010">
        <w:rPr>
          <w:rFonts w:ascii="Calibri" w:hAnsi="Calibri" w:cs="Calibri"/>
          <w:spacing w:val="-10"/>
          <w:sz w:val="28"/>
        </w:rPr>
        <w:t>dat</w:t>
      </w:r>
      <w:r w:rsidR="00572057">
        <w:rPr>
          <w:rFonts w:ascii="Calibri" w:hAnsi="Calibri" w:cs="Calibri"/>
          <w:spacing w:val="-10"/>
          <w:sz w:val="28"/>
        </w:rPr>
        <w:t>a</w:t>
      </w:r>
      <w:r w:rsidRPr="004D5010">
        <w:rPr>
          <w:rFonts w:ascii="Calibri" w:hAnsi="Calibri" w:cs="Calibri"/>
          <w:spacing w:val="-10"/>
          <w:sz w:val="28"/>
        </w:rPr>
        <w:t>set.</w:t>
      </w:r>
    </w:p>
    <w:p w:rsidR="004D5010" w:rsidRPr="004D5010" w:rsidRDefault="004D5010" w:rsidP="001155E0">
      <w:pPr>
        <w:numPr>
          <w:ilvl w:val="0"/>
          <w:numId w:val="9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25%</w:t>
      </w:r>
      <w:r w:rsidRPr="004D5010">
        <w:rPr>
          <w:rFonts w:ascii="Calibri" w:hAnsi="Calibri" w:cs="Calibri"/>
          <w:sz w:val="28"/>
        </w:rPr>
        <w:t xml:space="preserve"> is 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validation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dataset 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75%</w:t>
      </w:r>
      <w:r w:rsidRPr="004D5010">
        <w:rPr>
          <w:rFonts w:ascii="Calibri" w:hAnsi="Calibri" w:cs="Calibri"/>
          <w:sz w:val="28"/>
        </w:rPr>
        <w:t xml:space="preserve"> is 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training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</w:t>
      </w:r>
      <w:r w:rsidR="00D34D23">
        <w:rPr>
          <w:rFonts w:ascii="Calibri" w:hAnsi="Calibri" w:cs="Calibri"/>
          <w:spacing w:val="-1"/>
          <w:sz w:val="28"/>
        </w:rPr>
        <w:t>set</w:t>
      </w:r>
      <w:r w:rsidRPr="004D5010">
        <w:rPr>
          <w:rFonts w:ascii="Calibri" w:hAnsi="Calibri" w:cs="Calibri"/>
          <w:spacing w:val="-1"/>
          <w:sz w:val="28"/>
        </w:rPr>
        <w:t>.</w:t>
      </w:r>
    </w:p>
    <w:p w:rsidR="004D5010" w:rsidRPr="004D5010" w:rsidRDefault="004D5010" w:rsidP="001155E0">
      <w:pPr>
        <w:numPr>
          <w:ilvl w:val="0"/>
          <w:numId w:val="9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25" w:after="0" w:line="240" w:lineRule="auto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11745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observations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training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3915 observations</w:t>
      </w:r>
      <w:r w:rsidRPr="004D5010">
        <w:rPr>
          <w:rFonts w:ascii="Calibri" w:hAnsi="Calibri" w:cs="Calibri"/>
          <w:sz w:val="28"/>
        </w:rPr>
        <w:t xml:space="preserve"> 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validation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dataset.</w:t>
      </w:r>
    </w:p>
    <w:p w:rsidR="004D5010" w:rsidRPr="004D5010" w:rsidRDefault="004D5010" w:rsidP="001155E0">
      <w:pPr>
        <w:numPr>
          <w:ilvl w:val="0"/>
          <w:numId w:val="9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28" w:after="0" w:line="240" w:lineRule="auto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test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performance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model on validation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</w:t>
      </w:r>
      <w:r w:rsidR="00CE40E5">
        <w:rPr>
          <w:rFonts w:ascii="Calibri" w:hAnsi="Calibri" w:cs="Calibri"/>
          <w:spacing w:val="-1"/>
          <w:sz w:val="28"/>
        </w:rPr>
        <w:t>a</w:t>
      </w:r>
      <w:r w:rsidRPr="004D5010">
        <w:rPr>
          <w:rFonts w:ascii="Calibri" w:hAnsi="Calibri" w:cs="Calibri"/>
          <w:spacing w:val="-1"/>
          <w:sz w:val="28"/>
        </w:rPr>
        <w:t>set.</w:t>
      </w:r>
    </w:p>
    <w:p w:rsidR="004D5010" w:rsidRPr="004D5010" w:rsidRDefault="004D5010" w:rsidP="001155E0">
      <w:pPr>
        <w:numPr>
          <w:ilvl w:val="0"/>
          <w:numId w:val="9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28" w:after="0" w:line="257" w:lineRule="auto"/>
        <w:ind w:right="345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model which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performs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best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will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chosen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perform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on test dataset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provided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along</w:t>
      </w:r>
      <w:r w:rsidRPr="004D5010">
        <w:rPr>
          <w:rFonts w:ascii="Calibri" w:hAnsi="Calibri" w:cs="Calibri"/>
          <w:spacing w:val="79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with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original train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dataset.</w:t>
      </w:r>
    </w:p>
    <w:p w:rsidR="004D5010" w:rsidRPr="004D5010" w:rsidRDefault="004D5010" w:rsidP="001155E0">
      <w:pPr>
        <w:numPr>
          <w:ilvl w:val="0"/>
          <w:numId w:val="9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X_train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y_train--are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train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subset.</w:t>
      </w:r>
    </w:p>
    <w:p w:rsidR="004D5010" w:rsidRPr="004D5010" w:rsidRDefault="004D5010" w:rsidP="001155E0">
      <w:pPr>
        <w:numPr>
          <w:ilvl w:val="0"/>
          <w:numId w:val="9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28" w:after="0" w:line="240" w:lineRule="auto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X_test y_test--are validation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subset.</w:t>
      </w:r>
    </w:p>
    <w:p w:rsidR="004D5010" w:rsidRPr="004D5010" w:rsidRDefault="004D5010" w:rsidP="001155E0">
      <w:pPr>
        <w:numPr>
          <w:ilvl w:val="0"/>
          <w:numId w:val="9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28" w:after="0" w:line="240" w:lineRule="auto"/>
        <w:rPr>
          <w:rFonts w:ascii="Calibri" w:hAnsi="Calibri" w:cs="Calibri"/>
          <w:spacing w:val="-1"/>
          <w:sz w:val="28"/>
        </w:rPr>
        <w:sectPr w:rsidR="004D5010" w:rsidRPr="004D5010">
          <w:type w:val="continuous"/>
          <w:pgSz w:w="11910" w:h="16840"/>
          <w:pgMar w:top="660" w:right="420" w:bottom="280" w:left="180" w:header="720" w:footer="720" w:gutter="0"/>
          <w:cols w:space="720" w:equalWidth="0">
            <w:col w:w="11310"/>
          </w:cols>
          <w:noEndnote/>
        </w:sect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Vrinda"/>
          <w:sz w:val="18"/>
          <w:szCs w:val="18"/>
        </w:rPr>
      </w:pP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300" w:lineRule="exact"/>
        <w:rPr>
          <w:rFonts w:ascii="Times New Roman" w:hAnsi="Times New Roman" w:cs="Vrinda"/>
          <w:sz w:val="30"/>
          <w:szCs w:val="30"/>
        </w:rPr>
      </w:pPr>
    </w:p>
    <w:p w:rsidR="00464A46" w:rsidRPr="004D5010" w:rsidRDefault="00464A46" w:rsidP="004D5010">
      <w:pPr>
        <w:kinsoku w:val="0"/>
        <w:overflowPunct w:val="0"/>
        <w:autoSpaceDE w:val="0"/>
        <w:autoSpaceDN w:val="0"/>
        <w:adjustRightInd w:val="0"/>
        <w:spacing w:before="1" w:after="0" w:line="300" w:lineRule="exact"/>
        <w:rPr>
          <w:rFonts w:ascii="Times New Roman" w:hAnsi="Times New Roman" w:cs="Vrinda"/>
          <w:sz w:val="30"/>
          <w:szCs w:val="30"/>
        </w:rPr>
      </w:pPr>
    </w:p>
    <w:p w:rsidR="004D5010" w:rsidRPr="006D76AB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1"/>
        <w:rPr>
          <w:rFonts w:ascii="Calibri Light" w:hAnsi="Calibri Light" w:cs="Calibri Light"/>
          <w:sz w:val="40"/>
          <w:szCs w:val="40"/>
        </w:rPr>
      </w:pPr>
      <w:r w:rsidRPr="006D76AB">
        <w:rPr>
          <w:rFonts w:ascii="Calibri Light" w:hAnsi="Calibri Light" w:cs="Calibri Light"/>
          <w:spacing w:val="-11"/>
          <w:sz w:val="40"/>
          <w:szCs w:val="40"/>
        </w:rPr>
        <w:lastRenderedPageBreak/>
        <w:t>Chapter</w:t>
      </w:r>
      <w:r w:rsidRPr="006D76AB">
        <w:rPr>
          <w:rFonts w:ascii="Calibri Light" w:hAnsi="Calibri Light" w:cs="Calibri Light"/>
          <w:spacing w:val="-33"/>
          <w:sz w:val="40"/>
          <w:szCs w:val="40"/>
        </w:rPr>
        <w:t xml:space="preserve"> </w:t>
      </w:r>
      <w:r w:rsidRPr="006D76AB">
        <w:rPr>
          <w:rFonts w:ascii="Calibri Light" w:hAnsi="Calibri Light" w:cs="Calibri Light"/>
          <w:sz w:val="40"/>
          <w:szCs w:val="40"/>
        </w:rPr>
        <w:t>4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Vrinda"/>
          <w:sz w:val="32"/>
          <w:szCs w:val="32"/>
        </w:rPr>
      </w:pPr>
    </w:p>
    <w:p w:rsidR="004D5010" w:rsidRPr="00D34D23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pacing w:val="-1"/>
          <w:sz w:val="44"/>
          <w:szCs w:val="44"/>
          <w:u w:val="single"/>
        </w:rPr>
      </w:pPr>
      <w:r w:rsidRPr="007C2206">
        <w:rPr>
          <w:rFonts w:ascii="Calibri" w:hAnsi="Calibri" w:cs="Calibri"/>
          <w:spacing w:val="-1"/>
          <w:sz w:val="44"/>
          <w:szCs w:val="44"/>
          <w:u w:val="single"/>
        </w:rPr>
        <w:t>Hyperparameter</w:t>
      </w:r>
      <w:r w:rsidR="006D76AB" w:rsidRPr="007C2206">
        <w:rPr>
          <w:rFonts w:ascii="Calibri" w:hAnsi="Calibri" w:cs="Calibri"/>
          <w:spacing w:val="-50"/>
          <w:sz w:val="44"/>
          <w:szCs w:val="44"/>
          <w:u w:val="single"/>
        </w:rPr>
        <w:t xml:space="preserve"> </w:t>
      </w:r>
      <w:r w:rsidRPr="007C2206">
        <w:rPr>
          <w:rFonts w:ascii="Calibri" w:hAnsi="Calibri" w:cs="Calibri"/>
          <w:spacing w:val="-1"/>
          <w:sz w:val="44"/>
          <w:szCs w:val="44"/>
          <w:u w:val="single"/>
        </w:rPr>
        <w:t>Optimization</w:t>
      </w:r>
    </w:p>
    <w:p w:rsidR="004D5010" w:rsidRPr="00D34D23" w:rsidRDefault="004D5010" w:rsidP="004D5010">
      <w:pPr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0"/>
          <w:szCs w:val="20"/>
          <w:u w:val="single"/>
        </w:rPr>
      </w:pPr>
    </w:p>
    <w:p w:rsidR="004D5010" w:rsidRPr="004D5010" w:rsidRDefault="004D5010" w:rsidP="001155E0">
      <w:pPr>
        <w:numPr>
          <w:ilvl w:val="0"/>
          <w:numId w:val="8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4" w:after="0" w:line="240" w:lineRule="auto"/>
        <w:ind w:right="4544"/>
        <w:outlineLvl w:val="4"/>
        <w:rPr>
          <w:rFonts w:ascii="Calibri" w:hAnsi="Calibri" w:cs="Calibri"/>
          <w:spacing w:val="-2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To find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optimal hyperparameter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have </w:t>
      </w:r>
      <w:r w:rsidRPr="004D5010">
        <w:rPr>
          <w:rFonts w:ascii="Calibri" w:hAnsi="Calibri" w:cs="Calibri"/>
          <w:spacing w:val="-2"/>
          <w:sz w:val="28"/>
        </w:rPr>
        <w:t>used</w:t>
      </w:r>
      <w:r w:rsidRPr="004D5010">
        <w:rPr>
          <w:rFonts w:ascii="Calibri" w:hAnsi="Calibri" w:cs="Calibri"/>
          <w:spacing w:val="34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sklearn.model_selection.GridSearchCV.</w:t>
      </w:r>
    </w:p>
    <w:p w:rsidR="004D5010" w:rsidRPr="004D5010" w:rsidRDefault="004D5010" w:rsidP="001155E0">
      <w:pPr>
        <w:numPr>
          <w:ilvl w:val="0"/>
          <w:numId w:val="8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160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GridSearchCV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tries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all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parameters that</w:t>
      </w:r>
      <w:r w:rsidRPr="004D5010">
        <w:rPr>
          <w:rFonts w:ascii="Calibri" w:hAnsi="Calibri" w:cs="Calibri"/>
          <w:spacing w:val="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provide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returns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best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suited</w:t>
      </w:r>
      <w:r w:rsidRPr="004D5010">
        <w:rPr>
          <w:rFonts w:ascii="Calibri" w:hAnsi="Calibri" w:cs="Calibri"/>
          <w:spacing w:val="6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parameter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data.</w:t>
      </w:r>
    </w:p>
    <w:p w:rsidR="004D5010" w:rsidRPr="004D5010" w:rsidRDefault="004D5010" w:rsidP="001155E0">
      <w:pPr>
        <w:numPr>
          <w:ilvl w:val="0"/>
          <w:numId w:val="8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101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gave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parameter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dictionary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GridSearchCV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which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contains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keys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which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1"/>
          <w:sz w:val="28"/>
        </w:rPr>
        <w:t xml:space="preserve"> parameter</w:t>
      </w:r>
      <w:r w:rsidRPr="004D5010">
        <w:rPr>
          <w:rFonts w:ascii="Calibri" w:hAnsi="Calibri" w:cs="Calibri"/>
          <w:spacing w:val="75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names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values</w:t>
      </w:r>
      <w:r w:rsidRPr="004D5010">
        <w:rPr>
          <w:rFonts w:ascii="Calibri" w:hAnsi="Calibri" w:cs="Calibri"/>
          <w:sz w:val="28"/>
        </w:rPr>
        <w:t xml:space="preserve"> are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values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 parameters which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want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try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for.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341" w:lineRule="exact"/>
        <w:ind w:left="103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Below</w:t>
      </w:r>
      <w:r w:rsidRPr="004D5010">
        <w:rPr>
          <w:rFonts w:ascii="Calibri" w:hAnsi="Calibri" w:cs="Calibri"/>
          <w:sz w:val="28"/>
        </w:rPr>
        <w:t xml:space="preserve"> are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best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hyperparameter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found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different</w:t>
      </w:r>
      <w:r w:rsidRPr="004D5010">
        <w:rPr>
          <w:rFonts w:ascii="Calibri" w:hAnsi="Calibri" w:cs="Calibri"/>
          <w:spacing w:val="-2"/>
          <w:sz w:val="28"/>
        </w:rPr>
        <w:t xml:space="preserve"> models:</w:t>
      </w:r>
    </w:p>
    <w:p w:rsidR="004D5010" w:rsidRPr="004D5010" w:rsidRDefault="004D5010" w:rsidP="001155E0">
      <w:pPr>
        <w:numPr>
          <w:ilvl w:val="1"/>
          <w:numId w:val="8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after="0" w:line="341" w:lineRule="exact"/>
        <w:ind w:hanging="501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Multiple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Linear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Regression: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3" w:right="969" w:firstLine="1800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Tuned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Decision </w:t>
      </w:r>
      <w:r w:rsidRPr="004D5010">
        <w:rPr>
          <w:rFonts w:ascii="Calibri" w:hAnsi="Calibri" w:cs="Calibri"/>
          <w:sz w:val="28"/>
        </w:rPr>
        <w:t>reg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Parameters: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{'copy_X':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True,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'fit_intercept':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True}</w:t>
      </w:r>
      <w:r w:rsidRPr="004D5010">
        <w:rPr>
          <w:rFonts w:ascii="Calibri" w:hAnsi="Calibri" w:cs="Calibri"/>
          <w:spacing w:val="49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Best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score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0.7354470072210966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4D5010" w:rsidRPr="004D5010" w:rsidRDefault="004D5010" w:rsidP="001155E0">
      <w:pPr>
        <w:numPr>
          <w:ilvl w:val="1"/>
          <w:numId w:val="8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after="0" w:line="341" w:lineRule="exact"/>
        <w:ind w:hanging="660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Decision Tree Regression: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543" w:firstLine="1800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Tuned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Decision Tree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Parameters: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{'max_depth':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6, </w:t>
      </w:r>
      <w:r w:rsidRPr="004D5010">
        <w:rPr>
          <w:rFonts w:ascii="Calibri" w:hAnsi="Calibri" w:cs="Calibri"/>
          <w:spacing w:val="-1"/>
          <w:sz w:val="28"/>
        </w:rPr>
        <w:t>'min_samples_split':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2}</w:t>
      </w:r>
      <w:r w:rsidRPr="004D5010">
        <w:rPr>
          <w:rFonts w:ascii="Calibri" w:hAnsi="Calibri" w:cs="Calibri"/>
          <w:spacing w:val="65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Best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score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1"/>
          <w:sz w:val="28"/>
        </w:rPr>
        <w:t>0.7313489270203365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4D5010" w:rsidRPr="004D5010" w:rsidRDefault="004D5010" w:rsidP="001155E0">
      <w:pPr>
        <w:numPr>
          <w:ilvl w:val="1"/>
          <w:numId w:val="8"/>
        </w:numPr>
        <w:tabs>
          <w:tab w:val="left" w:pos="1904"/>
        </w:tabs>
        <w:kinsoku w:val="0"/>
        <w:overflowPunct w:val="0"/>
        <w:autoSpaceDE w:val="0"/>
        <w:autoSpaceDN w:val="0"/>
        <w:adjustRightInd w:val="0"/>
        <w:spacing w:after="0" w:line="341" w:lineRule="exact"/>
        <w:ind w:hanging="590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Random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Forest Regression: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42" w:hanging="8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Tuned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Decision Forest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Parameters: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{'n_estimators':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100,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'min_samples_split':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2,</w:t>
      </w:r>
      <w:r w:rsidRPr="004D5010">
        <w:rPr>
          <w:rFonts w:ascii="Calibri" w:hAnsi="Calibri" w:cs="Calibri"/>
          <w:spacing w:val="7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'min_samples_leaf':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4,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'max_features':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'auto',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'max_depth':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9,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'bootstrap':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True}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03"/>
        <w:rPr>
          <w:rFonts w:ascii="Calibri" w:hAnsi="Calibri" w:cs="Calibri"/>
          <w:spacing w:val="-2"/>
          <w:sz w:val="28"/>
        </w:rPr>
      </w:pPr>
      <w:r w:rsidRPr="004D5010">
        <w:rPr>
          <w:rFonts w:ascii="Calibri" w:hAnsi="Calibri" w:cs="Calibri"/>
          <w:sz w:val="28"/>
        </w:rPr>
        <w:t>Best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score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2"/>
          <w:sz w:val="28"/>
        </w:rPr>
        <w:t>0.7449373558797026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03"/>
        <w:rPr>
          <w:rFonts w:ascii="Calibri" w:hAnsi="Calibri" w:cs="Calibri"/>
          <w:spacing w:val="-2"/>
          <w:sz w:val="28"/>
        </w:rPr>
        <w:sectPr w:rsidR="004D5010" w:rsidRPr="004D5010">
          <w:type w:val="continuous"/>
          <w:pgSz w:w="11910" w:h="16840"/>
          <w:pgMar w:top="660" w:right="640" w:bottom="280" w:left="180" w:header="720" w:footer="720" w:gutter="0"/>
          <w:cols w:space="720" w:equalWidth="0">
            <w:col w:w="11090"/>
          </w:cols>
          <w:noEndnote/>
        </w:sect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 w:cs="Vrinda"/>
          <w:sz w:val="10"/>
          <w:szCs w:val="10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243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VI.</w:t>
      </w:r>
      <w:r w:rsidRPr="004D5010">
        <w:rPr>
          <w:rFonts w:ascii="Calibri" w:hAnsi="Calibri" w:cs="Calibri"/>
          <w:sz w:val="28"/>
        </w:rPr>
        <w:t xml:space="preserve">    </w:t>
      </w:r>
      <w:r w:rsidRPr="004D5010">
        <w:rPr>
          <w:rFonts w:ascii="Calibri" w:hAnsi="Calibri" w:cs="Calibri"/>
          <w:spacing w:val="44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Xgboost regression: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9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Tuned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Xgboost Parameters: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{'subsample':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0.1,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'reg_alpha':</w:t>
      </w:r>
      <w:r w:rsidRPr="004D5010">
        <w:rPr>
          <w:rFonts w:ascii="Calibri" w:hAnsi="Calibri" w:cs="Calibri"/>
          <w:spacing w:val="5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0.08685113737513521,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'n_estimators':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200,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'max_depth':</w:t>
      </w:r>
      <w:r w:rsidRPr="004D5010">
        <w:rPr>
          <w:rFonts w:ascii="Calibri" w:hAnsi="Calibri" w:cs="Calibri"/>
          <w:sz w:val="28"/>
        </w:rPr>
        <w:t xml:space="preserve"> 3,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'learning_rate':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903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0.05,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'colsample_bytree':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0.7000000000000001,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'colsample_bynode':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341" w:lineRule="exact"/>
        <w:ind w:left="19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0.7000000000000001,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'colsample_by</w:t>
      </w:r>
      <w:r w:rsidR="006C463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level':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0.9000000000000001}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03"/>
        <w:rPr>
          <w:rFonts w:ascii="Calibri" w:hAnsi="Calibri" w:cs="Calibri"/>
          <w:spacing w:val="-2"/>
          <w:sz w:val="28"/>
        </w:rPr>
      </w:pPr>
      <w:r w:rsidRPr="004D5010">
        <w:rPr>
          <w:rFonts w:ascii="Calibri" w:hAnsi="Calibri" w:cs="Calibri"/>
          <w:sz w:val="28"/>
        </w:rPr>
        <w:t>Best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score </w:t>
      </w:r>
      <w:r w:rsidRPr="004D5010">
        <w:rPr>
          <w:rFonts w:ascii="Calibri" w:hAnsi="Calibri" w:cs="Calibri"/>
          <w:sz w:val="28"/>
        </w:rPr>
        <w:t xml:space="preserve">is </w:t>
      </w:r>
      <w:r w:rsidRPr="004D5010">
        <w:rPr>
          <w:rFonts w:ascii="Calibri" w:hAnsi="Calibri" w:cs="Calibri"/>
          <w:spacing w:val="-2"/>
          <w:sz w:val="28"/>
        </w:rPr>
        <w:t>0.7489532917329004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 Light" w:hAnsi="Calibri Light" w:cs="Calibri Light"/>
          <w:sz w:val="56"/>
          <w:szCs w:val="56"/>
        </w:rPr>
      </w:pPr>
      <w:r w:rsidRPr="004D5010">
        <w:rPr>
          <w:rFonts w:ascii="Calibri Light" w:hAnsi="Calibri Light" w:cs="Calibri Light"/>
          <w:spacing w:val="-11"/>
          <w:sz w:val="56"/>
          <w:szCs w:val="56"/>
        </w:rPr>
        <w:t>Chapter</w:t>
      </w:r>
      <w:r w:rsidRPr="004D5010">
        <w:rPr>
          <w:rFonts w:ascii="Calibri Light" w:hAnsi="Calibri Light" w:cs="Calibri Light"/>
          <w:spacing w:val="-33"/>
          <w:sz w:val="56"/>
          <w:szCs w:val="56"/>
        </w:rPr>
        <w:t xml:space="preserve"> </w:t>
      </w:r>
      <w:r w:rsidRPr="004D5010">
        <w:rPr>
          <w:rFonts w:ascii="Calibri Light" w:hAnsi="Calibri Light" w:cs="Calibri Light"/>
          <w:sz w:val="56"/>
          <w:szCs w:val="56"/>
        </w:rPr>
        <w:t>5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Vrinda"/>
          <w:sz w:val="32"/>
          <w:szCs w:val="32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z w:val="72"/>
          <w:szCs w:val="72"/>
        </w:rPr>
      </w:pPr>
      <w:r w:rsidRPr="004D5010">
        <w:rPr>
          <w:rFonts w:ascii="Calibri" w:hAnsi="Calibri" w:cs="Calibri"/>
          <w:sz w:val="72"/>
          <w:szCs w:val="72"/>
        </w:rPr>
        <w:t>Model</w:t>
      </w:r>
      <w:r w:rsidRPr="004D5010">
        <w:rPr>
          <w:rFonts w:ascii="Calibri" w:hAnsi="Calibri" w:cs="Calibri"/>
          <w:spacing w:val="-43"/>
          <w:sz w:val="72"/>
          <w:szCs w:val="72"/>
        </w:rPr>
        <w:t xml:space="preserve"> </w:t>
      </w:r>
      <w:r w:rsidRPr="004D5010">
        <w:rPr>
          <w:rFonts w:ascii="Calibri" w:hAnsi="Calibri" w:cs="Calibri"/>
          <w:spacing w:val="-1"/>
          <w:sz w:val="72"/>
          <w:szCs w:val="72"/>
        </w:rPr>
        <w:t>Development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469" w:after="0" w:line="240" w:lineRule="auto"/>
        <w:ind w:left="103" w:right="151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2"/>
          <w:sz w:val="28"/>
        </w:rPr>
        <w:t>Our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problem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statement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wants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us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to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predict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pacing w:val="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fare_amount. This</w:t>
      </w:r>
      <w:r w:rsidRPr="004D5010">
        <w:rPr>
          <w:rFonts w:ascii="Calibri" w:hAnsi="Calibri" w:cs="Calibri"/>
          <w:sz w:val="28"/>
        </w:rPr>
        <w:t xml:space="preserve"> is 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Regression problem. </w:t>
      </w:r>
      <w:r w:rsidRPr="004D5010">
        <w:rPr>
          <w:rFonts w:ascii="Calibri" w:hAnsi="Calibri" w:cs="Calibri"/>
          <w:sz w:val="28"/>
        </w:rPr>
        <w:t>So,</w:t>
      </w:r>
      <w:r w:rsidRPr="004D5010">
        <w:rPr>
          <w:rFonts w:ascii="Calibri" w:hAnsi="Calibri" w:cs="Calibri"/>
          <w:spacing w:val="5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are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going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to </w:t>
      </w:r>
      <w:r w:rsidRPr="004D5010">
        <w:rPr>
          <w:rFonts w:ascii="Calibri" w:hAnsi="Calibri" w:cs="Calibri"/>
          <w:spacing w:val="-1"/>
          <w:sz w:val="28"/>
        </w:rPr>
        <w:t>build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regression models on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training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predict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on test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data.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this</w:t>
      </w:r>
      <w:r w:rsidRPr="004D5010">
        <w:rPr>
          <w:rFonts w:ascii="Calibri" w:hAnsi="Calibri" w:cs="Calibri"/>
          <w:spacing w:val="6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project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I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have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built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models using </w:t>
      </w:r>
      <w:r w:rsidR="00A573D4">
        <w:rPr>
          <w:rFonts w:ascii="Calibri" w:hAnsi="Calibri" w:cs="Calibri"/>
          <w:sz w:val="28"/>
        </w:rPr>
        <w:t>4</w:t>
      </w:r>
      <w:r w:rsidRPr="004D5010">
        <w:rPr>
          <w:rFonts w:ascii="Calibri" w:hAnsi="Calibri" w:cs="Calibri"/>
          <w:spacing w:val="-1"/>
          <w:sz w:val="28"/>
        </w:rPr>
        <w:t xml:space="preserve"> Regression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Algorithms:</w:t>
      </w:r>
    </w:p>
    <w:p w:rsidR="004D5010" w:rsidRPr="00810B67" w:rsidRDefault="004D5010" w:rsidP="001155E0">
      <w:pPr>
        <w:numPr>
          <w:ilvl w:val="0"/>
          <w:numId w:val="7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1" w:after="0" w:line="341" w:lineRule="exact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Linear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Regressi</w:t>
      </w:r>
      <w:r w:rsidR="008036D9">
        <w:rPr>
          <w:rFonts w:ascii="Calibri" w:hAnsi="Calibri" w:cs="Calibri"/>
          <w:spacing w:val="-1"/>
          <w:sz w:val="28"/>
        </w:rPr>
        <w:t>on</w:t>
      </w:r>
    </w:p>
    <w:p w:rsidR="004D5010" w:rsidRPr="004D5010" w:rsidRDefault="004D5010" w:rsidP="001155E0">
      <w:pPr>
        <w:numPr>
          <w:ilvl w:val="0"/>
          <w:numId w:val="7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after="0" w:line="341" w:lineRule="exact"/>
        <w:ind w:hanging="660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Decision Tree</w:t>
      </w:r>
    </w:p>
    <w:p w:rsidR="004D5010" w:rsidRPr="004D5010" w:rsidRDefault="004D5010" w:rsidP="001155E0">
      <w:pPr>
        <w:numPr>
          <w:ilvl w:val="0"/>
          <w:numId w:val="7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after="0" w:line="341" w:lineRule="exact"/>
        <w:ind w:hanging="591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Random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Forest</w:t>
      </w:r>
    </w:p>
    <w:p w:rsidR="004D5010" w:rsidRDefault="004D5010" w:rsidP="001155E0">
      <w:pPr>
        <w:numPr>
          <w:ilvl w:val="0"/>
          <w:numId w:val="7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1" w:after="0" w:line="341" w:lineRule="exact"/>
        <w:ind w:hanging="660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Xgboost Regression</w:t>
      </w:r>
    </w:p>
    <w:p w:rsidR="007C67D4" w:rsidRPr="004D5010" w:rsidRDefault="007C67D4" w:rsidP="007C67D4">
      <w:p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1" w:after="0" w:line="341" w:lineRule="exact"/>
        <w:ind w:left="823"/>
        <w:rPr>
          <w:rFonts w:ascii="Calibri" w:hAnsi="Calibri" w:cs="Calibri"/>
          <w:spacing w:val="-1"/>
          <w:sz w:val="28"/>
        </w:rPr>
      </w:pPr>
    </w:p>
    <w:p w:rsidR="005B1667" w:rsidRDefault="005B1667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151"/>
        <w:rPr>
          <w:rFonts w:ascii="Calibri" w:hAnsi="Calibri" w:cs="Calibri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151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evaluate</w:t>
      </w:r>
      <w:r w:rsidRPr="004D5010">
        <w:rPr>
          <w:rFonts w:ascii="Calibri" w:hAnsi="Calibri" w:cs="Calibri"/>
          <w:spacing w:val="-2"/>
          <w:sz w:val="28"/>
        </w:rPr>
        <w:t xml:space="preserve"> performance </w:t>
      </w:r>
      <w:r w:rsidRPr="004D5010">
        <w:rPr>
          <w:rFonts w:ascii="Calibri" w:hAnsi="Calibri" w:cs="Calibri"/>
          <w:spacing w:val="-1"/>
          <w:sz w:val="28"/>
        </w:rPr>
        <w:t>on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validation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dataset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which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was</w:t>
      </w:r>
      <w:r w:rsidRPr="004D5010">
        <w:rPr>
          <w:rFonts w:ascii="Calibri" w:hAnsi="Calibri" w:cs="Calibri"/>
          <w:spacing w:val="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generated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using Sampling.</w:t>
      </w:r>
      <w:r w:rsidRPr="004D5010">
        <w:rPr>
          <w:rFonts w:ascii="Calibri" w:hAnsi="Calibri" w:cs="Calibri"/>
          <w:sz w:val="28"/>
        </w:rPr>
        <w:t xml:space="preserve"> We</w:t>
      </w:r>
      <w:r w:rsidRPr="004D5010">
        <w:rPr>
          <w:rFonts w:ascii="Calibri" w:hAnsi="Calibri" w:cs="Calibri"/>
          <w:spacing w:val="79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deal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with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specific</w:t>
      </w:r>
      <w:r w:rsidRPr="004D5010">
        <w:rPr>
          <w:rFonts w:ascii="Calibri" w:hAnsi="Calibri" w:cs="Calibri"/>
          <w:spacing w:val="-5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error </w:t>
      </w:r>
      <w:r w:rsidRPr="004D5010">
        <w:rPr>
          <w:rFonts w:ascii="Calibri" w:hAnsi="Calibri" w:cs="Calibri"/>
          <w:spacing w:val="-1"/>
          <w:sz w:val="28"/>
        </w:rPr>
        <w:t>metrics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like –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Regression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metrics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for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our Models:</w:t>
      </w:r>
    </w:p>
    <w:p w:rsidR="004D5010" w:rsidRPr="004D5010" w:rsidRDefault="004D5010" w:rsidP="001155E0">
      <w:pPr>
        <w:numPr>
          <w:ilvl w:val="0"/>
          <w:numId w:val="6"/>
        </w:numPr>
        <w:tabs>
          <w:tab w:val="left" w:pos="315"/>
        </w:tabs>
        <w:kinsoku w:val="0"/>
        <w:overflowPunct w:val="0"/>
        <w:autoSpaceDE w:val="0"/>
        <w:autoSpaceDN w:val="0"/>
        <w:adjustRightInd w:val="0"/>
        <w:spacing w:before="2" w:after="0" w:line="341" w:lineRule="exact"/>
        <w:ind w:hanging="211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 xml:space="preserve">r </w:t>
      </w:r>
      <w:r w:rsidRPr="004D5010">
        <w:rPr>
          <w:rFonts w:ascii="Calibri" w:hAnsi="Calibri" w:cs="Calibri"/>
          <w:spacing w:val="-1"/>
          <w:sz w:val="28"/>
        </w:rPr>
        <w:t>square</w:t>
      </w:r>
    </w:p>
    <w:p w:rsidR="004D5010" w:rsidRPr="004D5010" w:rsidRDefault="004D5010" w:rsidP="001155E0">
      <w:pPr>
        <w:numPr>
          <w:ilvl w:val="0"/>
          <w:numId w:val="6"/>
        </w:numPr>
        <w:tabs>
          <w:tab w:val="left" w:pos="315"/>
        </w:tabs>
        <w:kinsoku w:val="0"/>
        <w:overflowPunct w:val="0"/>
        <w:autoSpaceDE w:val="0"/>
        <w:autoSpaceDN w:val="0"/>
        <w:adjustRightInd w:val="0"/>
        <w:spacing w:after="0" w:line="341" w:lineRule="exact"/>
        <w:ind w:hanging="211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Adjusted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r </w:t>
      </w:r>
      <w:r w:rsidRPr="004D5010">
        <w:rPr>
          <w:rFonts w:ascii="Calibri" w:hAnsi="Calibri" w:cs="Calibri"/>
          <w:spacing w:val="-1"/>
          <w:sz w:val="28"/>
        </w:rPr>
        <w:t>square</w:t>
      </w:r>
    </w:p>
    <w:p w:rsidR="004D5010" w:rsidRPr="004D5010" w:rsidRDefault="004D5010" w:rsidP="001155E0">
      <w:pPr>
        <w:numPr>
          <w:ilvl w:val="0"/>
          <w:numId w:val="6"/>
        </w:numPr>
        <w:tabs>
          <w:tab w:val="left" w:pos="315"/>
        </w:tabs>
        <w:kinsoku w:val="0"/>
        <w:overflowPunct w:val="0"/>
        <w:autoSpaceDE w:val="0"/>
        <w:autoSpaceDN w:val="0"/>
        <w:adjustRightInd w:val="0"/>
        <w:spacing w:after="0" w:line="341" w:lineRule="exact"/>
        <w:ind w:hanging="211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MAPE</w:t>
      </w:r>
      <w:r w:rsidR="008036D9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(Mean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Absolute Percentage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Error)</w:t>
      </w:r>
    </w:p>
    <w:p w:rsidR="004D5010" w:rsidRPr="004D5010" w:rsidRDefault="004D5010" w:rsidP="001155E0">
      <w:pPr>
        <w:numPr>
          <w:ilvl w:val="0"/>
          <w:numId w:val="6"/>
        </w:numPr>
        <w:tabs>
          <w:tab w:val="left" w:pos="315"/>
        </w:tabs>
        <w:kinsoku w:val="0"/>
        <w:overflowPunct w:val="0"/>
        <w:autoSpaceDE w:val="0"/>
        <w:autoSpaceDN w:val="0"/>
        <w:adjustRightInd w:val="0"/>
        <w:spacing w:before="1" w:after="0" w:line="341" w:lineRule="exact"/>
        <w:ind w:hanging="211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MSE</w:t>
      </w:r>
      <w:r w:rsidR="008036D9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(Mean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square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Error)</w:t>
      </w:r>
    </w:p>
    <w:p w:rsidR="004D5010" w:rsidRPr="004D5010" w:rsidRDefault="004D5010" w:rsidP="001155E0">
      <w:pPr>
        <w:numPr>
          <w:ilvl w:val="0"/>
          <w:numId w:val="6"/>
        </w:numPr>
        <w:tabs>
          <w:tab w:val="left" w:pos="315"/>
        </w:tabs>
        <w:kinsoku w:val="0"/>
        <w:overflowPunct w:val="0"/>
        <w:autoSpaceDE w:val="0"/>
        <w:autoSpaceDN w:val="0"/>
        <w:adjustRightInd w:val="0"/>
        <w:spacing w:after="0" w:line="341" w:lineRule="exact"/>
        <w:ind w:hanging="211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RMSE</w:t>
      </w:r>
      <w:r w:rsidR="008036D9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(Root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Mean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Square Error)</w:t>
      </w:r>
    </w:p>
    <w:p w:rsidR="004D5010" w:rsidRPr="004D5010" w:rsidRDefault="004D5010" w:rsidP="001155E0">
      <w:pPr>
        <w:numPr>
          <w:ilvl w:val="0"/>
          <w:numId w:val="6"/>
        </w:numPr>
        <w:tabs>
          <w:tab w:val="left" w:pos="315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hanging="211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RMSLE</w:t>
      </w:r>
      <w:r w:rsidR="008036D9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(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Root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Mean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Squared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Log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Error)</w:t>
      </w:r>
    </w:p>
    <w:p w:rsidR="004D5010" w:rsidRPr="004D5010" w:rsidRDefault="004D5010" w:rsidP="001155E0">
      <w:pPr>
        <w:numPr>
          <w:ilvl w:val="0"/>
          <w:numId w:val="6"/>
        </w:numPr>
        <w:tabs>
          <w:tab w:val="left" w:pos="315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hanging="211"/>
        <w:rPr>
          <w:rFonts w:ascii="Calibri" w:hAnsi="Calibri" w:cs="Calibri"/>
          <w:spacing w:val="-1"/>
          <w:sz w:val="28"/>
        </w:rPr>
        <w:sectPr w:rsidR="004D5010" w:rsidRPr="004D5010">
          <w:type w:val="continuous"/>
          <w:pgSz w:w="11910" w:h="16840"/>
          <w:pgMar w:top="660" w:right="740" w:bottom="280" w:left="180" w:header="720" w:footer="720" w:gutter="0"/>
          <w:cols w:space="720" w:equalWidth="0">
            <w:col w:w="10990"/>
          </w:cols>
          <w:noEndnote/>
        </w:sectPr>
      </w:pPr>
    </w:p>
    <w:p w:rsidR="00B624F5" w:rsidRPr="004D5010" w:rsidRDefault="00B624F5" w:rsidP="004D5010">
      <w:pPr>
        <w:kinsoku w:val="0"/>
        <w:overflowPunct w:val="0"/>
        <w:autoSpaceDE w:val="0"/>
        <w:autoSpaceDN w:val="0"/>
        <w:adjustRightInd w:val="0"/>
        <w:spacing w:before="9" w:after="0" w:line="170" w:lineRule="exact"/>
        <w:rPr>
          <w:rFonts w:ascii="Times New Roman" w:hAnsi="Times New Roman" w:cs="Vrinda"/>
          <w:sz w:val="17"/>
          <w:szCs w:val="17"/>
        </w:rPr>
      </w:pPr>
    </w:p>
    <w:p w:rsidR="004D5010" w:rsidRPr="004D5010" w:rsidRDefault="004D5010" w:rsidP="001155E0">
      <w:pPr>
        <w:numPr>
          <w:ilvl w:val="2"/>
          <w:numId w:val="5"/>
        </w:numPr>
        <w:tabs>
          <w:tab w:val="left" w:pos="1626"/>
        </w:tabs>
        <w:kinsoku w:val="0"/>
        <w:overflowPunct w:val="0"/>
        <w:autoSpaceDE w:val="0"/>
        <w:autoSpaceDN w:val="0"/>
        <w:adjustRightInd w:val="0"/>
        <w:spacing w:after="0" w:line="427" w:lineRule="exact"/>
        <w:ind w:hanging="1522"/>
        <w:rPr>
          <w:rFonts w:ascii="Calibri" w:hAnsi="Calibri" w:cs="Calibri"/>
          <w:sz w:val="36"/>
          <w:szCs w:val="36"/>
        </w:rPr>
      </w:pPr>
      <w:r w:rsidRPr="004D5010">
        <w:rPr>
          <w:rFonts w:ascii="Calibri" w:hAnsi="Calibri" w:cs="Calibri"/>
          <w:sz w:val="36"/>
          <w:szCs w:val="36"/>
        </w:rPr>
        <w:t>Model</w:t>
      </w:r>
      <w:r w:rsidRPr="004D5010">
        <w:rPr>
          <w:rFonts w:ascii="Calibri" w:hAnsi="Calibri" w:cs="Calibri"/>
          <w:spacing w:val="-19"/>
          <w:sz w:val="36"/>
          <w:szCs w:val="36"/>
        </w:rPr>
        <w:t xml:space="preserve"> </w:t>
      </w:r>
      <w:r w:rsidRPr="004D5010">
        <w:rPr>
          <w:rFonts w:ascii="Calibri" w:hAnsi="Calibri" w:cs="Calibri"/>
          <w:spacing w:val="-1"/>
          <w:sz w:val="36"/>
          <w:szCs w:val="36"/>
        </w:rPr>
        <w:t>Performance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78" w:after="0" w:line="240" w:lineRule="auto"/>
        <w:ind w:left="103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Here,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will </w:t>
      </w:r>
      <w:r w:rsidRPr="004D5010">
        <w:rPr>
          <w:rFonts w:ascii="Calibri" w:hAnsi="Calibri" w:cs="Calibri"/>
          <w:spacing w:val="-1"/>
          <w:sz w:val="28"/>
        </w:rPr>
        <w:t>evaluate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performance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different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Regression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models based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on different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Error</w:t>
      </w:r>
      <w:r w:rsidRPr="004D5010">
        <w:rPr>
          <w:rFonts w:ascii="Calibri" w:hAnsi="Calibri" w:cs="Calibri"/>
          <w:spacing w:val="49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Metrics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0" w:after="0" w:line="270" w:lineRule="exact"/>
        <w:rPr>
          <w:rFonts w:ascii="Times New Roman" w:hAnsi="Times New Roman" w:cs="Vrinda"/>
          <w:sz w:val="27"/>
          <w:szCs w:val="27"/>
        </w:rPr>
      </w:pPr>
    </w:p>
    <w:p w:rsidR="004D5010" w:rsidRPr="004D5010" w:rsidRDefault="004D5010" w:rsidP="001155E0">
      <w:pPr>
        <w:numPr>
          <w:ilvl w:val="3"/>
          <w:numId w:val="5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Multiple Linear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Regression: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8" w:after="0" w:line="180" w:lineRule="exact"/>
        <w:rPr>
          <w:rFonts w:ascii="Times New Roman" w:hAnsi="Times New Roman" w:cs="Vrinda"/>
          <w:sz w:val="18"/>
          <w:szCs w:val="18"/>
        </w:rPr>
      </w:pPr>
    </w:p>
    <w:tbl>
      <w:tblPr>
        <w:tblW w:w="10818" w:type="dxa"/>
        <w:tblInd w:w="10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96"/>
        <w:gridCol w:w="1244"/>
        <w:gridCol w:w="1176"/>
        <w:gridCol w:w="1239"/>
        <w:gridCol w:w="1236"/>
        <w:gridCol w:w="1239"/>
        <w:gridCol w:w="1988"/>
      </w:tblGrid>
      <w:tr w:rsidR="004D5010" w:rsidRPr="004D5010" w:rsidTr="007C67D4">
        <w:trPr>
          <w:trHeight w:hRule="exact" w:val="974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Error</w:t>
            </w:r>
            <w:r w:rsidRPr="004D5010">
              <w:rPr>
                <w:rFonts w:ascii="Calibri" w:hAnsi="Calibri" w:cs="Calibri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Metrics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4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z w:val="28"/>
              </w:rPr>
              <w:t xml:space="preserve">r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square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4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z w:val="28"/>
              </w:rPr>
              <w:t>Adj</w:t>
            </w:r>
            <w:r w:rsidRPr="004D5010">
              <w:rPr>
                <w:rFonts w:ascii="Calibri" w:hAnsi="Calibri" w:cs="Calibri"/>
                <w:spacing w:val="-2"/>
                <w:sz w:val="28"/>
              </w:rPr>
              <w:t xml:space="preserve"> </w:t>
            </w:r>
            <w:r w:rsidRPr="004D5010">
              <w:rPr>
                <w:rFonts w:ascii="Calibri" w:hAnsi="Calibri" w:cs="Calibri"/>
                <w:sz w:val="28"/>
              </w:rPr>
              <w:t xml:space="preserve">r </w:t>
            </w:r>
            <w:r w:rsidRPr="004D5010">
              <w:rPr>
                <w:rFonts w:ascii="Calibri" w:hAnsi="Calibri" w:cs="Calibri"/>
                <w:spacing w:val="-1"/>
                <w:sz w:val="28"/>
              </w:rPr>
              <w:t>sq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4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MAPE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z w:val="28"/>
              </w:rPr>
              <w:t>MSE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z w:val="28"/>
              </w:rPr>
              <w:t>RMSE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z w:val="28"/>
              </w:rPr>
              <w:t>RMSLE</w:t>
            </w:r>
          </w:p>
        </w:tc>
      </w:tr>
      <w:tr w:rsidR="004D5010" w:rsidRPr="004D5010" w:rsidTr="007C67D4">
        <w:trPr>
          <w:trHeight w:hRule="exact" w:val="35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2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Train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4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0.734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4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0.733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4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18.73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2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z w:val="28"/>
              </w:rPr>
              <w:t>5.28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2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z w:val="28"/>
              </w:rPr>
              <w:t>2.29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41" w:lineRule="exact"/>
              <w:ind w:left="102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z w:val="28"/>
              </w:rPr>
              <w:t>0.21</w:t>
            </w:r>
          </w:p>
        </w:tc>
      </w:tr>
      <w:tr w:rsidR="004D5010" w:rsidRPr="004D5010" w:rsidTr="007C67D4">
        <w:trPr>
          <w:trHeight w:hRule="exact" w:val="35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2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Validation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0.719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0.7406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4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pacing w:val="-1"/>
                <w:sz w:val="28"/>
              </w:rPr>
              <w:t>18.96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2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z w:val="28"/>
              </w:rPr>
              <w:t>5.29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2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z w:val="28"/>
              </w:rPr>
              <w:t>2.30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010" w:rsidRPr="004D5010" w:rsidRDefault="004D5010" w:rsidP="004D5010">
            <w:pPr>
              <w:kinsoku w:val="0"/>
              <w:overflowPunct w:val="0"/>
              <w:autoSpaceDE w:val="0"/>
              <w:autoSpaceDN w:val="0"/>
              <w:adjustRightInd w:val="0"/>
              <w:spacing w:after="0" w:line="339" w:lineRule="exact"/>
              <w:ind w:left="102"/>
              <w:rPr>
                <w:rFonts w:ascii="Times New Roman" w:hAnsi="Times New Roman" w:cs="Vrinda"/>
                <w:sz w:val="24"/>
                <w:szCs w:val="24"/>
              </w:rPr>
            </w:pPr>
            <w:r w:rsidRPr="004D5010">
              <w:rPr>
                <w:rFonts w:ascii="Calibri" w:hAnsi="Calibri" w:cs="Calibri"/>
                <w:sz w:val="28"/>
              </w:rPr>
              <w:t>0.21</w:t>
            </w:r>
          </w:p>
        </w:tc>
      </w:tr>
    </w:tbl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 w:cs="Vrinda"/>
          <w:sz w:val="13"/>
          <w:szCs w:val="13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Line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Plot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Coefficients of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Multiple Linear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regression: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rPr>
          <w:rFonts w:ascii="Calibri" w:hAnsi="Calibri" w:cs="Calibri"/>
          <w:sz w:val="28"/>
        </w:rPr>
        <w:sectPr w:rsidR="004D5010" w:rsidRPr="004D5010">
          <w:type w:val="continuous"/>
          <w:pgSz w:w="11910" w:h="16840"/>
          <w:pgMar w:top="660" w:right="620" w:bottom="280" w:left="180" w:header="720" w:footer="720" w:gutter="0"/>
          <w:cols w:space="720" w:equalWidth="0">
            <w:col w:w="11110"/>
          </w:cols>
          <w:noEndnote/>
        </w:sect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 w:cs="Vrinda"/>
          <w:sz w:val="15"/>
          <w:szCs w:val="15"/>
        </w:rPr>
      </w:pPr>
    </w:p>
    <w:p w:rsidR="007C67D4" w:rsidRDefault="007C67D4" w:rsidP="00B624F5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outlineLvl w:val="4"/>
        <w:rPr>
          <w:rFonts w:ascii="Calibri" w:hAnsi="Calibri" w:cs="Calibri"/>
          <w:spacing w:val="-1"/>
          <w:sz w:val="28"/>
        </w:rPr>
      </w:pPr>
    </w:p>
    <w:p w:rsidR="004D5010" w:rsidRPr="004D5010" w:rsidRDefault="00B624F5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63"/>
        <w:outlineLvl w:val="4"/>
        <w:rPr>
          <w:rFonts w:ascii="Calibri" w:hAnsi="Calibri" w:cs="Calibri"/>
          <w:spacing w:val="-1"/>
          <w:sz w:val="28"/>
        </w:rPr>
      </w:pPr>
      <w:r>
        <w:rPr>
          <w:rFonts w:ascii="Calibri" w:hAnsi="Calibri" w:cs="Calibri"/>
          <w:spacing w:val="-1"/>
          <w:sz w:val="28"/>
        </w:rPr>
        <w:t>II</w:t>
      </w:r>
      <w:r w:rsidR="004D5010" w:rsidRPr="004D5010">
        <w:rPr>
          <w:rFonts w:ascii="Calibri" w:hAnsi="Calibri" w:cs="Calibri"/>
          <w:spacing w:val="-1"/>
          <w:sz w:val="28"/>
        </w:rPr>
        <w:t>.</w:t>
      </w:r>
      <w:r w:rsidR="004D5010" w:rsidRPr="004D5010">
        <w:rPr>
          <w:rFonts w:ascii="Calibri" w:hAnsi="Calibri" w:cs="Calibri"/>
          <w:sz w:val="28"/>
        </w:rPr>
        <w:t xml:space="preserve">    </w:t>
      </w:r>
      <w:r w:rsidR="004D5010" w:rsidRPr="004D5010">
        <w:rPr>
          <w:rFonts w:ascii="Calibri" w:hAnsi="Calibri" w:cs="Calibri"/>
          <w:spacing w:val="43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Decision Tree Regression: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Vrinda"/>
          <w:sz w:val="13"/>
          <w:szCs w:val="13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 xml:space="preserve">Bar </w:t>
      </w:r>
      <w:r w:rsidRPr="004D5010">
        <w:rPr>
          <w:rFonts w:ascii="Calibri" w:hAnsi="Calibri" w:cs="Calibri"/>
          <w:spacing w:val="-1"/>
          <w:sz w:val="28"/>
        </w:rPr>
        <w:t>Plot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of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Decision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tree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Feature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Importance: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rPr>
          <w:rFonts w:ascii="Calibri" w:hAnsi="Calibri" w:cs="Calibri"/>
          <w:spacing w:val="-1"/>
          <w:sz w:val="28"/>
        </w:rPr>
        <w:sectPr w:rsidR="004D5010" w:rsidRPr="004D5010">
          <w:type w:val="continuous"/>
          <w:pgSz w:w="11910" w:h="16840"/>
          <w:pgMar w:top="660" w:right="1560" w:bottom="280" w:left="180" w:header="720" w:footer="720" w:gutter="0"/>
          <w:cols w:space="720"/>
          <w:noEndnote/>
        </w:sect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0"/>
          <w:szCs w:val="20"/>
        </w:rPr>
      </w:pPr>
    </w:p>
    <w:p w:rsidR="004D5010" w:rsidRDefault="00EA522B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522B"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528.9pt;height:84.5pt;mso-position-horizontal-relative:char;mso-position-vertical-relative:lin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696"/>
                    <w:gridCol w:w="1243"/>
                    <w:gridCol w:w="1176"/>
                    <w:gridCol w:w="1239"/>
                    <w:gridCol w:w="1236"/>
                    <w:gridCol w:w="1239"/>
                    <w:gridCol w:w="1731"/>
                  </w:tblGrid>
                  <w:tr w:rsidR="00B600E9">
                    <w:trPr>
                      <w:trHeight w:hRule="exact" w:val="974"/>
                    </w:trPr>
                    <w:tc>
                      <w:tcPr>
                        <w:tcW w:w="26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before="1"/>
                          <w:ind w:left="102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  <w:szCs w:val="28"/>
                          </w:rPr>
                          <w:t>Error</w:t>
                        </w: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  <w:szCs w:val="28"/>
                          </w:rPr>
                          <w:t>Metrics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before="1"/>
                          <w:ind w:left="104"/>
                        </w:pP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 xml:space="preserve">r </w:t>
                        </w: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  <w:szCs w:val="28"/>
                          </w:rPr>
                          <w:t>square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before="1"/>
                          <w:ind w:left="104"/>
                        </w:pP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Adj</w:t>
                        </w:r>
                        <w:r>
                          <w:rPr>
                            <w:rFonts w:ascii="Calibri" w:hAnsi="Calibri" w:cs="Calibri"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 xml:space="preserve">r </w:t>
                        </w: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  <w:szCs w:val="28"/>
                          </w:rPr>
                          <w:t>sq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before="1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  <w:szCs w:val="28"/>
                          </w:rPr>
                          <w:t>MAPE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before="1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MSE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before="1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RMSE</w:t>
                        </w:r>
                      </w:p>
                    </w:tc>
                    <w:tc>
                      <w:tcPr>
                        <w:tcW w:w="17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before="1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RMSLE</w:t>
                        </w:r>
                      </w:p>
                    </w:tc>
                  </w:tr>
                  <w:tr w:rsidR="00B600E9">
                    <w:trPr>
                      <w:trHeight w:hRule="exact" w:val="353"/>
                    </w:trPr>
                    <w:tc>
                      <w:tcPr>
                        <w:tcW w:w="26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  <w:szCs w:val="28"/>
                          </w:rPr>
                          <w:t>Train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41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  <w:szCs w:val="28"/>
                          </w:rPr>
                          <w:t>0.7471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41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  <w:szCs w:val="28"/>
                          </w:rPr>
                          <w:t>0.7467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41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  <w:szCs w:val="28"/>
                          </w:rPr>
                          <w:t>18.54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5.02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2.24</w:t>
                        </w:r>
                      </w:p>
                    </w:tc>
                    <w:tc>
                      <w:tcPr>
                        <w:tcW w:w="17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0.20</w:t>
                        </w:r>
                      </w:p>
                    </w:tc>
                  </w:tr>
                  <w:tr w:rsidR="00B600E9">
                    <w:trPr>
                      <w:trHeight w:hRule="exact" w:val="350"/>
                    </w:trPr>
                    <w:tc>
                      <w:tcPr>
                        <w:tcW w:w="26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39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  <w:szCs w:val="28"/>
                          </w:rPr>
                          <w:t>Validation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39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  <w:szCs w:val="28"/>
                          </w:rPr>
                          <w:t>0.7408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39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  <w:szCs w:val="28"/>
                          </w:rPr>
                          <w:t>0.7396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39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  <w:szCs w:val="28"/>
                          </w:rPr>
                          <w:t>19.07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39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5.31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39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2.30</w:t>
                        </w:r>
                      </w:p>
                    </w:tc>
                    <w:tc>
                      <w:tcPr>
                        <w:tcW w:w="17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:rsidR="00B600E9" w:rsidRDefault="00B600E9" w:rsidP="00983231">
                        <w:pPr>
                          <w:pStyle w:val="TableParagraph"/>
                          <w:kinsoku w:val="0"/>
                          <w:overflowPunct w:val="0"/>
                          <w:spacing w:line="339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  <w:t>0.21</w:t>
                        </w:r>
                      </w:p>
                    </w:tc>
                  </w:tr>
                </w:tbl>
                <w:p w:rsidR="00B600E9" w:rsidRDefault="00B600E9" w:rsidP="004D5010">
                  <w:pPr>
                    <w:kinsoku w:val="0"/>
                    <w:overflowPunct w:val="0"/>
                  </w:pPr>
                </w:p>
              </w:txbxContent>
            </v:textbox>
          </v:shape>
        </w:pict>
      </w:r>
    </w:p>
    <w:p w:rsidR="0093163A" w:rsidRPr="004D5010" w:rsidRDefault="0093163A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3163A" w:rsidRDefault="0093163A" w:rsidP="0093163A">
      <w:pPr>
        <w:pStyle w:val="ListParagraph"/>
        <w:widowControl w:val="0"/>
        <w:numPr>
          <w:ilvl w:val="0"/>
          <w:numId w:val="3"/>
        </w:numPr>
        <w:tabs>
          <w:tab w:val="left" w:pos="864"/>
        </w:tabs>
        <w:kinsoku w:val="0"/>
        <w:overflowPunct w:val="0"/>
        <w:spacing w:before="44"/>
        <w:rPr>
          <w:rFonts w:ascii="Calibri" w:hAnsi="Calibri" w:cs="Calibri"/>
          <w:spacing w:val="-1"/>
          <w:sz w:val="28"/>
        </w:rPr>
      </w:pPr>
      <w:r w:rsidRPr="0093163A">
        <w:rPr>
          <w:rFonts w:ascii="Calibri" w:hAnsi="Calibri" w:cs="Calibri"/>
          <w:spacing w:val="-1"/>
          <w:sz w:val="28"/>
        </w:rPr>
        <w:t>Random</w:t>
      </w:r>
      <w:r w:rsidRPr="0093163A">
        <w:rPr>
          <w:rFonts w:ascii="Calibri" w:hAnsi="Calibri" w:cs="Calibri"/>
          <w:spacing w:val="-2"/>
          <w:sz w:val="28"/>
        </w:rPr>
        <w:t xml:space="preserve"> </w:t>
      </w:r>
      <w:r w:rsidRPr="0093163A">
        <w:rPr>
          <w:rFonts w:ascii="Calibri" w:hAnsi="Calibri" w:cs="Calibri"/>
          <w:spacing w:val="-1"/>
          <w:sz w:val="28"/>
        </w:rPr>
        <w:t>Forest</w:t>
      </w:r>
      <w:r w:rsidRPr="0093163A">
        <w:rPr>
          <w:rFonts w:ascii="Calibri" w:hAnsi="Calibri" w:cs="Calibri"/>
          <w:sz w:val="28"/>
        </w:rPr>
        <w:t xml:space="preserve"> </w:t>
      </w:r>
      <w:r w:rsidRPr="0093163A">
        <w:rPr>
          <w:rFonts w:ascii="Calibri" w:hAnsi="Calibri" w:cs="Calibri"/>
          <w:spacing w:val="-1"/>
          <w:sz w:val="28"/>
        </w:rPr>
        <w:t>Regression:</w:t>
      </w:r>
    </w:p>
    <w:p w:rsidR="0093163A" w:rsidRPr="0093163A" w:rsidRDefault="0093163A" w:rsidP="0093163A">
      <w:pPr>
        <w:pStyle w:val="ListParagraph"/>
        <w:widowControl w:val="0"/>
        <w:tabs>
          <w:tab w:val="left" w:pos="864"/>
        </w:tabs>
        <w:kinsoku w:val="0"/>
        <w:overflowPunct w:val="0"/>
        <w:spacing w:before="44"/>
        <w:ind w:left="1903"/>
        <w:rPr>
          <w:rFonts w:ascii="Calibri" w:hAnsi="Calibri" w:cs="Calibri"/>
          <w:spacing w:val="-1"/>
          <w:sz w:val="28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96"/>
        <w:gridCol w:w="1244"/>
        <w:gridCol w:w="1176"/>
        <w:gridCol w:w="1239"/>
        <w:gridCol w:w="1236"/>
        <w:gridCol w:w="1239"/>
        <w:gridCol w:w="2068"/>
      </w:tblGrid>
      <w:tr w:rsidR="0093163A" w:rsidTr="00983231">
        <w:trPr>
          <w:trHeight w:hRule="exact" w:val="974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before="1"/>
              <w:ind w:left="102"/>
            </w:pPr>
            <w:r>
              <w:rPr>
                <w:rFonts w:ascii="Calibri" w:hAnsi="Calibri" w:cs="Calibri"/>
                <w:spacing w:val="-1"/>
                <w:sz w:val="28"/>
                <w:szCs w:val="28"/>
              </w:rPr>
              <w:t>Error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8"/>
                <w:szCs w:val="28"/>
              </w:rPr>
              <w:t>Metrics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before="1"/>
              <w:ind w:left="104"/>
            </w:pPr>
            <w:r>
              <w:rPr>
                <w:rFonts w:ascii="Calibri" w:hAnsi="Calibri" w:cs="Calibri"/>
                <w:sz w:val="28"/>
                <w:szCs w:val="28"/>
              </w:rPr>
              <w:t xml:space="preserve">r </w:t>
            </w:r>
            <w:r>
              <w:rPr>
                <w:rFonts w:ascii="Calibri" w:hAnsi="Calibri" w:cs="Calibri"/>
                <w:spacing w:val="-1"/>
                <w:sz w:val="28"/>
                <w:szCs w:val="28"/>
              </w:rPr>
              <w:t>square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before="1"/>
              <w:ind w:left="104"/>
            </w:pPr>
            <w:r>
              <w:rPr>
                <w:rFonts w:ascii="Calibri" w:hAnsi="Calibri" w:cs="Calibri"/>
                <w:sz w:val="28"/>
                <w:szCs w:val="28"/>
              </w:rPr>
              <w:t>Adj</w:t>
            </w:r>
            <w:r>
              <w:rPr>
                <w:rFonts w:ascii="Calibri" w:hAnsi="Calibri" w:cs="Calibri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r </w:t>
            </w:r>
            <w:r>
              <w:rPr>
                <w:rFonts w:ascii="Calibri" w:hAnsi="Calibri" w:cs="Calibri"/>
                <w:spacing w:val="-1"/>
                <w:sz w:val="28"/>
                <w:szCs w:val="28"/>
              </w:rPr>
              <w:t>sq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before="1"/>
              <w:ind w:left="104"/>
            </w:pPr>
            <w:r>
              <w:rPr>
                <w:rFonts w:ascii="Calibri" w:hAnsi="Calibri" w:cs="Calibri"/>
                <w:spacing w:val="-1"/>
                <w:sz w:val="28"/>
                <w:szCs w:val="28"/>
              </w:rPr>
              <w:t>MAPE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before="1"/>
              <w:ind w:left="102"/>
            </w:pPr>
            <w:r>
              <w:rPr>
                <w:rFonts w:ascii="Calibri" w:hAnsi="Calibri" w:cs="Calibri"/>
                <w:sz w:val="28"/>
                <w:szCs w:val="28"/>
              </w:rPr>
              <w:t>MSE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before="1"/>
              <w:ind w:left="102"/>
            </w:pPr>
            <w:r>
              <w:rPr>
                <w:rFonts w:ascii="Calibri" w:hAnsi="Calibri" w:cs="Calibri"/>
                <w:sz w:val="28"/>
                <w:szCs w:val="28"/>
              </w:rPr>
              <w:t>RMSE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before="1"/>
              <w:ind w:left="102"/>
            </w:pPr>
            <w:r>
              <w:rPr>
                <w:rFonts w:ascii="Calibri" w:hAnsi="Calibri" w:cs="Calibri"/>
                <w:sz w:val="28"/>
                <w:szCs w:val="28"/>
              </w:rPr>
              <w:t>RMSLE</w:t>
            </w:r>
          </w:p>
        </w:tc>
      </w:tr>
      <w:tr w:rsidR="0093163A" w:rsidTr="00983231">
        <w:trPr>
          <w:trHeight w:hRule="exact" w:val="35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41" w:lineRule="exact"/>
              <w:ind w:left="102"/>
            </w:pPr>
            <w:r>
              <w:rPr>
                <w:rFonts w:ascii="Calibri" w:hAnsi="Calibri" w:cs="Calibri"/>
                <w:spacing w:val="-1"/>
                <w:sz w:val="28"/>
                <w:szCs w:val="28"/>
              </w:rPr>
              <w:t>Train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41" w:lineRule="exact"/>
              <w:ind w:left="104"/>
            </w:pPr>
            <w:r>
              <w:rPr>
                <w:rFonts w:ascii="Calibri" w:hAnsi="Calibri" w:cs="Calibri"/>
                <w:spacing w:val="-1"/>
                <w:sz w:val="28"/>
                <w:szCs w:val="28"/>
              </w:rPr>
              <w:t>0.7893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41" w:lineRule="exact"/>
              <w:ind w:left="104"/>
            </w:pPr>
            <w:r>
              <w:rPr>
                <w:rFonts w:ascii="Calibri" w:hAnsi="Calibri" w:cs="Calibri"/>
                <w:spacing w:val="-1"/>
                <w:sz w:val="28"/>
                <w:szCs w:val="28"/>
              </w:rPr>
              <w:t>0.7889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41" w:lineRule="exact"/>
              <w:ind w:left="104"/>
            </w:pPr>
            <w:r>
              <w:rPr>
                <w:rFonts w:ascii="Calibri" w:hAnsi="Calibri" w:cs="Calibri"/>
                <w:spacing w:val="-1"/>
                <w:sz w:val="28"/>
                <w:szCs w:val="28"/>
              </w:rPr>
              <w:t>16.95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41" w:lineRule="exact"/>
              <w:ind w:left="102"/>
            </w:pPr>
            <w:r>
              <w:rPr>
                <w:rFonts w:ascii="Calibri" w:hAnsi="Calibri" w:cs="Calibri"/>
                <w:sz w:val="28"/>
                <w:szCs w:val="28"/>
              </w:rPr>
              <w:t>4.19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41" w:lineRule="exact"/>
              <w:ind w:left="102"/>
            </w:pPr>
            <w:r>
              <w:rPr>
                <w:rFonts w:ascii="Calibri" w:hAnsi="Calibri" w:cs="Calibri"/>
                <w:sz w:val="28"/>
                <w:szCs w:val="28"/>
              </w:rPr>
              <w:t>2.04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41" w:lineRule="exact"/>
              <w:ind w:left="102"/>
            </w:pPr>
            <w:r>
              <w:rPr>
                <w:rFonts w:ascii="Calibri" w:hAnsi="Calibri" w:cs="Calibri"/>
                <w:sz w:val="28"/>
                <w:szCs w:val="28"/>
              </w:rPr>
              <w:t>0.19</w:t>
            </w:r>
          </w:p>
        </w:tc>
      </w:tr>
      <w:tr w:rsidR="0093163A" w:rsidTr="00983231">
        <w:trPr>
          <w:trHeight w:hRule="exact" w:val="35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39" w:lineRule="exact"/>
              <w:ind w:left="102"/>
            </w:pPr>
            <w:r>
              <w:rPr>
                <w:rFonts w:ascii="Calibri" w:hAnsi="Calibri" w:cs="Calibri"/>
                <w:spacing w:val="-1"/>
                <w:sz w:val="28"/>
                <w:szCs w:val="28"/>
              </w:rPr>
              <w:t>Validation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39" w:lineRule="exact"/>
              <w:ind w:left="104"/>
            </w:pPr>
            <w:r>
              <w:rPr>
                <w:rFonts w:ascii="Calibri" w:hAnsi="Calibri" w:cs="Calibri"/>
                <w:spacing w:val="-1"/>
                <w:sz w:val="28"/>
                <w:szCs w:val="28"/>
              </w:rPr>
              <w:t>0.7542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39" w:lineRule="exact"/>
              <w:ind w:left="104"/>
            </w:pPr>
            <w:r>
              <w:rPr>
                <w:rFonts w:ascii="Calibri" w:hAnsi="Calibri" w:cs="Calibri"/>
                <w:spacing w:val="-1"/>
                <w:sz w:val="28"/>
                <w:szCs w:val="28"/>
              </w:rPr>
              <w:t>0.7530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39" w:lineRule="exact"/>
              <w:ind w:left="104"/>
            </w:pPr>
            <w:r>
              <w:rPr>
                <w:rFonts w:ascii="Calibri" w:hAnsi="Calibri" w:cs="Calibri"/>
                <w:spacing w:val="-1"/>
                <w:sz w:val="28"/>
                <w:szCs w:val="28"/>
              </w:rPr>
              <w:t>18.56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39" w:lineRule="exact"/>
              <w:ind w:left="102"/>
            </w:pPr>
            <w:r>
              <w:rPr>
                <w:rFonts w:ascii="Calibri" w:hAnsi="Calibri" w:cs="Calibri"/>
                <w:sz w:val="28"/>
                <w:szCs w:val="28"/>
              </w:rPr>
              <w:t>5.09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39" w:lineRule="exact"/>
              <w:ind w:left="102"/>
            </w:pPr>
            <w:r>
              <w:rPr>
                <w:rFonts w:ascii="Calibri" w:hAnsi="Calibri" w:cs="Calibri"/>
                <w:sz w:val="28"/>
                <w:szCs w:val="28"/>
              </w:rPr>
              <w:t>2.24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63A" w:rsidRDefault="0093163A" w:rsidP="00983231">
            <w:pPr>
              <w:pStyle w:val="TableParagraph"/>
              <w:kinsoku w:val="0"/>
              <w:overflowPunct w:val="0"/>
              <w:spacing w:line="339" w:lineRule="exact"/>
              <w:ind w:left="102"/>
            </w:pPr>
            <w:r>
              <w:rPr>
                <w:rFonts w:ascii="Calibri" w:hAnsi="Calibri" w:cs="Calibri"/>
                <w:sz w:val="28"/>
                <w:szCs w:val="28"/>
              </w:rPr>
              <w:t>0.20</w:t>
            </w:r>
          </w:p>
        </w:tc>
      </w:tr>
    </w:tbl>
    <w:p w:rsidR="0093163A" w:rsidRDefault="0093163A" w:rsidP="0093163A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Calibri" w:hAnsi="Calibri" w:cs="Calibri"/>
          <w:spacing w:val="-1"/>
          <w:sz w:val="28"/>
        </w:rPr>
      </w:pPr>
    </w:p>
    <w:p w:rsidR="004D5010" w:rsidRPr="004D5010" w:rsidRDefault="0093163A" w:rsidP="0093163A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Calibri" w:hAnsi="Calibri" w:cs="Calibri"/>
          <w:spacing w:val="-1"/>
          <w:sz w:val="28"/>
        </w:rPr>
      </w:pPr>
      <w:r>
        <w:rPr>
          <w:rFonts w:ascii="Calibri" w:hAnsi="Calibri" w:cs="Calibri"/>
          <w:spacing w:val="-1"/>
          <w:sz w:val="28"/>
        </w:rPr>
        <w:t xml:space="preserve">  </w:t>
      </w:r>
      <w:r w:rsidR="004D5010" w:rsidRPr="004D5010">
        <w:rPr>
          <w:rFonts w:ascii="Calibri" w:hAnsi="Calibri" w:cs="Calibri"/>
          <w:sz w:val="28"/>
        </w:rPr>
        <w:t xml:space="preserve">Bar </w:t>
      </w:r>
      <w:r w:rsidR="004D5010" w:rsidRPr="004D5010">
        <w:rPr>
          <w:rFonts w:ascii="Calibri" w:hAnsi="Calibri" w:cs="Calibri"/>
          <w:spacing w:val="-1"/>
          <w:sz w:val="28"/>
        </w:rPr>
        <w:t>Plot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of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Random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z w:val="28"/>
        </w:rPr>
        <w:t>Forest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Feature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Importance:</w:t>
      </w:r>
    </w:p>
    <w:p w:rsid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93163A" w:rsidRDefault="0093163A" w:rsidP="004D501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93163A" w:rsidRDefault="0093163A" w:rsidP="004D5010">
      <w:pPr>
        <w:kinsoku w:val="0"/>
        <w:overflowPunct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Vrinda"/>
          <w:sz w:val="28"/>
        </w:rPr>
      </w:pPr>
    </w:p>
    <w:p w:rsidR="004D5010" w:rsidRPr="004D5010" w:rsidRDefault="004D5010" w:rsidP="005B1667">
      <w:pPr>
        <w:kinsoku w:val="0"/>
        <w:overflowPunct w:val="0"/>
        <w:autoSpaceDE w:val="0"/>
        <w:autoSpaceDN w:val="0"/>
        <w:adjustRightInd w:val="0"/>
        <w:spacing w:after="0" w:line="341" w:lineRule="exact"/>
        <w:rPr>
          <w:rFonts w:ascii="Calibri" w:hAnsi="Calibri" w:cs="Calibri"/>
          <w:spacing w:val="-1"/>
          <w:sz w:val="28"/>
        </w:rPr>
        <w:sectPr w:rsidR="004D5010" w:rsidRPr="004D5010">
          <w:type w:val="continuous"/>
          <w:pgSz w:w="11910" w:h="16840"/>
          <w:pgMar w:top="660" w:right="960" w:bottom="280" w:left="180" w:header="720" w:footer="720" w:gutter="0"/>
          <w:cols w:space="720" w:equalWidth="0">
            <w:col w:w="10770"/>
          </w:cols>
          <w:noEndnote/>
        </w:sectPr>
      </w:pPr>
    </w:p>
    <w:p w:rsidR="004D5010" w:rsidRPr="004D5010" w:rsidRDefault="004D5010" w:rsidP="00135042">
      <w:pPr>
        <w:kinsoku w:val="0"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Calibri Light" w:hAnsi="Calibri Light" w:cs="Calibri Light"/>
          <w:sz w:val="56"/>
          <w:szCs w:val="56"/>
        </w:rPr>
      </w:pPr>
      <w:r w:rsidRPr="004D5010">
        <w:rPr>
          <w:rFonts w:ascii="Calibri Light" w:hAnsi="Calibri Light" w:cs="Calibri Light"/>
          <w:spacing w:val="-11"/>
          <w:sz w:val="56"/>
          <w:szCs w:val="56"/>
        </w:rPr>
        <w:lastRenderedPageBreak/>
        <w:t>Chapter</w:t>
      </w:r>
      <w:r w:rsidRPr="004D5010">
        <w:rPr>
          <w:rFonts w:ascii="Calibri Light" w:hAnsi="Calibri Light" w:cs="Calibri Light"/>
          <w:spacing w:val="-33"/>
          <w:sz w:val="56"/>
          <w:szCs w:val="56"/>
        </w:rPr>
        <w:t xml:space="preserve"> </w:t>
      </w:r>
      <w:r w:rsidRPr="004D5010">
        <w:rPr>
          <w:rFonts w:ascii="Calibri Light" w:hAnsi="Calibri Light" w:cs="Calibri Light"/>
          <w:sz w:val="56"/>
          <w:szCs w:val="56"/>
        </w:rPr>
        <w:t>6</w:t>
      </w:r>
    </w:p>
    <w:p w:rsidR="004D5010" w:rsidRPr="007C67D4" w:rsidRDefault="004D5010" w:rsidP="007C67D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2"/>
          <w:szCs w:val="52"/>
        </w:rPr>
      </w:pPr>
      <w:r w:rsidRPr="007C67D4">
        <w:rPr>
          <w:rFonts w:ascii="Calibri" w:hAnsi="Calibri" w:cs="Calibri"/>
          <w:sz w:val="52"/>
          <w:szCs w:val="52"/>
        </w:rPr>
        <w:t>Improving</w:t>
      </w:r>
      <w:r w:rsidRPr="007C67D4">
        <w:rPr>
          <w:rFonts w:ascii="Calibri" w:hAnsi="Calibri" w:cs="Calibri"/>
          <w:spacing w:val="-27"/>
          <w:sz w:val="52"/>
          <w:szCs w:val="52"/>
        </w:rPr>
        <w:t xml:space="preserve"> </w:t>
      </w:r>
      <w:r w:rsidRPr="007C67D4">
        <w:rPr>
          <w:rFonts w:ascii="Calibri" w:hAnsi="Calibri" w:cs="Calibri"/>
          <w:sz w:val="52"/>
          <w:szCs w:val="52"/>
        </w:rPr>
        <w:t>accuracy</w:t>
      </w:r>
    </w:p>
    <w:p w:rsidR="004D5010" w:rsidRPr="004D5010" w:rsidRDefault="004D5010" w:rsidP="004D5010">
      <w:pPr>
        <w:numPr>
          <w:ilvl w:val="0"/>
          <w:numId w:val="2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380" w:after="0" w:line="341" w:lineRule="exact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Improve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Accuracy </w:t>
      </w:r>
      <w:r w:rsidRPr="004D5010">
        <w:rPr>
          <w:rFonts w:ascii="Calibri" w:hAnsi="Calibri" w:cs="Calibri"/>
          <w:sz w:val="28"/>
        </w:rPr>
        <w:t xml:space="preserve">a) </w:t>
      </w:r>
      <w:r w:rsidRPr="004D5010">
        <w:rPr>
          <w:rFonts w:ascii="Calibri" w:hAnsi="Calibri" w:cs="Calibri"/>
          <w:spacing w:val="-1"/>
          <w:sz w:val="28"/>
        </w:rPr>
        <w:t>Algorithm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Tuning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b) </w:t>
      </w:r>
      <w:r w:rsidRPr="004D5010">
        <w:rPr>
          <w:rFonts w:ascii="Calibri" w:hAnsi="Calibri" w:cs="Calibri"/>
          <w:spacing w:val="-1"/>
          <w:sz w:val="28"/>
        </w:rPr>
        <w:t>Ensembles</w:t>
      </w:r>
    </w:p>
    <w:p w:rsidR="004D5010" w:rsidRPr="004D5010" w:rsidRDefault="004D5010" w:rsidP="004D5010">
      <w:pPr>
        <w:numPr>
          <w:ilvl w:val="0"/>
          <w:numId w:val="2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after="0" w:line="341" w:lineRule="exact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have used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="008036D9">
        <w:rPr>
          <w:rFonts w:ascii="Calibri" w:hAnsi="Calibri" w:cs="Calibri"/>
          <w:spacing w:val="-1"/>
          <w:sz w:val="28"/>
        </w:rPr>
        <w:t>X</w:t>
      </w:r>
      <w:r w:rsidRPr="004D5010">
        <w:rPr>
          <w:rFonts w:ascii="Calibri" w:hAnsi="Calibri" w:cs="Calibri"/>
          <w:spacing w:val="-1"/>
          <w:sz w:val="28"/>
        </w:rPr>
        <w:t xml:space="preserve">gboost </w:t>
      </w:r>
      <w:r w:rsidRPr="004D5010">
        <w:rPr>
          <w:rFonts w:ascii="Calibri" w:hAnsi="Calibri" w:cs="Calibri"/>
          <w:sz w:val="28"/>
        </w:rPr>
        <w:t>as a</w:t>
      </w:r>
      <w:r w:rsidR="007C67D4">
        <w:rPr>
          <w:rFonts w:ascii="Calibri" w:hAnsi="Calibri" w:cs="Calibri"/>
          <w:sz w:val="28"/>
        </w:rPr>
        <w:t>n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ensemble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technique.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 w:cs="Vrinda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58" w:lineRule="auto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  <w:u w:val="thick"/>
        </w:rPr>
        <w:t xml:space="preserve">Xgboost hyperparameters </w:t>
      </w:r>
      <w:r w:rsidRPr="004D5010">
        <w:rPr>
          <w:rFonts w:ascii="Calibri" w:hAnsi="Calibri" w:cs="Calibri"/>
          <w:spacing w:val="-2"/>
          <w:sz w:val="28"/>
          <w:u w:val="thick"/>
        </w:rPr>
        <w:t>tuned</w:t>
      </w:r>
      <w:r w:rsidRPr="004D5010">
        <w:rPr>
          <w:rFonts w:ascii="Calibri" w:hAnsi="Calibri" w:cs="Calibri"/>
          <w:spacing w:val="-1"/>
          <w:sz w:val="28"/>
          <w:u w:val="thick"/>
        </w:rPr>
        <w:t xml:space="preserve"> parameters:</w:t>
      </w:r>
      <w:r w:rsidRPr="004D5010">
        <w:rPr>
          <w:rFonts w:ascii="Calibri" w:hAnsi="Calibri" w:cs="Calibri"/>
          <w:spacing w:val="-1"/>
          <w:sz w:val="28"/>
        </w:rPr>
        <w:t>Tuned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Xgboost Parameters: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{'subsample':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0.1,</w:t>
      </w:r>
      <w:r w:rsidRPr="004D5010">
        <w:rPr>
          <w:rFonts w:ascii="Calibri" w:hAnsi="Calibri" w:cs="Calibri"/>
          <w:spacing w:val="69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'reg_alpha':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0.08685113737513521,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'n_estimators':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200, 'max_depth':</w:t>
      </w:r>
      <w:r w:rsidRPr="004D5010">
        <w:rPr>
          <w:rFonts w:ascii="Calibri" w:hAnsi="Calibri" w:cs="Calibri"/>
          <w:sz w:val="28"/>
        </w:rPr>
        <w:t xml:space="preserve"> 3,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'learning_rate':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0.05,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'colsample_bytree':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0.7000000000000001,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'colsample_bynode':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0.7000000000000001,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5" w:after="0" w:line="240" w:lineRule="auto"/>
        <w:ind w:left="463" w:hanging="360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'colsample_bylevel':</w:t>
      </w:r>
      <w:r w:rsidRPr="004D5010">
        <w:rPr>
          <w:rFonts w:ascii="Calibri" w:hAnsi="Calibri" w:cs="Calibri"/>
          <w:spacing w:val="-5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0.9000000000000001}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7" w:after="0" w:line="270" w:lineRule="exact"/>
        <w:rPr>
          <w:rFonts w:ascii="Times New Roman" w:hAnsi="Times New Roman" w:cs="Vrinda"/>
          <w:sz w:val="27"/>
          <w:szCs w:val="27"/>
        </w:rPr>
      </w:pPr>
    </w:p>
    <w:p w:rsidR="004D5010" w:rsidRPr="004D5010" w:rsidRDefault="00EA522B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522B"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pict>
          <v:shape id="_x0000_s1026" type="#_x0000_t202" style="width:545.8pt;height:84.5pt;mso-position-horizontal-relative:char;mso-position-vertical-relative:lin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696"/>
                    <w:gridCol w:w="1243"/>
                    <w:gridCol w:w="1176"/>
                    <w:gridCol w:w="1239"/>
                    <w:gridCol w:w="1236"/>
                    <w:gridCol w:w="1239"/>
                    <w:gridCol w:w="2069"/>
                  </w:tblGrid>
                  <w:tr w:rsidR="00B600E9">
                    <w:trPr>
                      <w:trHeight w:hRule="exact" w:val="972"/>
                    </w:trPr>
                    <w:tc>
                      <w:tcPr>
                        <w:tcW w:w="26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</w:rPr>
                          <w:t>Error</w:t>
                        </w:r>
                        <w:r>
                          <w:rPr>
                            <w:rFonts w:ascii="Calibri" w:hAnsi="Calibri" w:cs="Calibri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</w:rPr>
                          <w:t>Metrics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z w:val="28"/>
                          </w:rPr>
                          <w:t xml:space="preserve">r </w:t>
                        </w: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</w:rPr>
                          <w:t>square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z w:val="28"/>
                          </w:rPr>
                          <w:t>Adj</w:t>
                        </w:r>
                        <w:r>
                          <w:rPr>
                            <w:rFonts w:ascii="Calibri" w:hAnsi="Calibri" w:cs="Calibri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z w:val="28"/>
                          </w:rPr>
                          <w:t xml:space="preserve">r </w:t>
                        </w: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</w:rPr>
                          <w:t>sq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</w:rPr>
                          <w:t>MAPE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</w:rPr>
                          <w:t>MSE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</w:rPr>
                          <w:t>RMSE</w:t>
                        </w:r>
                      </w:p>
                    </w:tc>
                    <w:tc>
                      <w:tcPr>
                        <w:tcW w:w="20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</w:rPr>
                          <w:t>RMSLE</w:t>
                        </w:r>
                      </w:p>
                    </w:tc>
                  </w:tr>
                  <w:tr w:rsidR="00B600E9">
                    <w:trPr>
                      <w:trHeight w:hRule="exact" w:val="353"/>
                    </w:trPr>
                    <w:tc>
                      <w:tcPr>
                        <w:tcW w:w="26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</w:rPr>
                          <w:t>Train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</w:rPr>
                          <w:t>0.7542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</w:rPr>
                          <w:t>0.7538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</w:rPr>
                          <w:t>18.15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</w:rPr>
                          <w:t>4.88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</w:rPr>
                          <w:t>2.21</w:t>
                        </w:r>
                      </w:p>
                    </w:tc>
                    <w:tc>
                      <w:tcPr>
                        <w:tcW w:w="20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</w:rPr>
                          <w:t>0.20</w:t>
                        </w:r>
                      </w:p>
                    </w:tc>
                  </w:tr>
                  <w:tr w:rsidR="00B600E9">
                    <w:trPr>
                      <w:trHeight w:hRule="exact" w:val="353"/>
                    </w:trPr>
                    <w:tc>
                      <w:tcPr>
                        <w:tcW w:w="26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</w:rPr>
                          <w:t>Validation</w:t>
                        </w:r>
                      </w:p>
                    </w:tc>
                    <w:tc>
                      <w:tcPr>
                        <w:tcW w:w="12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</w:rPr>
                          <w:t>0.7587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</w:rPr>
                          <w:t>0.7575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4"/>
                        </w:pPr>
                        <w:r>
                          <w:rPr>
                            <w:rFonts w:ascii="Calibri" w:hAnsi="Calibri" w:cs="Calibri"/>
                            <w:spacing w:val="-1"/>
                            <w:sz w:val="28"/>
                          </w:rPr>
                          <w:t>18.37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</w:rPr>
                          <w:t>4.96</w:t>
                        </w:r>
                      </w:p>
                    </w:tc>
                    <w:tc>
                      <w:tcPr>
                        <w:tcW w:w="12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</w:rPr>
                          <w:t>2.22</w:t>
                        </w:r>
                      </w:p>
                    </w:tc>
                    <w:tc>
                      <w:tcPr>
                        <w:tcW w:w="20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B600E9" w:rsidRDefault="00B600E9">
                        <w:pPr>
                          <w:kinsoku w:val="0"/>
                          <w:overflowPunct w:val="0"/>
                          <w:spacing w:line="341" w:lineRule="exact"/>
                          <w:ind w:left="102"/>
                        </w:pPr>
                        <w:r>
                          <w:rPr>
                            <w:rFonts w:ascii="Calibri" w:hAnsi="Calibri" w:cs="Calibri"/>
                            <w:sz w:val="28"/>
                          </w:rPr>
                          <w:t>0.20</w:t>
                        </w:r>
                      </w:p>
                    </w:tc>
                  </w:tr>
                </w:tbl>
                <w:p w:rsidR="00B600E9" w:rsidRDefault="00B600E9" w:rsidP="004D5010">
                  <w:pPr>
                    <w:kinsoku w:val="0"/>
                    <w:overflowPunct w:val="0"/>
                  </w:pPr>
                </w:p>
              </w:txbxContent>
            </v:textbox>
          </v:shape>
        </w:pict>
      </w:r>
    </w:p>
    <w:p w:rsidR="007C67D4" w:rsidRDefault="007C67D4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63"/>
        <w:rPr>
          <w:rFonts w:ascii="Calibri" w:hAnsi="Calibri" w:cs="Calibri"/>
          <w:spacing w:val="-1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6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Xgboost Regression: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Vrinda"/>
          <w:sz w:val="20"/>
          <w:szCs w:val="20"/>
        </w:rPr>
      </w:pPr>
    </w:p>
    <w:p w:rsidR="004D5010" w:rsidRPr="004D5010" w:rsidRDefault="007C67D4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rPr>
          <w:rFonts w:ascii="Calibri" w:hAnsi="Calibri" w:cs="Calibri"/>
          <w:spacing w:val="-1"/>
          <w:sz w:val="28"/>
        </w:rPr>
      </w:pPr>
      <w:r>
        <w:rPr>
          <w:rFonts w:ascii="Calibri" w:hAnsi="Calibri" w:cs="Calibri"/>
          <w:sz w:val="28"/>
        </w:rPr>
        <w:t xml:space="preserve">    </w:t>
      </w:r>
      <w:r w:rsidR="004D5010" w:rsidRPr="004D5010">
        <w:rPr>
          <w:rFonts w:ascii="Calibri" w:hAnsi="Calibri" w:cs="Calibri"/>
          <w:sz w:val="28"/>
        </w:rPr>
        <w:t xml:space="preserve">Bar </w:t>
      </w:r>
      <w:r w:rsidR="004D5010" w:rsidRPr="004D5010">
        <w:rPr>
          <w:rFonts w:ascii="Calibri" w:hAnsi="Calibri" w:cs="Calibri"/>
          <w:spacing w:val="-1"/>
          <w:sz w:val="28"/>
        </w:rPr>
        <w:t>Plot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of</w:t>
      </w:r>
      <w:r w:rsidR="004D5010" w:rsidRPr="004D5010">
        <w:rPr>
          <w:rFonts w:ascii="Calibri" w:hAnsi="Calibri" w:cs="Calibri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Xgboost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Feature</w:t>
      </w:r>
      <w:r w:rsidR="004D5010" w:rsidRPr="004D5010">
        <w:rPr>
          <w:rFonts w:ascii="Calibri" w:hAnsi="Calibri" w:cs="Calibri"/>
          <w:spacing w:val="-2"/>
          <w:sz w:val="28"/>
        </w:rPr>
        <w:t xml:space="preserve"> </w:t>
      </w:r>
      <w:r w:rsidR="004D5010" w:rsidRPr="004D5010">
        <w:rPr>
          <w:rFonts w:ascii="Calibri" w:hAnsi="Calibri" w:cs="Calibri"/>
          <w:spacing w:val="-1"/>
          <w:sz w:val="28"/>
        </w:rPr>
        <w:t>Importance: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left="103"/>
        <w:rPr>
          <w:rFonts w:ascii="Calibri" w:hAnsi="Calibri" w:cs="Calibri"/>
          <w:spacing w:val="-1"/>
          <w:sz w:val="28"/>
        </w:rPr>
        <w:sectPr w:rsidR="004D5010" w:rsidRPr="004D5010">
          <w:type w:val="continuous"/>
          <w:pgSz w:w="11910" w:h="16840"/>
          <w:pgMar w:top="660" w:right="620" w:bottom="280" w:left="180" w:header="720" w:footer="720" w:gutter="0"/>
          <w:cols w:space="720" w:equalWidth="0">
            <w:col w:w="11110"/>
          </w:cols>
          <w:noEndnote/>
        </w:sect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300" w:lineRule="exact"/>
        <w:rPr>
          <w:rFonts w:ascii="Times New Roman" w:hAnsi="Times New Roman" w:cs="Vrinda"/>
          <w:sz w:val="30"/>
          <w:szCs w:val="30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outlineLvl w:val="1"/>
        <w:rPr>
          <w:rFonts w:ascii="Calibri Light" w:hAnsi="Calibri Light" w:cs="Calibri Light"/>
          <w:sz w:val="56"/>
          <w:szCs w:val="56"/>
        </w:rPr>
      </w:pPr>
      <w:r w:rsidRPr="004D5010">
        <w:rPr>
          <w:rFonts w:ascii="Calibri Light" w:hAnsi="Calibri Light" w:cs="Calibri Light"/>
          <w:spacing w:val="-11"/>
          <w:sz w:val="56"/>
          <w:szCs w:val="56"/>
        </w:rPr>
        <w:t>Chapter</w:t>
      </w:r>
      <w:r w:rsidRPr="004D5010">
        <w:rPr>
          <w:rFonts w:ascii="Calibri Light" w:hAnsi="Calibri Light" w:cs="Calibri Light"/>
          <w:spacing w:val="-33"/>
          <w:sz w:val="56"/>
          <w:szCs w:val="56"/>
        </w:rPr>
        <w:t xml:space="preserve"> </w:t>
      </w:r>
      <w:r w:rsidRPr="004D5010">
        <w:rPr>
          <w:rFonts w:ascii="Calibri Light" w:hAnsi="Calibri Light" w:cs="Calibri Light"/>
          <w:sz w:val="56"/>
          <w:szCs w:val="56"/>
        </w:rPr>
        <w:t>7</w:t>
      </w:r>
    </w:p>
    <w:p w:rsidR="004D5010" w:rsidRPr="007C67D4" w:rsidRDefault="004D5010" w:rsidP="004D5010">
      <w:pPr>
        <w:kinsoku w:val="0"/>
        <w:overflowPunct w:val="0"/>
        <w:autoSpaceDE w:val="0"/>
        <w:autoSpaceDN w:val="0"/>
        <w:adjustRightInd w:val="0"/>
        <w:spacing w:before="42" w:after="0" w:line="240" w:lineRule="auto"/>
        <w:ind w:left="103"/>
        <w:rPr>
          <w:rFonts w:ascii="Calibri" w:hAnsi="Calibri" w:cs="Calibri"/>
          <w:sz w:val="52"/>
          <w:szCs w:val="52"/>
        </w:rPr>
      </w:pPr>
      <w:r w:rsidRPr="007C67D4">
        <w:rPr>
          <w:rFonts w:ascii="Calibri" w:hAnsi="Calibri" w:cs="Calibri"/>
          <w:spacing w:val="-1"/>
          <w:sz w:val="52"/>
          <w:szCs w:val="52"/>
        </w:rPr>
        <w:t>Finalize</w:t>
      </w:r>
      <w:r w:rsidRPr="007C67D4">
        <w:rPr>
          <w:rFonts w:ascii="Calibri" w:hAnsi="Calibri" w:cs="Calibri"/>
          <w:spacing w:val="-7"/>
          <w:sz w:val="52"/>
          <w:szCs w:val="52"/>
        </w:rPr>
        <w:t xml:space="preserve"> </w:t>
      </w:r>
      <w:r w:rsidRPr="007C67D4">
        <w:rPr>
          <w:rFonts w:ascii="Calibri" w:hAnsi="Calibri" w:cs="Calibri"/>
          <w:sz w:val="52"/>
          <w:szCs w:val="52"/>
        </w:rPr>
        <w:t>model</w:t>
      </w:r>
    </w:p>
    <w:p w:rsidR="004D5010" w:rsidRPr="004D5010" w:rsidRDefault="004D5010" w:rsidP="004D5010">
      <w:pPr>
        <w:numPr>
          <w:ilvl w:val="0"/>
          <w:numId w:val="1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before="377" w:after="0" w:line="341" w:lineRule="exact"/>
        <w:outlineLvl w:val="4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Create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standalone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model on entire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training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dataset</w:t>
      </w:r>
    </w:p>
    <w:p w:rsidR="004D5010" w:rsidRPr="004D5010" w:rsidRDefault="004D5010" w:rsidP="004D5010">
      <w:pPr>
        <w:numPr>
          <w:ilvl w:val="0"/>
          <w:numId w:val="1"/>
        </w:numPr>
        <w:tabs>
          <w:tab w:val="left" w:pos="824"/>
        </w:tabs>
        <w:kinsoku w:val="0"/>
        <w:overflowPunct w:val="0"/>
        <w:autoSpaceDE w:val="0"/>
        <w:autoSpaceDN w:val="0"/>
        <w:adjustRightInd w:val="0"/>
        <w:spacing w:after="0" w:line="341" w:lineRule="exact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Save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model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later</w:t>
      </w:r>
      <w:r w:rsidRPr="004D5010">
        <w:rPr>
          <w:rFonts w:ascii="Calibri" w:hAnsi="Calibri" w:cs="Calibri"/>
          <w:spacing w:val="-4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use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 w:cs="Vrinda"/>
          <w:sz w:val="2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57" w:lineRule="auto"/>
        <w:ind w:left="103" w:right="100"/>
        <w:rPr>
          <w:rFonts w:ascii="Calibri" w:hAnsi="Calibri" w:cs="Calibri"/>
          <w:sz w:val="28"/>
        </w:rPr>
      </w:pP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have trained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</w:t>
      </w:r>
      <w:r w:rsidRPr="004D5010">
        <w:rPr>
          <w:rFonts w:ascii="Calibri" w:hAnsi="Calibri" w:cs="Calibri"/>
          <w:spacing w:val="-1"/>
          <w:sz w:val="28"/>
        </w:rPr>
        <w:t xml:space="preserve"> Xgboost model on entire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training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dataset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>and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used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that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model </w:t>
      </w:r>
      <w:r w:rsidRPr="004D5010">
        <w:rPr>
          <w:rFonts w:ascii="Calibri" w:hAnsi="Calibri" w:cs="Calibri"/>
          <w:sz w:val="28"/>
        </w:rPr>
        <w:t>to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predict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on</w:t>
      </w:r>
      <w:r w:rsidRPr="004D5010">
        <w:rPr>
          <w:rFonts w:ascii="Calibri" w:hAnsi="Calibri" w:cs="Calibri"/>
          <w:spacing w:val="74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test data.</w:t>
      </w:r>
      <w:r w:rsidR="007C67D4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Also, </w:t>
      </w:r>
      <w:r w:rsidRPr="004D5010">
        <w:rPr>
          <w:rFonts w:ascii="Calibri" w:hAnsi="Calibri" w:cs="Calibri"/>
          <w:sz w:val="28"/>
        </w:rPr>
        <w:t>we</w:t>
      </w:r>
      <w:r w:rsidRPr="004D5010">
        <w:rPr>
          <w:rFonts w:ascii="Calibri" w:hAnsi="Calibri" w:cs="Calibri"/>
          <w:spacing w:val="-1"/>
          <w:sz w:val="28"/>
        </w:rPr>
        <w:t xml:space="preserve"> have saved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 xml:space="preserve">model </w:t>
      </w:r>
      <w:r w:rsidRPr="004D5010">
        <w:rPr>
          <w:rFonts w:ascii="Calibri" w:hAnsi="Calibri" w:cs="Calibri"/>
          <w:sz w:val="28"/>
        </w:rPr>
        <w:t xml:space="preserve">for </w:t>
      </w:r>
      <w:r w:rsidRPr="004D5010">
        <w:rPr>
          <w:rFonts w:ascii="Calibri" w:hAnsi="Calibri" w:cs="Calibri"/>
          <w:spacing w:val="-1"/>
          <w:sz w:val="28"/>
        </w:rPr>
        <w:t>later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-2"/>
          <w:sz w:val="28"/>
        </w:rPr>
        <w:t>use.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61" w:after="0" w:line="240" w:lineRule="auto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&lt;&lt;&lt;-------------------</w:t>
      </w:r>
      <w:r w:rsidRPr="004D5010">
        <w:rPr>
          <w:rFonts w:ascii="Calibri" w:hAnsi="Calibri" w:cs="Calibri"/>
          <w:spacing w:val="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Training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Data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Score</w:t>
      </w:r>
      <w:r w:rsidRPr="004D5010">
        <w:rPr>
          <w:rFonts w:ascii="Calibri" w:hAnsi="Calibri" w:cs="Calibri"/>
          <w:spacing w:val="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---------------------&gt;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2" w:after="0" w:line="340" w:lineRule="exact"/>
        <w:rPr>
          <w:rFonts w:ascii="Times New Roman" w:hAnsi="Times New Roman" w:cs="Vrinda"/>
          <w:sz w:val="34"/>
          <w:szCs w:val="34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 xml:space="preserve">r </w:t>
      </w:r>
      <w:r w:rsidRPr="004D5010">
        <w:rPr>
          <w:rFonts w:ascii="Calibri" w:hAnsi="Calibri" w:cs="Calibri"/>
          <w:spacing w:val="-1"/>
          <w:sz w:val="28"/>
        </w:rPr>
        <w:t>square</w:t>
      </w:r>
      <w:r w:rsidRPr="004D5010">
        <w:rPr>
          <w:rFonts w:ascii="Calibri" w:hAnsi="Calibri" w:cs="Calibri"/>
          <w:sz w:val="28"/>
        </w:rPr>
        <w:t xml:space="preserve"> </w:t>
      </w:r>
      <w:r w:rsidRPr="004D5010">
        <w:rPr>
          <w:rFonts w:ascii="Calibri" w:hAnsi="Calibri" w:cs="Calibri"/>
          <w:spacing w:val="60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0.7564292952182666</w:t>
      </w:r>
    </w:p>
    <w:p w:rsidR="008036D9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3130"/>
        <w:rPr>
          <w:rFonts w:ascii="Calibri" w:hAnsi="Calibri" w:cs="Calibri"/>
          <w:spacing w:val="2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Adjusted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z w:val="28"/>
        </w:rPr>
        <w:t xml:space="preserve">r </w:t>
      </w:r>
      <w:r w:rsidRPr="004D5010">
        <w:rPr>
          <w:rFonts w:ascii="Calibri" w:hAnsi="Calibri" w:cs="Calibri"/>
          <w:spacing w:val="-1"/>
          <w:sz w:val="28"/>
        </w:rPr>
        <w:t>square:</w:t>
      </w:r>
      <w:r w:rsidR="008036D9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0.7561333973032505</w:t>
      </w:r>
      <w:r w:rsidRPr="004D5010">
        <w:rPr>
          <w:rFonts w:ascii="Calibri" w:hAnsi="Calibri" w:cs="Calibri"/>
          <w:spacing w:val="21"/>
          <w:sz w:val="28"/>
        </w:rPr>
        <w:t xml:space="preserve"> 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 w:right="3130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MAPE:</w:t>
      </w:r>
      <w:r w:rsidR="008036D9">
        <w:rPr>
          <w:rFonts w:ascii="Calibri" w:hAnsi="Calibri" w:cs="Calibri"/>
          <w:spacing w:val="-1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18.100202501103993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MSE: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4.881882644209386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1" w:after="0" w:line="341" w:lineRule="exact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RMSE: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2.2094982788428204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RMSLE: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0.2154998534679604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341" w:lineRule="exact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z w:val="28"/>
        </w:rPr>
        <w:t>RMSLE:</w:t>
      </w:r>
      <w:r w:rsidRPr="004D5010">
        <w:rPr>
          <w:rFonts w:ascii="Calibri" w:hAnsi="Calibri" w:cs="Calibri"/>
          <w:spacing w:val="-3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0.20415655796958632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3" w:after="0" w:line="340" w:lineRule="exact"/>
        <w:rPr>
          <w:rFonts w:ascii="Times New Roman" w:hAnsi="Times New Roman" w:cs="Vrinda"/>
          <w:sz w:val="34"/>
          <w:szCs w:val="34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pacing w:val="-1"/>
          <w:sz w:val="28"/>
        </w:rPr>
      </w:pPr>
      <w:r w:rsidRPr="004D5010">
        <w:rPr>
          <w:rFonts w:ascii="Calibri" w:hAnsi="Calibri" w:cs="Calibri"/>
          <w:spacing w:val="-1"/>
          <w:sz w:val="28"/>
        </w:rPr>
        <w:t>Feature</w:t>
      </w:r>
      <w:r w:rsidRPr="004D5010">
        <w:rPr>
          <w:rFonts w:ascii="Calibri" w:hAnsi="Calibri" w:cs="Calibri"/>
          <w:spacing w:val="-2"/>
          <w:sz w:val="28"/>
        </w:rPr>
        <w:t xml:space="preserve"> </w:t>
      </w:r>
      <w:r w:rsidRPr="004D5010">
        <w:rPr>
          <w:rFonts w:ascii="Calibri" w:hAnsi="Calibri" w:cs="Calibri"/>
          <w:spacing w:val="-1"/>
          <w:sz w:val="28"/>
        </w:rPr>
        <w:t>importance:</w:t>
      </w: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3"/>
        <w:rPr>
          <w:rFonts w:ascii="Calibri" w:hAnsi="Calibri" w:cs="Calibri"/>
          <w:spacing w:val="-1"/>
          <w:sz w:val="28"/>
        </w:rPr>
        <w:sectPr w:rsidR="004D5010" w:rsidRPr="004D5010">
          <w:type w:val="continuous"/>
          <w:pgSz w:w="11910" w:h="16840"/>
          <w:pgMar w:top="660" w:right="760" w:bottom="280" w:left="180" w:header="720" w:footer="720" w:gutter="0"/>
          <w:cols w:space="720" w:equalWidth="0">
            <w:col w:w="10970"/>
          </w:cols>
          <w:noEndnote/>
        </w:sect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Vrinda"/>
          <w:sz w:val="18"/>
          <w:szCs w:val="18"/>
        </w:rPr>
      </w:pPr>
    </w:p>
    <w:p w:rsidR="004D5010" w:rsidRPr="004D5010" w:rsidRDefault="004D5010" w:rsidP="004D5010">
      <w:pPr>
        <w:kinsoku w:val="0"/>
        <w:overflowPunct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 w:cs="Vrinda"/>
          <w:sz w:val="19"/>
          <w:szCs w:val="19"/>
        </w:rPr>
      </w:pPr>
    </w:p>
    <w:p w:rsidR="00097B2F" w:rsidRDefault="00097B2F"/>
    <w:sectPr w:rsidR="00097B2F" w:rsidSect="00097B2F">
      <w:type w:val="continuous"/>
      <w:pgSz w:w="11910" w:h="16840"/>
      <w:pgMar w:top="660" w:right="1680" w:bottom="280" w:left="1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BD1" w:rsidRDefault="00095BD1" w:rsidP="009F5A40">
      <w:pPr>
        <w:spacing w:after="0" w:line="240" w:lineRule="auto"/>
      </w:pPr>
      <w:r>
        <w:separator/>
      </w:r>
    </w:p>
  </w:endnote>
  <w:endnote w:type="continuationSeparator" w:id="0">
    <w:p w:rsidR="00095BD1" w:rsidRDefault="00095BD1" w:rsidP="009F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BD1" w:rsidRDefault="00095BD1" w:rsidP="009F5A40">
      <w:pPr>
        <w:spacing w:after="0" w:line="240" w:lineRule="auto"/>
      </w:pPr>
      <w:r>
        <w:separator/>
      </w:r>
    </w:p>
  </w:footnote>
  <w:footnote w:type="continuationSeparator" w:id="0">
    <w:p w:rsidR="00095BD1" w:rsidRDefault="00095BD1" w:rsidP="009F5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1159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600E9" w:rsidRDefault="00EA522B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E90BAA" w:rsidRPr="00E90BAA">
            <w:rPr>
              <w:b/>
              <w:noProof/>
            </w:rPr>
            <w:t>2</w:t>
          </w:r>
        </w:fldSimple>
        <w:r w:rsidR="00B600E9">
          <w:rPr>
            <w:b/>
          </w:rPr>
          <w:t xml:space="preserve"> | </w:t>
        </w:r>
        <w:r w:rsidR="00B600E9">
          <w:rPr>
            <w:color w:val="7F7F7F" w:themeColor="background1" w:themeShade="7F"/>
            <w:spacing w:val="60"/>
          </w:rPr>
          <w:t>Page</w:t>
        </w:r>
      </w:p>
    </w:sdtContent>
  </w:sdt>
  <w:p w:rsidR="00B600E9" w:rsidRDefault="00B600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0E9" w:rsidRDefault="00EA522B">
    <w:pPr>
      <w:kinsoku w:val="0"/>
      <w:overflowPunct w:val="0"/>
      <w:spacing w:line="14" w:lineRule="auto"/>
      <w:rPr>
        <w:sz w:val="20"/>
        <w:szCs w:val="20"/>
      </w:rPr>
    </w:pPr>
    <w:r w:rsidRPr="00EA522B">
      <w:rPr>
        <w:noProof/>
      </w:rPr>
      <w:pict>
        <v:shape id="_x0000_s3073" style="position:absolute;margin-left:12.7pt;margin-top:50.15pt;width:548.1pt;height:0;z-index:-251656192;mso-position-horizontal-relative:page;mso-position-vertical-relative:page" coordsize="10963,20" o:allowincell="f" path="m,l10963,e" filled="f" strokecolor="#d9d9d9" strokeweight=".58pt">
          <v:path arrowok="t"/>
          <w10:wrap anchorx="page" anchory="page"/>
        </v:shape>
      </w:pict>
    </w:r>
    <w:r w:rsidRPr="00EA522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12.15pt;margin-top:36.55pt;width:55.05pt;height:13.05pt;z-index:-251655168;mso-position-horizontal-relative:page;mso-position-vertical-relative:page" o:allowincell="f" filled="f" stroked="f">
          <v:textbox inset="0,0,0,0">
            <w:txbxContent>
              <w:p w:rsidR="00B600E9" w:rsidRDefault="00EA522B">
                <w:pPr>
                  <w:kinsoku w:val="0"/>
                  <w:overflowPunct w:val="0"/>
                  <w:spacing w:line="245" w:lineRule="exact"/>
                  <w:ind w:left="40"/>
                  <w:rPr>
                    <w:rFonts w:ascii="Calibri" w:hAnsi="Calibri" w:cs="Calibri"/>
                    <w:color w:val="000000"/>
                    <w:szCs w:val="22"/>
                  </w:rPr>
                </w:pPr>
                <w:r>
                  <w:rPr>
                    <w:rFonts w:ascii="Calibri" w:hAnsi="Calibri" w:cs="Calibri"/>
                    <w:b/>
                    <w:bCs/>
                    <w:szCs w:val="22"/>
                  </w:rPr>
                  <w:fldChar w:fldCharType="begin"/>
                </w:r>
                <w:r w:rsidR="00B600E9">
                  <w:rPr>
                    <w:rFonts w:ascii="Calibri" w:hAnsi="Calibri" w:cs="Calibri"/>
                    <w:b/>
                    <w:bCs/>
                    <w:szCs w:val="22"/>
                  </w:rPr>
                  <w:instrText xml:space="preserve"> PAGE </w:instrText>
                </w:r>
                <w:r>
                  <w:rPr>
                    <w:rFonts w:ascii="Calibri" w:hAnsi="Calibri" w:cs="Calibri"/>
                    <w:b/>
                    <w:bCs/>
                    <w:szCs w:val="22"/>
                  </w:rPr>
                  <w:fldChar w:fldCharType="separate"/>
                </w:r>
                <w:r w:rsidR="00E90BAA">
                  <w:rPr>
                    <w:rFonts w:ascii="Calibri" w:hAnsi="Calibri" w:cs="Calibri"/>
                    <w:b/>
                    <w:bCs/>
                    <w:noProof/>
                    <w:szCs w:val="22"/>
                  </w:rPr>
                  <w:t>26</w:t>
                </w:r>
                <w:r>
                  <w:rPr>
                    <w:rFonts w:ascii="Calibri" w:hAnsi="Calibri" w:cs="Calibri"/>
                    <w:b/>
                    <w:bCs/>
                    <w:szCs w:val="22"/>
                  </w:rPr>
                  <w:fldChar w:fldCharType="end"/>
                </w:r>
                <w:r w:rsidR="00B600E9">
                  <w:rPr>
                    <w:rFonts w:ascii="Calibri" w:hAnsi="Calibri" w:cs="Calibri"/>
                    <w:b/>
                    <w:bCs/>
                    <w:spacing w:val="-1"/>
                    <w:szCs w:val="22"/>
                  </w:rPr>
                  <w:t xml:space="preserve"> </w:t>
                </w:r>
                <w:r w:rsidR="00B600E9">
                  <w:rPr>
                    <w:rFonts w:ascii="Calibri" w:hAnsi="Calibri" w:cs="Calibri"/>
                    <w:b/>
                    <w:bCs/>
                    <w:szCs w:val="22"/>
                  </w:rPr>
                  <w:t>|</w:t>
                </w:r>
                <w:r w:rsidR="00B600E9">
                  <w:rPr>
                    <w:rFonts w:ascii="Calibri" w:hAnsi="Calibri" w:cs="Calibri"/>
                    <w:b/>
                    <w:bCs/>
                    <w:spacing w:val="-2"/>
                    <w:szCs w:val="22"/>
                  </w:rPr>
                  <w:t xml:space="preserve"> </w:t>
                </w:r>
                <w:r w:rsidR="00B600E9">
                  <w:rPr>
                    <w:rFonts w:ascii="Calibri" w:hAnsi="Calibri" w:cs="Calibri"/>
                    <w:color w:val="7E7E7E"/>
                    <w:szCs w:val="22"/>
                  </w:rPr>
                  <w:t>P</w:t>
                </w:r>
                <w:r w:rsidR="00B600E9">
                  <w:rPr>
                    <w:rFonts w:ascii="Calibri" w:hAnsi="Calibri" w:cs="Calibri"/>
                    <w:color w:val="7E7E7E"/>
                    <w:spacing w:val="11"/>
                    <w:szCs w:val="22"/>
                  </w:rPr>
                  <w:t xml:space="preserve"> </w:t>
                </w:r>
                <w:r w:rsidR="00B600E9">
                  <w:rPr>
                    <w:rFonts w:ascii="Calibri" w:hAnsi="Calibri" w:cs="Calibri"/>
                    <w:color w:val="7E7E7E"/>
                    <w:szCs w:val="22"/>
                  </w:rPr>
                  <w:t>a</w:t>
                </w:r>
                <w:r w:rsidR="00B600E9">
                  <w:rPr>
                    <w:rFonts w:ascii="Calibri" w:hAnsi="Calibri" w:cs="Calibri"/>
                    <w:color w:val="7E7E7E"/>
                    <w:spacing w:val="9"/>
                    <w:szCs w:val="22"/>
                  </w:rPr>
                  <w:t xml:space="preserve"> </w:t>
                </w:r>
                <w:r w:rsidR="00B600E9">
                  <w:rPr>
                    <w:rFonts w:ascii="Calibri" w:hAnsi="Calibri" w:cs="Calibri"/>
                    <w:color w:val="7E7E7E"/>
                    <w:szCs w:val="22"/>
                  </w:rPr>
                  <w:t>g</w:t>
                </w:r>
                <w:r w:rsidR="00B600E9">
                  <w:rPr>
                    <w:rFonts w:ascii="Calibri" w:hAnsi="Calibri" w:cs="Calibri"/>
                    <w:color w:val="7E7E7E"/>
                    <w:spacing w:val="9"/>
                    <w:szCs w:val="22"/>
                  </w:rPr>
                  <w:t xml:space="preserve"> </w:t>
                </w:r>
                <w:r w:rsidR="00B600E9">
                  <w:rPr>
                    <w:rFonts w:ascii="Calibri" w:hAnsi="Calibri" w:cs="Calibri"/>
                    <w:color w:val="7E7E7E"/>
                    <w:szCs w:val="22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1183" w:hanging="1081"/>
      </w:pPr>
    </w:lvl>
    <w:lvl w:ilvl="1">
      <w:start w:val="1"/>
      <w:numFmt w:val="decimal"/>
      <w:lvlText w:val="%1.%2"/>
      <w:lvlJc w:val="left"/>
      <w:pPr>
        <w:ind w:left="1183" w:hanging="1081"/>
      </w:pPr>
      <w:rPr>
        <w:rFonts w:ascii="Calibri" w:hAnsi="Calibri" w:cs="Calibri"/>
        <w:b w:val="0"/>
        <w:bCs w:val="0"/>
        <w:sz w:val="36"/>
        <w:szCs w:val="36"/>
      </w:rPr>
    </w:lvl>
    <w:lvl w:ilvl="2">
      <w:numFmt w:val="bullet"/>
      <w:lvlText w:val=""/>
      <w:lvlJc w:val="left"/>
      <w:pPr>
        <w:ind w:left="823" w:hanging="360"/>
      </w:pPr>
      <w:rPr>
        <w:rFonts w:ascii="Symbol" w:hAnsi="Symbol" w:cs="Symbol"/>
        <w:b w:val="0"/>
        <w:bCs w:val="0"/>
        <w:w w:val="76"/>
        <w:sz w:val="28"/>
        <w:szCs w:val="28"/>
      </w:rPr>
    </w:lvl>
    <w:lvl w:ilvl="3">
      <w:numFmt w:val="bullet"/>
      <w:lvlText w:val="•"/>
      <w:lvlJc w:val="left"/>
      <w:pPr>
        <w:ind w:left="3362" w:hanging="360"/>
      </w:pPr>
    </w:lvl>
    <w:lvl w:ilvl="4">
      <w:numFmt w:val="bullet"/>
      <w:lvlText w:val="•"/>
      <w:lvlJc w:val="left"/>
      <w:pPr>
        <w:ind w:left="4451" w:hanging="360"/>
      </w:pPr>
    </w:lvl>
    <w:lvl w:ilvl="5">
      <w:numFmt w:val="bullet"/>
      <w:lvlText w:val="•"/>
      <w:lvlJc w:val="left"/>
      <w:pPr>
        <w:ind w:left="5540" w:hanging="360"/>
      </w:pPr>
    </w:lvl>
    <w:lvl w:ilvl="6">
      <w:numFmt w:val="bullet"/>
      <w:lvlText w:val="•"/>
      <w:lvlJc w:val="left"/>
      <w:pPr>
        <w:ind w:left="6629" w:hanging="360"/>
      </w:pPr>
    </w:lvl>
    <w:lvl w:ilvl="7">
      <w:numFmt w:val="bullet"/>
      <w:lvlText w:val="•"/>
      <w:lvlJc w:val="left"/>
      <w:pPr>
        <w:ind w:left="7718" w:hanging="360"/>
      </w:pPr>
    </w:lvl>
    <w:lvl w:ilvl="8">
      <w:numFmt w:val="bullet"/>
      <w:lvlText w:val="•"/>
      <w:lvlJc w:val="left"/>
      <w:pPr>
        <w:ind w:left="8808" w:hanging="360"/>
      </w:pPr>
    </w:lvl>
  </w:abstractNum>
  <w:abstractNum w:abstractNumId="1">
    <w:nsid w:val="00000404"/>
    <w:multiLevelType w:val="multilevel"/>
    <w:tmpl w:val="00000887"/>
    <w:lvl w:ilvl="0">
      <w:start w:val="2"/>
      <w:numFmt w:val="decimal"/>
      <w:lvlText w:val="%1"/>
      <w:lvlJc w:val="left"/>
      <w:pPr>
        <w:ind w:left="1543" w:hanging="1441"/>
      </w:pPr>
    </w:lvl>
    <w:lvl w:ilvl="1">
      <w:start w:val="1"/>
      <w:numFmt w:val="decimal"/>
      <w:lvlText w:val="%1.%2"/>
      <w:lvlJc w:val="left"/>
      <w:pPr>
        <w:ind w:left="1543" w:hanging="1441"/>
      </w:pPr>
    </w:lvl>
    <w:lvl w:ilvl="2">
      <w:start w:val="1"/>
      <w:numFmt w:val="decimal"/>
      <w:lvlText w:val="%1.%2.%3"/>
      <w:lvlJc w:val="left"/>
      <w:pPr>
        <w:ind w:left="1543" w:hanging="1441"/>
      </w:pPr>
      <w:rPr>
        <w:rFonts w:ascii="Calibri" w:hAnsi="Calibri" w:cs="Calibri"/>
        <w:b w:val="0"/>
        <w:bCs w:val="0"/>
        <w:sz w:val="36"/>
        <w:szCs w:val="36"/>
      </w:rPr>
    </w:lvl>
    <w:lvl w:ilvl="3">
      <w:numFmt w:val="bullet"/>
      <w:lvlText w:val="➢"/>
      <w:lvlJc w:val="left"/>
      <w:pPr>
        <w:ind w:left="823" w:hanging="360"/>
      </w:pPr>
      <w:rPr>
        <w:rFonts w:ascii="Arial Unicode MS" w:hAnsi="Times New Roman" w:cs="Arial Unicode MS"/>
        <w:b w:val="0"/>
        <w:bCs w:val="0"/>
        <w:w w:val="86"/>
        <w:sz w:val="28"/>
        <w:szCs w:val="28"/>
      </w:rPr>
    </w:lvl>
    <w:lvl w:ilvl="4">
      <w:numFmt w:val="bullet"/>
      <w:lvlText w:val="•"/>
      <w:lvlJc w:val="left"/>
      <w:pPr>
        <w:ind w:left="4664" w:hanging="360"/>
      </w:pPr>
    </w:lvl>
    <w:lvl w:ilvl="5">
      <w:numFmt w:val="bullet"/>
      <w:lvlText w:val="•"/>
      <w:lvlJc w:val="left"/>
      <w:pPr>
        <w:ind w:left="5704" w:hanging="360"/>
      </w:pPr>
    </w:lvl>
    <w:lvl w:ilvl="6">
      <w:numFmt w:val="bullet"/>
      <w:lvlText w:val="•"/>
      <w:lvlJc w:val="left"/>
      <w:pPr>
        <w:ind w:left="6745" w:hanging="360"/>
      </w:pPr>
    </w:lvl>
    <w:lvl w:ilvl="7">
      <w:numFmt w:val="bullet"/>
      <w:lvlText w:val="•"/>
      <w:lvlJc w:val="left"/>
      <w:pPr>
        <w:ind w:left="7785" w:hanging="360"/>
      </w:pPr>
    </w:lvl>
    <w:lvl w:ilvl="8">
      <w:numFmt w:val="bullet"/>
      <w:lvlText w:val="•"/>
      <w:lvlJc w:val="left"/>
      <w:pPr>
        <w:ind w:left="8825" w:hanging="360"/>
      </w:pPr>
    </w:lvl>
  </w:abstractNum>
  <w:abstractNum w:abstractNumId="2">
    <w:nsid w:val="00000407"/>
    <w:multiLevelType w:val="multilevel"/>
    <w:tmpl w:val="0000088A"/>
    <w:lvl w:ilvl="0">
      <w:start w:val="1"/>
      <w:numFmt w:val="decimal"/>
      <w:lvlText w:val="%1."/>
      <w:lvlJc w:val="left"/>
      <w:pPr>
        <w:ind w:left="943" w:hanging="360"/>
      </w:pPr>
      <w:rPr>
        <w:rFonts w:ascii="Calibri" w:hAnsi="Calibri" w:cs="Calibri"/>
        <w:b w:val="0"/>
        <w:bCs w:val="0"/>
        <w:spacing w:val="-1"/>
        <w:sz w:val="28"/>
        <w:szCs w:val="28"/>
      </w:rPr>
    </w:lvl>
    <w:lvl w:ilvl="1">
      <w:numFmt w:val="bullet"/>
      <w:lvlText w:val="•"/>
      <w:lvlJc w:val="left"/>
      <w:pPr>
        <w:ind w:left="1943" w:hanging="360"/>
      </w:pPr>
    </w:lvl>
    <w:lvl w:ilvl="2">
      <w:numFmt w:val="bullet"/>
      <w:lvlText w:val="•"/>
      <w:lvlJc w:val="left"/>
      <w:pPr>
        <w:ind w:left="2943" w:hanging="360"/>
      </w:pPr>
    </w:lvl>
    <w:lvl w:ilvl="3">
      <w:numFmt w:val="bullet"/>
      <w:lvlText w:val="•"/>
      <w:lvlJc w:val="left"/>
      <w:pPr>
        <w:ind w:left="3944" w:hanging="360"/>
      </w:pPr>
    </w:lvl>
    <w:lvl w:ilvl="4">
      <w:numFmt w:val="bullet"/>
      <w:lvlText w:val="•"/>
      <w:lvlJc w:val="left"/>
      <w:pPr>
        <w:ind w:left="4944" w:hanging="360"/>
      </w:pPr>
    </w:lvl>
    <w:lvl w:ilvl="5">
      <w:numFmt w:val="bullet"/>
      <w:lvlText w:val="•"/>
      <w:lvlJc w:val="left"/>
      <w:pPr>
        <w:ind w:left="5944" w:hanging="360"/>
      </w:pPr>
    </w:lvl>
    <w:lvl w:ilvl="6">
      <w:numFmt w:val="bullet"/>
      <w:lvlText w:val="•"/>
      <w:lvlJc w:val="left"/>
      <w:pPr>
        <w:ind w:left="6945" w:hanging="360"/>
      </w:pPr>
    </w:lvl>
    <w:lvl w:ilvl="7">
      <w:numFmt w:val="bullet"/>
      <w:lvlText w:val="•"/>
      <w:lvlJc w:val="left"/>
      <w:pPr>
        <w:ind w:left="7945" w:hanging="360"/>
      </w:pPr>
    </w:lvl>
    <w:lvl w:ilvl="8">
      <w:numFmt w:val="bullet"/>
      <w:lvlText w:val="•"/>
      <w:lvlJc w:val="left"/>
      <w:pPr>
        <w:ind w:left="8945" w:hanging="360"/>
      </w:pPr>
    </w:lvl>
  </w:abstractNum>
  <w:abstractNum w:abstractNumId="3">
    <w:nsid w:val="00000408"/>
    <w:multiLevelType w:val="multilevel"/>
    <w:tmpl w:val="0000088B"/>
    <w:lvl w:ilvl="0">
      <w:start w:val="2"/>
      <w:numFmt w:val="decimal"/>
      <w:lvlText w:val="%1"/>
      <w:lvlJc w:val="left"/>
      <w:pPr>
        <w:ind w:left="1543" w:hanging="1441"/>
      </w:pPr>
    </w:lvl>
    <w:lvl w:ilvl="1">
      <w:start w:val="1"/>
      <w:numFmt w:val="decimal"/>
      <w:lvlText w:val="%1.%2"/>
      <w:lvlJc w:val="left"/>
      <w:pPr>
        <w:ind w:left="1543" w:hanging="1441"/>
      </w:pPr>
    </w:lvl>
    <w:lvl w:ilvl="2">
      <w:start w:val="3"/>
      <w:numFmt w:val="decimal"/>
      <w:lvlText w:val="%1.%2.%3"/>
      <w:lvlJc w:val="left"/>
      <w:pPr>
        <w:ind w:left="1543" w:hanging="1441"/>
      </w:pPr>
      <w:rPr>
        <w:rFonts w:ascii="Calibri" w:hAnsi="Calibri" w:cs="Calibri"/>
        <w:b w:val="0"/>
        <w:bCs w:val="0"/>
        <w:sz w:val="36"/>
        <w:szCs w:val="36"/>
      </w:rPr>
    </w:lvl>
    <w:lvl w:ilvl="3">
      <w:start w:val="1"/>
      <w:numFmt w:val="upperRoman"/>
      <w:lvlText w:val="%4."/>
      <w:lvlJc w:val="left"/>
      <w:pPr>
        <w:ind w:left="823" w:hanging="502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4">
      <w:numFmt w:val="bullet"/>
      <w:lvlText w:val=""/>
      <w:lvlJc w:val="left"/>
      <w:pPr>
        <w:ind w:left="823" w:hanging="360"/>
      </w:pPr>
      <w:rPr>
        <w:rFonts w:ascii="Symbol" w:hAnsi="Symbol" w:cs="Symbol"/>
        <w:b w:val="0"/>
        <w:bCs w:val="0"/>
        <w:w w:val="76"/>
        <w:sz w:val="20"/>
        <w:szCs w:val="20"/>
      </w:rPr>
    </w:lvl>
    <w:lvl w:ilvl="5">
      <w:numFmt w:val="bullet"/>
      <w:lvlText w:val="•"/>
      <w:lvlJc w:val="left"/>
      <w:pPr>
        <w:ind w:left="5651" w:hanging="360"/>
      </w:pPr>
    </w:lvl>
    <w:lvl w:ilvl="6">
      <w:numFmt w:val="bullet"/>
      <w:lvlText w:val="•"/>
      <w:lvlJc w:val="left"/>
      <w:pPr>
        <w:ind w:left="6678" w:hanging="360"/>
      </w:pPr>
    </w:lvl>
    <w:lvl w:ilvl="7">
      <w:numFmt w:val="bullet"/>
      <w:lvlText w:val="•"/>
      <w:lvlJc w:val="left"/>
      <w:pPr>
        <w:ind w:left="7705" w:hanging="360"/>
      </w:pPr>
    </w:lvl>
    <w:lvl w:ilvl="8">
      <w:numFmt w:val="bullet"/>
      <w:lvlText w:val="•"/>
      <w:lvlJc w:val="left"/>
      <w:pPr>
        <w:ind w:left="8732" w:hanging="360"/>
      </w:pPr>
    </w:lvl>
  </w:abstractNum>
  <w:abstractNum w:abstractNumId="4">
    <w:nsid w:val="00000409"/>
    <w:multiLevelType w:val="multilevel"/>
    <w:tmpl w:val="974E2CEC"/>
    <w:lvl w:ilvl="0">
      <w:start w:val="2"/>
      <w:numFmt w:val="decimal"/>
      <w:lvlText w:val="%1"/>
      <w:lvlJc w:val="left"/>
      <w:pPr>
        <w:ind w:left="1543" w:hanging="1441"/>
      </w:pPr>
    </w:lvl>
    <w:lvl w:ilvl="1">
      <w:start w:val="1"/>
      <w:numFmt w:val="decimal"/>
      <w:lvlText w:val="%1.%2"/>
      <w:lvlJc w:val="left"/>
      <w:pPr>
        <w:ind w:left="1543" w:hanging="1441"/>
      </w:pPr>
    </w:lvl>
    <w:lvl w:ilvl="2">
      <w:start w:val="4"/>
      <w:numFmt w:val="decimal"/>
      <w:lvlText w:val="%1.%2.%3"/>
      <w:lvlJc w:val="left"/>
      <w:pPr>
        <w:ind w:left="1543" w:hanging="1441"/>
      </w:pPr>
      <w:rPr>
        <w:rFonts w:ascii="Calibri" w:hAnsi="Calibri" w:cs="Calibri"/>
        <w:b w:val="0"/>
        <w:bCs w:val="0"/>
        <w:sz w:val="36"/>
        <w:szCs w:val="36"/>
      </w:rPr>
    </w:lvl>
    <w:lvl w:ilvl="3">
      <w:start w:val="1"/>
      <w:numFmt w:val="decimal"/>
      <w:lvlText w:val="%4."/>
      <w:lvlJc w:val="left"/>
      <w:pPr>
        <w:ind w:left="1543" w:hanging="360"/>
      </w:pPr>
      <w:rPr>
        <w:rFonts w:ascii="Calibri" w:hAnsi="Calibri" w:cs="Calibri"/>
        <w:b w:val="0"/>
        <w:bCs w:val="0"/>
        <w:spacing w:val="-1"/>
        <w:sz w:val="28"/>
        <w:szCs w:val="28"/>
      </w:rPr>
    </w:lvl>
    <w:lvl w:ilvl="4">
      <w:numFmt w:val="bullet"/>
      <w:lvlText w:val="•"/>
      <w:lvlJc w:val="left"/>
      <w:pPr>
        <w:ind w:left="5256" w:hanging="360"/>
      </w:pPr>
    </w:lvl>
    <w:lvl w:ilvl="5">
      <w:numFmt w:val="bullet"/>
      <w:lvlText w:val="•"/>
      <w:lvlJc w:val="left"/>
      <w:pPr>
        <w:ind w:left="6185" w:hanging="360"/>
      </w:pPr>
    </w:lvl>
    <w:lvl w:ilvl="6">
      <w:numFmt w:val="bullet"/>
      <w:lvlText w:val="•"/>
      <w:lvlJc w:val="left"/>
      <w:pPr>
        <w:ind w:left="7113" w:hanging="360"/>
      </w:pPr>
    </w:lvl>
    <w:lvl w:ilvl="7">
      <w:numFmt w:val="bullet"/>
      <w:lvlText w:val="•"/>
      <w:lvlJc w:val="left"/>
      <w:pPr>
        <w:ind w:left="8041" w:hanging="360"/>
      </w:pPr>
    </w:lvl>
    <w:lvl w:ilvl="8">
      <w:numFmt w:val="bullet"/>
      <w:lvlText w:val="•"/>
      <w:lvlJc w:val="left"/>
      <w:pPr>
        <w:ind w:left="8969" w:hanging="360"/>
      </w:pPr>
    </w:lvl>
  </w:abstractNum>
  <w:abstractNum w:abstractNumId="5">
    <w:nsid w:val="0000040A"/>
    <w:multiLevelType w:val="multilevel"/>
    <w:tmpl w:val="0000088D"/>
    <w:lvl w:ilvl="0">
      <w:start w:val="2"/>
      <w:numFmt w:val="decimal"/>
      <w:lvlText w:val="%1"/>
      <w:lvlJc w:val="left"/>
      <w:pPr>
        <w:ind w:left="1543" w:hanging="1441"/>
      </w:pPr>
    </w:lvl>
    <w:lvl w:ilvl="1">
      <w:start w:val="1"/>
      <w:numFmt w:val="decimal"/>
      <w:lvlText w:val="%1.%2"/>
      <w:lvlJc w:val="left"/>
      <w:pPr>
        <w:ind w:left="1543" w:hanging="1441"/>
      </w:pPr>
    </w:lvl>
    <w:lvl w:ilvl="2">
      <w:start w:val="5"/>
      <w:numFmt w:val="decimal"/>
      <w:lvlText w:val="%1.%2.%3"/>
      <w:lvlJc w:val="left"/>
      <w:pPr>
        <w:ind w:left="1543" w:hanging="1441"/>
      </w:pPr>
      <w:rPr>
        <w:rFonts w:ascii="Calibri" w:hAnsi="Calibri" w:cs="Calibri"/>
        <w:b w:val="0"/>
        <w:bCs w:val="0"/>
        <w:sz w:val="36"/>
        <w:szCs w:val="36"/>
      </w:rPr>
    </w:lvl>
    <w:lvl w:ilvl="3">
      <w:numFmt w:val="bullet"/>
      <w:lvlText w:val=""/>
      <w:lvlJc w:val="left"/>
      <w:pPr>
        <w:ind w:left="1903" w:hanging="360"/>
      </w:pPr>
      <w:rPr>
        <w:rFonts w:ascii="Symbol" w:hAnsi="Symbol" w:cs="Symbol"/>
        <w:b w:val="0"/>
        <w:bCs w:val="0"/>
        <w:w w:val="76"/>
        <w:sz w:val="28"/>
        <w:szCs w:val="28"/>
      </w:rPr>
    </w:lvl>
    <w:lvl w:ilvl="4">
      <w:numFmt w:val="bullet"/>
      <w:lvlText w:val="•"/>
      <w:lvlJc w:val="left"/>
      <w:pPr>
        <w:ind w:left="4194" w:hanging="360"/>
      </w:pPr>
    </w:lvl>
    <w:lvl w:ilvl="5">
      <w:numFmt w:val="bullet"/>
      <w:lvlText w:val="•"/>
      <w:lvlJc w:val="left"/>
      <w:pPr>
        <w:ind w:left="5339" w:hanging="360"/>
      </w:pPr>
    </w:lvl>
    <w:lvl w:ilvl="6">
      <w:numFmt w:val="bullet"/>
      <w:lvlText w:val="•"/>
      <w:lvlJc w:val="left"/>
      <w:pPr>
        <w:ind w:left="6485" w:hanging="360"/>
      </w:pPr>
    </w:lvl>
    <w:lvl w:ilvl="7">
      <w:numFmt w:val="bullet"/>
      <w:lvlText w:val="•"/>
      <w:lvlJc w:val="left"/>
      <w:pPr>
        <w:ind w:left="7630" w:hanging="360"/>
      </w:pPr>
    </w:lvl>
    <w:lvl w:ilvl="8">
      <w:numFmt w:val="bullet"/>
      <w:lvlText w:val="•"/>
      <w:lvlJc w:val="left"/>
      <w:pPr>
        <w:ind w:left="8775" w:hanging="360"/>
      </w:pPr>
    </w:lvl>
  </w:abstractNum>
  <w:abstractNum w:abstractNumId="6">
    <w:nsid w:val="0000040B"/>
    <w:multiLevelType w:val="multilevel"/>
    <w:tmpl w:val="0000088E"/>
    <w:lvl w:ilvl="0">
      <w:numFmt w:val="bullet"/>
      <w:lvlText w:val="•"/>
      <w:lvlJc w:val="left"/>
      <w:pPr>
        <w:ind w:left="1024" w:hanging="202"/>
      </w:pPr>
      <w:rPr>
        <w:rFonts w:ascii="Calibri" w:hAnsi="Calibri" w:cs="Calibri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2014" w:hanging="202"/>
      </w:pPr>
    </w:lvl>
    <w:lvl w:ilvl="2">
      <w:numFmt w:val="bullet"/>
      <w:lvlText w:val="•"/>
      <w:lvlJc w:val="left"/>
      <w:pPr>
        <w:ind w:left="3005" w:hanging="202"/>
      </w:pPr>
    </w:lvl>
    <w:lvl w:ilvl="3">
      <w:numFmt w:val="bullet"/>
      <w:lvlText w:val="•"/>
      <w:lvlJc w:val="left"/>
      <w:pPr>
        <w:ind w:left="3995" w:hanging="202"/>
      </w:pPr>
    </w:lvl>
    <w:lvl w:ilvl="4">
      <w:numFmt w:val="bullet"/>
      <w:lvlText w:val="•"/>
      <w:lvlJc w:val="left"/>
      <w:pPr>
        <w:ind w:left="4985" w:hanging="202"/>
      </w:pPr>
    </w:lvl>
    <w:lvl w:ilvl="5">
      <w:numFmt w:val="bullet"/>
      <w:lvlText w:val="•"/>
      <w:lvlJc w:val="left"/>
      <w:pPr>
        <w:ind w:left="5975" w:hanging="202"/>
      </w:pPr>
    </w:lvl>
    <w:lvl w:ilvl="6">
      <w:numFmt w:val="bullet"/>
      <w:lvlText w:val="•"/>
      <w:lvlJc w:val="left"/>
      <w:pPr>
        <w:ind w:left="6965" w:hanging="202"/>
      </w:pPr>
    </w:lvl>
    <w:lvl w:ilvl="7">
      <w:numFmt w:val="bullet"/>
      <w:lvlText w:val="•"/>
      <w:lvlJc w:val="left"/>
      <w:pPr>
        <w:ind w:left="7955" w:hanging="202"/>
      </w:pPr>
    </w:lvl>
    <w:lvl w:ilvl="8">
      <w:numFmt w:val="bullet"/>
      <w:lvlText w:val="•"/>
      <w:lvlJc w:val="left"/>
      <w:pPr>
        <w:ind w:left="8946" w:hanging="202"/>
      </w:pPr>
    </w:lvl>
  </w:abstractNum>
  <w:abstractNum w:abstractNumId="7">
    <w:nsid w:val="0000040C"/>
    <w:multiLevelType w:val="multilevel"/>
    <w:tmpl w:val="0000088F"/>
    <w:lvl w:ilvl="0">
      <w:numFmt w:val="bullet"/>
      <w:lvlText w:val="•"/>
      <w:lvlJc w:val="left"/>
      <w:pPr>
        <w:ind w:left="1024" w:hanging="202"/>
      </w:pPr>
      <w:rPr>
        <w:rFonts w:ascii="Calibri" w:hAnsi="Calibri" w:cs="Calibri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2010" w:hanging="202"/>
      </w:pPr>
    </w:lvl>
    <w:lvl w:ilvl="2">
      <w:numFmt w:val="bullet"/>
      <w:lvlText w:val="•"/>
      <w:lvlJc w:val="left"/>
      <w:pPr>
        <w:ind w:left="2997" w:hanging="202"/>
      </w:pPr>
    </w:lvl>
    <w:lvl w:ilvl="3">
      <w:numFmt w:val="bullet"/>
      <w:lvlText w:val="•"/>
      <w:lvlJc w:val="left"/>
      <w:pPr>
        <w:ind w:left="3983" w:hanging="202"/>
      </w:pPr>
    </w:lvl>
    <w:lvl w:ilvl="4">
      <w:numFmt w:val="bullet"/>
      <w:lvlText w:val="•"/>
      <w:lvlJc w:val="left"/>
      <w:pPr>
        <w:ind w:left="4969" w:hanging="202"/>
      </w:pPr>
    </w:lvl>
    <w:lvl w:ilvl="5">
      <w:numFmt w:val="bullet"/>
      <w:lvlText w:val="•"/>
      <w:lvlJc w:val="left"/>
      <w:pPr>
        <w:ind w:left="5955" w:hanging="202"/>
      </w:pPr>
    </w:lvl>
    <w:lvl w:ilvl="6">
      <w:numFmt w:val="bullet"/>
      <w:lvlText w:val="•"/>
      <w:lvlJc w:val="left"/>
      <w:pPr>
        <w:ind w:left="6941" w:hanging="202"/>
      </w:pPr>
    </w:lvl>
    <w:lvl w:ilvl="7">
      <w:numFmt w:val="bullet"/>
      <w:lvlText w:val="•"/>
      <w:lvlJc w:val="left"/>
      <w:pPr>
        <w:ind w:left="7927" w:hanging="202"/>
      </w:pPr>
    </w:lvl>
    <w:lvl w:ilvl="8">
      <w:numFmt w:val="bullet"/>
      <w:lvlText w:val="•"/>
      <w:lvlJc w:val="left"/>
      <w:pPr>
        <w:ind w:left="8914" w:hanging="202"/>
      </w:pPr>
    </w:lvl>
  </w:abstractNum>
  <w:abstractNum w:abstractNumId="8">
    <w:nsid w:val="0000040D"/>
    <w:multiLevelType w:val="multilevel"/>
    <w:tmpl w:val="00000890"/>
    <w:lvl w:ilvl="0">
      <w:numFmt w:val="bullet"/>
      <w:lvlText w:val="-"/>
      <w:lvlJc w:val="left"/>
      <w:pPr>
        <w:ind w:left="1183" w:hanging="212"/>
      </w:pPr>
      <w:rPr>
        <w:rFonts w:ascii="Calibri" w:hAnsi="Calibri" w:cs="Calibri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2153" w:hanging="212"/>
      </w:pPr>
    </w:lvl>
    <w:lvl w:ilvl="2">
      <w:numFmt w:val="bullet"/>
      <w:lvlText w:val="•"/>
      <w:lvlJc w:val="left"/>
      <w:pPr>
        <w:ind w:left="3124" w:hanging="212"/>
      </w:pPr>
    </w:lvl>
    <w:lvl w:ilvl="3">
      <w:numFmt w:val="bullet"/>
      <w:lvlText w:val="•"/>
      <w:lvlJc w:val="left"/>
      <w:pPr>
        <w:ind w:left="4094" w:hanging="212"/>
      </w:pPr>
    </w:lvl>
    <w:lvl w:ilvl="4">
      <w:numFmt w:val="bullet"/>
      <w:lvlText w:val="•"/>
      <w:lvlJc w:val="left"/>
      <w:pPr>
        <w:ind w:left="5064" w:hanging="212"/>
      </w:pPr>
    </w:lvl>
    <w:lvl w:ilvl="5">
      <w:numFmt w:val="bullet"/>
      <w:lvlText w:val="•"/>
      <w:lvlJc w:val="left"/>
      <w:pPr>
        <w:ind w:left="6035" w:hanging="212"/>
      </w:pPr>
    </w:lvl>
    <w:lvl w:ilvl="6">
      <w:numFmt w:val="bullet"/>
      <w:lvlText w:val="•"/>
      <w:lvlJc w:val="left"/>
      <w:pPr>
        <w:ind w:left="7005" w:hanging="212"/>
      </w:pPr>
    </w:lvl>
    <w:lvl w:ilvl="7">
      <w:numFmt w:val="bullet"/>
      <w:lvlText w:val="•"/>
      <w:lvlJc w:val="left"/>
      <w:pPr>
        <w:ind w:left="7975" w:hanging="212"/>
      </w:pPr>
    </w:lvl>
    <w:lvl w:ilvl="8">
      <w:numFmt w:val="bullet"/>
      <w:lvlText w:val="•"/>
      <w:lvlJc w:val="left"/>
      <w:pPr>
        <w:ind w:left="8945" w:hanging="212"/>
      </w:pPr>
    </w:lvl>
  </w:abstractNum>
  <w:abstractNum w:abstractNumId="9">
    <w:nsid w:val="0000040E"/>
    <w:multiLevelType w:val="multilevel"/>
    <w:tmpl w:val="00000891"/>
    <w:lvl w:ilvl="0">
      <w:start w:val="1"/>
      <w:numFmt w:val="upperRoman"/>
      <w:lvlText w:val="%1."/>
      <w:lvlJc w:val="left"/>
      <w:pPr>
        <w:ind w:left="1903" w:hanging="502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1">
      <w:numFmt w:val="bullet"/>
      <w:lvlText w:val="•"/>
      <w:lvlJc w:val="left"/>
      <w:pPr>
        <w:ind w:left="2821" w:hanging="502"/>
      </w:pPr>
    </w:lvl>
    <w:lvl w:ilvl="2">
      <w:numFmt w:val="bullet"/>
      <w:lvlText w:val="•"/>
      <w:lvlJc w:val="left"/>
      <w:pPr>
        <w:ind w:left="3740" w:hanging="502"/>
      </w:pPr>
    </w:lvl>
    <w:lvl w:ilvl="3">
      <w:numFmt w:val="bullet"/>
      <w:lvlText w:val="•"/>
      <w:lvlJc w:val="left"/>
      <w:pPr>
        <w:ind w:left="4658" w:hanging="502"/>
      </w:pPr>
    </w:lvl>
    <w:lvl w:ilvl="4">
      <w:numFmt w:val="bullet"/>
      <w:lvlText w:val="•"/>
      <w:lvlJc w:val="left"/>
      <w:pPr>
        <w:ind w:left="5576" w:hanging="502"/>
      </w:pPr>
    </w:lvl>
    <w:lvl w:ilvl="5">
      <w:numFmt w:val="bullet"/>
      <w:lvlText w:val="•"/>
      <w:lvlJc w:val="left"/>
      <w:pPr>
        <w:ind w:left="6495" w:hanging="502"/>
      </w:pPr>
    </w:lvl>
    <w:lvl w:ilvl="6">
      <w:numFmt w:val="bullet"/>
      <w:lvlText w:val="•"/>
      <w:lvlJc w:val="left"/>
      <w:pPr>
        <w:ind w:left="7413" w:hanging="502"/>
      </w:pPr>
    </w:lvl>
    <w:lvl w:ilvl="7">
      <w:numFmt w:val="bullet"/>
      <w:lvlText w:val="•"/>
      <w:lvlJc w:val="left"/>
      <w:pPr>
        <w:ind w:left="8331" w:hanging="502"/>
      </w:pPr>
    </w:lvl>
    <w:lvl w:ilvl="8">
      <w:numFmt w:val="bullet"/>
      <w:lvlText w:val="•"/>
      <w:lvlJc w:val="left"/>
      <w:pPr>
        <w:ind w:left="9249" w:hanging="502"/>
      </w:pPr>
    </w:lvl>
  </w:abstractNum>
  <w:abstractNum w:abstractNumId="10">
    <w:nsid w:val="0000040F"/>
    <w:multiLevelType w:val="multilevel"/>
    <w:tmpl w:val="00000892"/>
    <w:lvl w:ilvl="0">
      <w:start w:val="2"/>
      <w:numFmt w:val="decimal"/>
      <w:lvlText w:val="%1"/>
      <w:lvlJc w:val="left"/>
      <w:pPr>
        <w:ind w:left="1543" w:hanging="1441"/>
      </w:pPr>
    </w:lvl>
    <w:lvl w:ilvl="1">
      <w:start w:val="1"/>
      <w:numFmt w:val="decimal"/>
      <w:lvlText w:val="%1.%2"/>
      <w:lvlJc w:val="left"/>
      <w:pPr>
        <w:ind w:left="1543" w:hanging="1441"/>
      </w:pPr>
    </w:lvl>
    <w:lvl w:ilvl="2">
      <w:start w:val="6"/>
      <w:numFmt w:val="decimal"/>
      <w:lvlText w:val="%1.%2.%3"/>
      <w:lvlJc w:val="left"/>
      <w:pPr>
        <w:ind w:left="1543" w:hanging="1441"/>
      </w:pPr>
      <w:rPr>
        <w:rFonts w:ascii="Calibri" w:hAnsi="Calibri" w:cs="Calibri"/>
        <w:b w:val="0"/>
        <w:bCs w:val="0"/>
        <w:sz w:val="36"/>
        <w:szCs w:val="36"/>
      </w:rPr>
    </w:lvl>
    <w:lvl w:ilvl="3">
      <w:numFmt w:val="bullet"/>
      <w:lvlText w:val=""/>
      <w:lvlJc w:val="left"/>
      <w:pPr>
        <w:ind w:left="823" w:hanging="360"/>
      </w:pPr>
      <w:rPr>
        <w:rFonts w:ascii="Symbol" w:hAnsi="Symbol" w:cs="Symbol"/>
        <w:b w:val="0"/>
        <w:bCs w:val="0"/>
        <w:w w:val="76"/>
        <w:sz w:val="28"/>
        <w:szCs w:val="28"/>
      </w:rPr>
    </w:lvl>
    <w:lvl w:ilvl="4">
      <w:numFmt w:val="bullet"/>
      <w:lvlText w:val="•"/>
      <w:lvlJc w:val="left"/>
      <w:pPr>
        <w:ind w:left="4731" w:hanging="360"/>
      </w:pPr>
    </w:lvl>
    <w:lvl w:ilvl="5">
      <w:numFmt w:val="bullet"/>
      <w:lvlText w:val="•"/>
      <w:lvlJc w:val="left"/>
      <w:pPr>
        <w:ind w:left="5793" w:hanging="360"/>
      </w:pPr>
    </w:lvl>
    <w:lvl w:ilvl="6">
      <w:numFmt w:val="bullet"/>
      <w:lvlText w:val="•"/>
      <w:lvlJc w:val="left"/>
      <w:pPr>
        <w:ind w:left="6856" w:hanging="360"/>
      </w:pPr>
    </w:lvl>
    <w:lvl w:ilvl="7">
      <w:numFmt w:val="bullet"/>
      <w:lvlText w:val="•"/>
      <w:lvlJc w:val="left"/>
      <w:pPr>
        <w:ind w:left="7918" w:hanging="360"/>
      </w:pPr>
    </w:lvl>
    <w:lvl w:ilvl="8">
      <w:numFmt w:val="bullet"/>
      <w:lvlText w:val="•"/>
      <w:lvlJc w:val="left"/>
      <w:pPr>
        <w:ind w:left="8981" w:hanging="360"/>
      </w:pPr>
    </w:lvl>
  </w:abstractNum>
  <w:abstractNum w:abstractNumId="11">
    <w:nsid w:val="00000410"/>
    <w:multiLevelType w:val="multilevel"/>
    <w:tmpl w:val="00000893"/>
    <w:lvl w:ilvl="0">
      <w:numFmt w:val="bullet"/>
      <w:lvlText w:val="-"/>
      <w:lvlJc w:val="left"/>
      <w:pPr>
        <w:ind w:left="103" w:hanging="212"/>
      </w:pPr>
      <w:rPr>
        <w:rFonts w:ascii="Calibri" w:hAnsi="Calibri" w:cs="Calibri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1203" w:hanging="212"/>
      </w:pPr>
    </w:lvl>
    <w:lvl w:ilvl="2">
      <w:numFmt w:val="bullet"/>
      <w:lvlText w:val="•"/>
      <w:lvlJc w:val="left"/>
      <w:pPr>
        <w:ind w:left="2303" w:hanging="212"/>
      </w:pPr>
    </w:lvl>
    <w:lvl w:ilvl="3">
      <w:numFmt w:val="bullet"/>
      <w:lvlText w:val="•"/>
      <w:lvlJc w:val="left"/>
      <w:pPr>
        <w:ind w:left="3404" w:hanging="212"/>
      </w:pPr>
    </w:lvl>
    <w:lvl w:ilvl="4">
      <w:numFmt w:val="bullet"/>
      <w:lvlText w:val="•"/>
      <w:lvlJc w:val="left"/>
      <w:pPr>
        <w:ind w:left="4504" w:hanging="212"/>
      </w:pPr>
    </w:lvl>
    <w:lvl w:ilvl="5">
      <w:numFmt w:val="bullet"/>
      <w:lvlText w:val="•"/>
      <w:lvlJc w:val="left"/>
      <w:pPr>
        <w:ind w:left="5604" w:hanging="212"/>
      </w:pPr>
    </w:lvl>
    <w:lvl w:ilvl="6">
      <w:numFmt w:val="bullet"/>
      <w:lvlText w:val="•"/>
      <w:lvlJc w:val="left"/>
      <w:pPr>
        <w:ind w:left="6705" w:hanging="212"/>
      </w:pPr>
    </w:lvl>
    <w:lvl w:ilvl="7">
      <w:numFmt w:val="bullet"/>
      <w:lvlText w:val="•"/>
      <w:lvlJc w:val="left"/>
      <w:pPr>
        <w:ind w:left="7805" w:hanging="212"/>
      </w:pPr>
    </w:lvl>
    <w:lvl w:ilvl="8">
      <w:numFmt w:val="bullet"/>
      <w:lvlText w:val="•"/>
      <w:lvlJc w:val="left"/>
      <w:pPr>
        <w:ind w:left="8905" w:hanging="212"/>
      </w:pPr>
    </w:lvl>
  </w:abstractNum>
  <w:abstractNum w:abstractNumId="12">
    <w:nsid w:val="00000411"/>
    <w:multiLevelType w:val="multilevel"/>
    <w:tmpl w:val="00000894"/>
    <w:lvl w:ilvl="0">
      <w:start w:val="1"/>
      <w:numFmt w:val="lowerLetter"/>
      <w:lvlText w:val="%1)"/>
      <w:lvlJc w:val="left"/>
      <w:pPr>
        <w:ind w:left="823" w:hanging="360"/>
      </w:pPr>
      <w:rPr>
        <w:rFonts w:ascii="Calibri" w:hAnsi="Calibri" w:cs="Calibri"/>
        <w:b w:val="0"/>
        <w:bCs w:val="0"/>
        <w:spacing w:val="-10"/>
        <w:sz w:val="28"/>
        <w:szCs w:val="28"/>
      </w:rPr>
    </w:lvl>
    <w:lvl w:ilvl="1">
      <w:numFmt w:val="bullet"/>
      <w:lvlText w:val="•"/>
      <w:lvlJc w:val="left"/>
      <w:pPr>
        <w:ind w:left="1871" w:hanging="360"/>
      </w:pPr>
    </w:lvl>
    <w:lvl w:ilvl="2">
      <w:numFmt w:val="bullet"/>
      <w:lvlText w:val="•"/>
      <w:lvlJc w:val="left"/>
      <w:pPr>
        <w:ind w:left="2919" w:hanging="360"/>
      </w:pPr>
    </w:lvl>
    <w:lvl w:ilvl="3">
      <w:numFmt w:val="bullet"/>
      <w:lvlText w:val="•"/>
      <w:lvlJc w:val="left"/>
      <w:pPr>
        <w:ind w:left="3968" w:hanging="360"/>
      </w:pPr>
    </w:lvl>
    <w:lvl w:ilvl="4">
      <w:numFmt w:val="bullet"/>
      <w:lvlText w:val="•"/>
      <w:lvlJc w:val="left"/>
      <w:pPr>
        <w:ind w:left="5016" w:hanging="360"/>
      </w:pPr>
    </w:lvl>
    <w:lvl w:ilvl="5">
      <w:numFmt w:val="bullet"/>
      <w:lvlText w:val="•"/>
      <w:lvlJc w:val="left"/>
      <w:pPr>
        <w:ind w:left="6064" w:hanging="360"/>
      </w:pPr>
    </w:lvl>
    <w:lvl w:ilvl="6">
      <w:numFmt w:val="bullet"/>
      <w:lvlText w:val="•"/>
      <w:lvlJc w:val="left"/>
      <w:pPr>
        <w:ind w:left="7113" w:hanging="360"/>
      </w:pPr>
    </w:lvl>
    <w:lvl w:ilvl="7">
      <w:numFmt w:val="bullet"/>
      <w:lvlText w:val="•"/>
      <w:lvlJc w:val="left"/>
      <w:pPr>
        <w:ind w:left="8161" w:hanging="360"/>
      </w:pPr>
    </w:lvl>
    <w:lvl w:ilvl="8">
      <w:numFmt w:val="bullet"/>
      <w:lvlText w:val="•"/>
      <w:lvlJc w:val="left"/>
      <w:pPr>
        <w:ind w:left="9209" w:hanging="360"/>
      </w:pPr>
    </w:lvl>
  </w:abstractNum>
  <w:abstractNum w:abstractNumId="13">
    <w:nsid w:val="00000412"/>
    <w:multiLevelType w:val="multilevel"/>
    <w:tmpl w:val="00000895"/>
    <w:lvl w:ilvl="0">
      <w:start w:val="1"/>
      <w:numFmt w:val="lowerLetter"/>
      <w:lvlText w:val="%1."/>
      <w:lvlJc w:val="left"/>
      <w:pPr>
        <w:ind w:left="823" w:hanging="360"/>
      </w:pPr>
      <w:rPr>
        <w:rFonts w:ascii="Calibri" w:hAnsi="Calibri" w:cs="Calibri"/>
        <w:b w:val="0"/>
        <w:bCs w:val="0"/>
        <w:spacing w:val="-1"/>
        <w:sz w:val="28"/>
        <w:szCs w:val="28"/>
      </w:rPr>
    </w:lvl>
    <w:lvl w:ilvl="1">
      <w:start w:val="1"/>
      <w:numFmt w:val="upperRoman"/>
      <w:lvlText w:val="%2."/>
      <w:lvlJc w:val="left"/>
      <w:pPr>
        <w:ind w:left="1903" w:hanging="502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2">
      <w:numFmt w:val="bullet"/>
      <w:lvlText w:val="•"/>
      <w:lvlJc w:val="left"/>
      <w:pPr>
        <w:ind w:left="2923" w:hanging="502"/>
      </w:pPr>
    </w:lvl>
    <w:lvl w:ilvl="3">
      <w:numFmt w:val="bullet"/>
      <w:lvlText w:val="•"/>
      <w:lvlJc w:val="left"/>
      <w:pPr>
        <w:ind w:left="3944" w:hanging="502"/>
      </w:pPr>
    </w:lvl>
    <w:lvl w:ilvl="4">
      <w:numFmt w:val="bullet"/>
      <w:lvlText w:val="•"/>
      <w:lvlJc w:val="left"/>
      <w:pPr>
        <w:ind w:left="4964" w:hanging="502"/>
      </w:pPr>
    </w:lvl>
    <w:lvl w:ilvl="5">
      <w:numFmt w:val="bullet"/>
      <w:lvlText w:val="•"/>
      <w:lvlJc w:val="left"/>
      <w:pPr>
        <w:ind w:left="5984" w:hanging="502"/>
      </w:pPr>
    </w:lvl>
    <w:lvl w:ilvl="6">
      <w:numFmt w:val="bullet"/>
      <w:lvlText w:val="•"/>
      <w:lvlJc w:val="left"/>
      <w:pPr>
        <w:ind w:left="7005" w:hanging="502"/>
      </w:pPr>
    </w:lvl>
    <w:lvl w:ilvl="7">
      <w:numFmt w:val="bullet"/>
      <w:lvlText w:val="•"/>
      <w:lvlJc w:val="left"/>
      <w:pPr>
        <w:ind w:left="8025" w:hanging="502"/>
      </w:pPr>
    </w:lvl>
    <w:lvl w:ilvl="8">
      <w:numFmt w:val="bullet"/>
      <w:lvlText w:val="•"/>
      <w:lvlJc w:val="left"/>
      <w:pPr>
        <w:ind w:left="9045" w:hanging="502"/>
      </w:pPr>
    </w:lvl>
  </w:abstractNum>
  <w:abstractNum w:abstractNumId="14">
    <w:nsid w:val="00000413"/>
    <w:multiLevelType w:val="multilevel"/>
    <w:tmpl w:val="00000896"/>
    <w:lvl w:ilvl="0">
      <w:start w:val="1"/>
      <w:numFmt w:val="upperRoman"/>
      <w:lvlText w:val="%1."/>
      <w:lvlJc w:val="left"/>
      <w:pPr>
        <w:ind w:left="823" w:hanging="502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1">
      <w:numFmt w:val="bullet"/>
      <w:lvlText w:val="•"/>
      <w:lvlJc w:val="left"/>
      <w:pPr>
        <w:ind w:left="1839" w:hanging="502"/>
      </w:pPr>
    </w:lvl>
    <w:lvl w:ilvl="2">
      <w:numFmt w:val="bullet"/>
      <w:lvlText w:val="•"/>
      <w:lvlJc w:val="left"/>
      <w:pPr>
        <w:ind w:left="2855" w:hanging="502"/>
      </w:pPr>
    </w:lvl>
    <w:lvl w:ilvl="3">
      <w:numFmt w:val="bullet"/>
      <w:lvlText w:val="•"/>
      <w:lvlJc w:val="left"/>
      <w:pPr>
        <w:ind w:left="3872" w:hanging="502"/>
      </w:pPr>
    </w:lvl>
    <w:lvl w:ilvl="4">
      <w:numFmt w:val="bullet"/>
      <w:lvlText w:val="•"/>
      <w:lvlJc w:val="left"/>
      <w:pPr>
        <w:ind w:left="4888" w:hanging="502"/>
      </w:pPr>
    </w:lvl>
    <w:lvl w:ilvl="5">
      <w:numFmt w:val="bullet"/>
      <w:lvlText w:val="•"/>
      <w:lvlJc w:val="left"/>
      <w:pPr>
        <w:ind w:left="5904" w:hanging="502"/>
      </w:pPr>
    </w:lvl>
    <w:lvl w:ilvl="6">
      <w:numFmt w:val="bullet"/>
      <w:lvlText w:val="•"/>
      <w:lvlJc w:val="left"/>
      <w:pPr>
        <w:ind w:left="6921" w:hanging="502"/>
      </w:pPr>
    </w:lvl>
    <w:lvl w:ilvl="7">
      <w:numFmt w:val="bullet"/>
      <w:lvlText w:val="•"/>
      <w:lvlJc w:val="left"/>
      <w:pPr>
        <w:ind w:left="7937" w:hanging="502"/>
      </w:pPr>
    </w:lvl>
    <w:lvl w:ilvl="8">
      <w:numFmt w:val="bullet"/>
      <w:lvlText w:val="•"/>
      <w:lvlJc w:val="left"/>
      <w:pPr>
        <w:ind w:left="8953" w:hanging="502"/>
      </w:pPr>
    </w:lvl>
  </w:abstractNum>
  <w:abstractNum w:abstractNumId="15">
    <w:nsid w:val="00000414"/>
    <w:multiLevelType w:val="multilevel"/>
    <w:tmpl w:val="00000897"/>
    <w:lvl w:ilvl="0">
      <w:numFmt w:val="bullet"/>
      <w:lvlText w:val="-"/>
      <w:lvlJc w:val="left"/>
      <w:pPr>
        <w:ind w:left="314" w:hanging="212"/>
      </w:pPr>
      <w:rPr>
        <w:rFonts w:ascii="Calibri" w:hAnsi="Calibri" w:cs="Calibri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1381" w:hanging="212"/>
      </w:pPr>
    </w:lvl>
    <w:lvl w:ilvl="2">
      <w:numFmt w:val="bullet"/>
      <w:lvlText w:val="•"/>
      <w:lvlJc w:val="left"/>
      <w:pPr>
        <w:ind w:left="2448" w:hanging="212"/>
      </w:pPr>
    </w:lvl>
    <w:lvl w:ilvl="3">
      <w:numFmt w:val="bullet"/>
      <w:lvlText w:val="•"/>
      <w:lvlJc w:val="left"/>
      <w:pPr>
        <w:ind w:left="3516" w:hanging="212"/>
      </w:pPr>
    </w:lvl>
    <w:lvl w:ilvl="4">
      <w:numFmt w:val="bullet"/>
      <w:lvlText w:val="•"/>
      <w:lvlJc w:val="left"/>
      <w:pPr>
        <w:ind w:left="4583" w:hanging="212"/>
      </w:pPr>
    </w:lvl>
    <w:lvl w:ilvl="5">
      <w:numFmt w:val="bullet"/>
      <w:lvlText w:val="•"/>
      <w:lvlJc w:val="left"/>
      <w:pPr>
        <w:ind w:left="5650" w:hanging="212"/>
      </w:pPr>
    </w:lvl>
    <w:lvl w:ilvl="6">
      <w:numFmt w:val="bullet"/>
      <w:lvlText w:val="•"/>
      <w:lvlJc w:val="left"/>
      <w:pPr>
        <w:ind w:left="6717" w:hanging="212"/>
      </w:pPr>
    </w:lvl>
    <w:lvl w:ilvl="7">
      <w:numFmt w:val="bullet"/>
      <w:lvlText w:val="•"/>
      <w:lvlJc w:val="left"/>
      <w:pPr>
        <w:ind w:left="7784" w:hanging="212"/>
      </w:pPr>
    </w:lvl>
    <w:lvl w:ilvl="8">
      <w:numFmt w:val="bullet"/>
      <w:lvlText w:val="•"/>
      <w:lvlJc w:val="left"/>
      <w:pPr>
        <w:ind w:left="8852" w:hanging="212"/>
      </w:pPr>
    </w:lvl>
  </w:abstractNum>
  <w:abstractNum w:abstractNumId="16">
    <w:nsid w:val="00000415"/>
    <w:multiLevelType w:val="multilevel"/>
    <w:tmpl w:val="00000898"/>
    <w:lvl w:ilvl="0">
      <w:start w:val="2"/>
      <w:numFmt w:val="decimal"/>
      <w:lvlText w:val="%1"/>
      <w:lvlJc w:val="left"/>
      <w:pPr>
        <w:ind w:left="1625" w:hanging="1523"/>
      </w:pPr>
    </w:lvl>
    <w:lvl w:ilvl="1">
      <w:start w:val="3"/>
      <w:numFmt w:val="decimal"/>
      <w:lvlText w:val="%1.%2"/>
      <w:lvlJc w:val="left"/>
      <w:pPr>
        <w:ind w:left="1625" w:hanging="1523"/>
      </w:pPr>
    </w:lvl>
    <w:lvl w:ilvl="2">
      <w:start w:val="1"/>
      <w:numFmt w:val="decimal"/>
      <w:lvlText w:val="%1.%2.%3"/>
      <w:lvlJc w:val="left"/>
      <w:pPr>
        <w:ind w:left="1625" w:hanging="1523"/>
      </w:pPr>
      <w:rPr>
        <w:rFonts w:ascii="Calibri" w:hAnsi="Calibri" w:cs="Calibri"/>
        <w:b w:val="0"/>
        <w:bCs w:val="0"/>
        <w:sz w:val="36"/>
        <w:szCs w:val="36"/>
      </w:rPr>
    </w:lvl>
    <w:lvl w:ilvl="3">
      <w:start w:val="1"/>
      <w:numFmt w:val="upperRoman"/>
      <w:lvlText w:val="%4."/>
      <w:lvlJc w:val="left"/>
      <w:pPr>
        <w:ind w:left="823" w:hanging="502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4">
      <w:numFmt w:val="bullet"/>
      <w:lvlText w:val="•"/>
      <w:lvlJc w:val="left"/>
      <w:pPr>
        <w:ind w:left="4785" w:hanging="502"/>
      </w:pPr>
    </w:lvl>
    <w:lvl w:ilvl="5">
      <w:numFmt w:val="bullet"/>
      <w:lvlText w:val="•"/>
      <w:lvlJc w:val="left"/>
      <w:pPr>
        <w:ind w:left="5839" w:hanging="502"/>
      </w:pPr>
    </w:lvl>
    <w:lvl w:ilvl="6">
      <w:numFmt w:val="bullet"/>
      <w:lvlText w:val="•"/>
      <w:lvlJc w:val="left"/>
      <w:pPr>
        <w:ind w:left="6892" w:hanging="502"/>
      </w:pPr>
    </w:lvl>
    <w:lvl w:ilvl="7">
      <w:numFmt w:val="bullet"/>
      <w:lvlText w:val="•"/>
      <w:lvlJc w:val="left"/>
      <w:pPr>
        <w:ind w:left="7946" w:hanging="502"/>
      </w:pPr>
    </w:lvl>
    <w:lvl w:ilvl="8">
      <w:numFmt w:val="bullet"/>
      <w:lvlText w:val="•"/>
      <w:lvlJc w:val="left"/>
      <w:pPr>
        <w:ind w:left="8999" w:hanging="502"/>
      </w:pPr>
    </w:lvl>
  </w:abstractNum>
  <w:abstractNum w:abstractNumId="17">
    <w:nsid w:val="0000042A"/>
    <w:multiLevelType w:val="multilevel"/>
    <w:tmpl w:val="C388F552"/>
    <w:lvl w:ilvl="0">
      <w:start w:val="1"/>
      <w:numFmt w:val="lowerLetter"/>
      <w:lvlText w:val="%1)"/>
      <w:lvlJc w:val="left"/>
      <w:pPr>
        <w:ind w:left="1183" w:hanging="503"/>
      </w:pPr>
      <w:rPr>
        <w:rFonts w:ascii="Calibri" w:eastAsiaTheme="minorEastAsia" w:hAnsi="Calibri" w:cs="Calibri"/>
        <w:b w:val="0"/>
        <w:bCs w:val="0"/>
        <w:spacing w:val="-2"/>
        <w:sz w:val="28"/>
        <w:szCs w:val="28"/>
      </w:rPr>
    </w:lvl>
    <w:lvl w:ilvl="1">
      <w:start w:val="1"/>
      <w:numFmt w:val="upperRoman"/>
      <w:lvlText w:val="%2."/>
      <w:lvlJc w:val="left"/>
      <w:pPr>
        <w:ind w:left="1543" w:hanging="721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2">
      <w:numFmt w:val="bullet"/>
      <w:lvlText w:val="•"/>
      <w:lvlJc w:val="left"/>
      <w:pPr>
        <w:ind w:left="2586" w:hanging="721"/>
      </w:pPr>
    </w:lvl>
    <w:lvl w:ilvl="3">
      <w:numFmt w:val="bullet"/>
      <w:lvlText w:val="•"/>
      <w:lvlJc w:val="left"/>
      <w:pPr>
        <w:ind w:left="3628" w:hanging="721"/>
      </w:pPr>
    </w:lvl>
    <w:lvl w:ilvl="4">
      <w:numFmt w:val="bullet"/>
      <w:lvlText w:val="•"/>
      <w:lvlJc w:val="left"/>
      <w:pPr>
        <w:ind w:left="4671" w:hanging="721"/>
      </w:pPr>
    </w:lvl>
    <w:lvl w:ilvl="5">
      <w:numFmt w:val="bullet"/>
      <w:lvlText w:val="•"/>
      <w:lvlJc w:val="left"/>
      <w:pPr>
        <w:ind w:left="5713" w:hanging="721"/>
      </w:pPr>
    </w:lvl>
    <w:lvl w:ilvl="6">
      <w:numFmt w:val="bullet"/>
      <w:lvlText w:val="•"/>
      <w:lvlJc w:val="left"/>
      <w:pPr>
        <w:ind w:left="6756" w:hanging="721"/>
      </w:pPr>
    </w:lvl>
    <w:lvl w:ilvl="7">
      <w:numFmt w:val="bullet"/>
      <w:lvlText w:val="•"/>
      <w:lvlJc w:val="left"/>
      <w:pPr>
        <w:ind w:left="7798" w:hanging="721"/>
      </w:pPr>
    </w:lvl>
    <w:lvl w:ilvl="8">
      <w:numFmt w:val="bullet"/>
      <w:lvlText w:val="•"/>
      <w:lvlJc w:val="left"/>
      <w:pPr>
        <w:ind w:left="8841" w:hanging="721"/>
      </w:pPr>
    </w:lvl>
  </w:abstractNum>
  <w:abstractNum w:abstractNumId="18">
    <w:nsid w:val="0000042B"/>
    <w:multiLevelType w:val="multilevel"/>
    <w:tmpl w:val="000008AE"/>
    <w:lvl w:ilvl="0">
      <w:start w:val="1"/>
      <w:numFmt w:val="upperRoman"/>
      <w:lvlText w:val="%1."/>
      <w:lvlJc w:val="left"/>
      <w:pPr>
        <w:ind w:left="1903" w:hanging="502"/>
      </w:pPr>
      <w:rPr>
        <w:rFonts w:ascii="Calibri" w:hAnsi="Calibri" w:cs="Calibri"/>
        <w:b w:val="0"/>
        <w:bCs w:val="0"/>
        <w:spacing w:val="-2"/>
        <w:sz w:val="28"/>
        <w:szCs w:val="28"/>
      </w:rPr>
    </w:lvl>
    <w:lvl w:ilvl="1">
      <w:numFmt w:val="bullet"/>
      <w:lvlText w:val="-"/>
      <w:lvlJc w:val="left"/>
      <w:pPr>
        <w:ind w:left="1646" w:hanging="212"/>
      </w:pPr>
      <w:rPr>
        <w:rFonts w:ascii="Calibri" w:hAnsi="Calibri" w:cs="Calibri"/>
        <w:b w:val="0"/>
        <w:bCs w:val="0"/>
        <w:sz w:val="28"/>
        <w:szCs w:val="28"/>
      </w:rPr>
    </w:lvl>
    <w:lvl w:ilvl="2">
      <w:numFmt w:val="bullet"/>
      <w:lvlText w:val="•"/>
      <w:lvlJc w:val="left"/>
      <w:pPr>
        <w:ind w:left="2901" w:hanging="212"/>
      </w:pPr>
    </w:lvl>
    <w:lvl w:ilvl="3">
      <w:numFmt w:val="bullet"/>
      <w:lvlText w:val="•"/>
      <w:lvlJc w:val="left"/>
      <w:pPr>
        <w:ind w:left="3899" w:hanging="212"/>
      </w:pPr>
    </w:lvl>
    <w:lvl w:ilvl="4">
      <w:numFmt w:val="bullet"/>
      <w:lvlText w:val="•"/>
      <w:lvlJc w:val="left"/>
      <w:pPr>
        <w:ind w:left="4897" w:hanging="212"/>
      </w:pPr>
    </w:lvl>
    <w:lvl w:ilvl="5">
      <w:numFmt w:val="bullet"/>
      <w:lvlText w:val="•"/>
      <w:lvlJc w:val="left"/>
      <w:pPr>
        <w:ind w:left="5895" w:hanging="212"/>
      </w:pPr>
    </w:lvl>
    <w:lvl w:ilvl="6">
      <w:numFmt w:val="bullet"/>
      <w:lvlText w:val="•"/>
      <w:lvlJc w:val="left"/>
      <w:pPr>
        <w:ind w:left="6894" w:hanging="212"/>
      </w:pPr>
    </w:lvl>
    <w:lvl w:ilvl="7">
      <w:numFmt w:val="bullet"/>
      <w:lvlText w:val="•"/>
      <w:lvlJc w:val="left"/>
      <w:pPr>
        <w:ind w:left="7892" w:hanging="212"/>
      </w:pPr>
    </w:lvl>
    <w:lvl w:ilvl="8">
      <w:numFmt w:val="bullet"/>
      <w:lvlText w:val="•"/>
      <w:lvlJc w:val="left"/>
      <w:pPr>
        <w:ind w:left="8890" w:hanging="212"/>
      </w:pPr>
    </w:lvl>
  </w:abstractNum>
  <w:abstractNum w:abstractNumId="19">
    <w:nsid w:val="0000042C"/>
    <w:multiLevelType w:val="multilevel"/>
    <w:tmpl w:val="000008AF"/>
    <w:lvl w:ilvl="0">
      <w:numFmt w:val="bullet"/>
      <w:lvlText w:val=""/>
      <w:lvlJc w:val="left"/>
      <w:pPr>
        <w:ind w:left="823" w:hanging="360"/>
      </w:pPr>
      <w:rPr>
        <w:rFonts w:ascii="Symbol" w:hAnsi="Symbol" w:cs="Symbol"/>
        <w:b w:val="0"/>
        <w:bCs w:val="0"/>
        <w:w w:val="76"/>
        <w:sz w:val="20"/>
        <w:szCs w:val="20"/>
      </w:rPr>
    </w:lvl>
    <w:lvl w:ilvl="1">
      <w:numFmt w:val="bullet"/>
      <w:lvlText w:val="•"/>
      <w:lvlJc w:val="left"/>
      <w:pPr>
        <w:ind w:left="1851" w:hanging="360"/>
      </w:pPr>
    </w:lvl>
    <w:lvl w:ilvl="2">
      <w:numFmt w:val="bullet"/>
      <w:lvlText w:val="•"/>
      <w:lvlJc w:val="left"/>
      <w:pPr>
        <w:ind w:left="2879" w:hanging="360"/>
      </w:pPr>
    </w:lvl>
    <w:lvl w:ilvl="3">
      <w:numFmt w:val="bullet"/>
      <w:lvlText w:val="•"/>
      <w:lvlJc w:val="left"/>
      <w:pPr>
        <w:ind w:left="3908" w:hanging="360"/>
      </w:pPr>
    </w:lvl>
    <w:lvl w:ilvl="4">
      <w:numFmt w:val="bullet"/>
      <w:lvlText w:val="•"/>
      <w:lvlJc w:val="left"/>
      <w:pPr>
        <w:ind w:left="4936" w:hanging="360"/>
      </w:pPr>
    </w:lvl>
    <w:lvl w:ilvl="5">
      <w:numFmt w:val="bullet"/>
      <w:lvlText w:val="•"/>
      <w:lvlJc w:val="left"/>
      <w:pPr>
        <w:ind w:left="5964" w:hanging="360"/>
      </w:pPr>
    </w:lvl>
    <w:lvl w:ilvl="6">
      <w:numFmt w:val="bullet"/>
      <w:lvlText w:val="•"/>
      <w:lvlJc w:val="left"/>
      <w:pPr>
        <w:ind w:left="6993" w:hanging="360"/>
      </w:pPr>
    </w:lvl>
    <w:lvl w:ilvl="7">
      <w:numFmt w:val="bullet"/>
      <w:lvlText w:val="•"/>
      <w:lvlJc w:val="left"/>
      <w:pPr>
        <w:ind w:left="8021" w:hanging="360"/>
      </w:pPr>
    </w:lvl>
    <w:lvl w:ilvl="8">
      <w:numFmt w:val="bullet"/>
      <w:lvlText w:val="•"/>
      <w:lvlJc w:val="left"/>
      <w:pPr>
        <w:ind w:left="9049" w:hanging="360"/>
      </w:pPr>
    </w:lvl>
  </w:abstractNum>
  <w:abstractNum w:abstractNumId="20">
    <w:nsid w:val="0000042D"/>
    <w:multiLevelType w:val="multilevel"/>
    <w:tmpl w:val="000008B0"/>
    <w:lvl w:ilvl="0">
      <w:numFmt w:val="bullet"/>
      <w:lvlText w:val=""/>
      <w:lvlJc w:val="left"/>
      <w:pPr>
        <w:ind w:left="823" w:hanging="360"/>
      </w:pPr>
      <w:rPr>
        <w:rFonts w:ascii="Symbol" w:hAnsi="Symbol" w:cs="Symbol"/>
        <w:b w:val="0"/>
        <w:bCs w:val="0"/>
        <w:w w:val="76"/>
        <w:sz w:val="20"/>
        <w:szCs w:val="20"/>
      </w:rPr>
    </w:lvl>
    <w:lvl w:ilvl="1">
      <w:numFmt w:val="bullet"/>
      <w:lvlText w:val="•"/>
      <w:lvlJc w:val="left"/>
      <w:pPr>
        <w:ind w:left="1837" w:hanging="360"/>
      </w:pPr>
    </w:lvl>
    <w:lvl w:ilvl="2">
      <w:numFmt w:val="bullet"/>
      <w:lvlText w:val="•"/>
      <w:lvlJc w:val="left"/>
      <w:pPr>
        <w:ind w:left="2851" w:hanging="360"/>
      </w:pPr>
    </w:lvl>
    <w:lvl w:ilvl="3">
      <w:numFmt w:val="bullet"/>
      <w:lvlText w:val="•"/>
      <w:lvlJc w:val="left"/>
      <w:pPr>
        <w:ind w:left="3866" w:hanging="360"/>
      </w:pPr>
    </w:lvl>
    <w:lvl w:ilvl="4">
      <w:numFmt w:val="bullet"/>
      <w:lvlText w:val="•"/>
      <w:lvlJc w:val="left"/>
      <w:pPr>
        <w:ind w:left="4880" w:hanging="360"/>
      </w:pPr>
    </w:lvl>
    <w:lvl w:ilvl="5">
      <w:numFmt w:val="bullet"/>
      <w:lvlText w:val="•"/>
      <w:lvlJc w:val="left"/>
      <w:pPr>
        <w:ind w:left="5894" w:hanging="360"/>
      </w:pPr>
    </w:lvl>
    <w:lvl w:ilvl="6">
      <w:numFmt w:val="bullet"/>
      <w:lvlText w:val="•"/>
      <w:lvlJc w:val="left"/>
      <w:pPr>
        <w:ind w:left="6909" w:hanging="360"/>
      </w:pPr>
    </w:lvl>
    <w:lvl w:ilvl="7">
      <w:numFmt w:val="bullet"/>
      <w:lvlText w:val="•"/>
      <w:lvlJc w:val="left"/>
      <w:pPr>
        <w:ind w:left="7923" w:hanging="360"/>
      </w:pPr>
    </w:lvl>
    <w:lvl w:ilvl="8">
      <w:numFmt w:val="bullet"/>
      <w:lvlText w:val="•"/>
      <w:lvlJc w:val="left"/>
      <w:pPr>
        <w:ind w:left="8937" w:hanging="360"/>
      </w:pPr>
    </w:lvl>
  </w:abstractNum>
  <w:abstractNum w:abstractNumId="21">
    <w:nsid w:val="04E875F4"/>
    <w:multiLevelType w:val="multilevel"/>
    <w:tmpl w:val="DC84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04E91D02"/>
    <w:multiLevelType w:val="multilevel"/>
    <w:tmpl w:val="F756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0B1005D9"/>
    <w:multiLevelType w:val="multilevel"/>
    <w:tmpl w:val="E6D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0BEA308D"/>
    <w:multiLevelType w:val="multilevel"/>
    <w:tmpl w:val="A35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0F7A751E"/>
    <w:multiLevelType w:val="multilevel"/>
    <w:tmpl w:val="31A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A0838FD"/>
    <w:multiLevelType w:val="multilevel"/>
    <w:tmpl w:val="E7F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A6C3160"/>
    <w:multiLevelType w:val="multilevel"/>
    <w:tmpl w:val="F276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1682A40"/>
    <w:multiLevelType w:val="multilevel"/>
    <w:tmpl w:val="19A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4A8502B"/>
    <w:multiLevelType w:val="multilevel"/>
    <w:tmpl w:val="B5A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36535F48"/>
    <w:multiLevelType w:val="multilevel"/>
    <w:tmpl w:val="53F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370A47E2"/>
    <w:multiLevelType w:val="hybridMultilevel"/>
    <w:tmpl w:val="67E4223A"/>
    <w:lvl w:ilvl="0" w:tplc="2048CC70">
      <w:start w:val="1"/>
      <w:numFmt w:val="decimal"/>
      <w:lvlText w:val="%1"/>
      <w:lvlJc w:val="left"/>
      <w:pPr>
        <w:ind w:left="1167" w:hanging="7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2" w:hanging="360"/>
      </w:pPr>
    </w:lvl>
    <w:lvl w:ilvl="2" w:tplc="4009001B" w:tentative="1">
      <w:start w:val="1"/>
      <w:numFmt w:val="lowerRoman"/>
      <w:lvlText w:val="%3."/>
      <w:lvlJc w:val="right"/>
      <w:pPr>
        <w:ind w:left="2262" w:hanging="180"/>
      </w:pPr>
    </w:lvl>
    <w:lvl w:ilvl="3" w:tplc="4009000F" w:tentative="1">
      <w:start w:val="1"/>
      <w:numFmt w:val="decimal"/>
      <w:lvlText w:val="%4."/>
      <w:lvlJc w:val="left"/>
      <w:pPr>
        <w:ind w:left="2982" w:hanging="360"/>
      </w:pPr>
    </w:lvl>
    <w:lvl w:ilvl="4" w:tplc="40090019" w:tentative="1">
      <w:start w:val="1"/>
      <w:numFmt w:val="lowerLetter"/>
      <w:lvlText w:val="%5."/>
      <w:lvlJc w:val="left"/>
      <w:pPr>
        <w:ind w:left="3702" w:hanging="360"/>
      </w:pPr>
    </w:lvl>
    <w:lvl w:ilvl="5" w:tplc="4009001B" w:tentative="1">
      <w:start w:val="1"/>
      <w:numFmt w:val="lowerRoman"/>
      <w:lvlText w:val="%6."/>
      <w:lvlJc w:val="right"/>
      <w:pPr>
        <w:ind w:left="4422" w:hanging="180"/>
      </w:pPr>
    </w:lvl>
    <w:lvl w:ilvl="6" w:tplc="4009000F" w:tentative="1">
      <w:start w:val="1"/>
      <w:numFmt w:val="decimal"/>
      <w:lvlText w:val="%7."/>
      <w:lvlJc w:val="left"/>
      <w:pPr>
        <w:ind w:left="5142" w:hanging="360"/>
      </w:pPr>
    </w:lvl>
    <w:lvl w:ilvl="7" w:tplc="40090019" w:tentative="1">
      <w:start w:val="1"/>
      <w:numFmt w:val="lowerLetter"/>
      <w:lvlText w:val="%8."/>
      <w:lvlJc w:val="left"/>
      <w:pPr>
        <w:ind w:left="5862" w:hanging="360"/>
      </w:pPr>
    </w:lvl>
    <w:lvl w:ilvl="8" w:tplc="4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2">
    <w:nsid w:val="394967DE"/>
    <w:multiLevelType w:val="hybridMultilevel"/>
    <w:tmpl w:val="F3826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227A27"/>
    <w:multiLevelType w:val="hybridMultilevel"/>
    <w:tmpl w:val="D8746A92"/>
    <w:lvl w:ilvl="0" w:tplc="4009000B">
      <w:start w:val="1"/>
      <w:numFmt w:val="bullet"/>
      <w:lvlText w:val=""/>
      <w:lvlJc w:val="left"/>
      <w:pPr>
        <w:ind w:left="8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4">
    <w:nsid w:val="41726339"/>
    <w:multiLevelType w:val="multilevel"/>
    <w:tmpl w:val="81B4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3C93164"/>
    <w:multiLevelType w:val="multilevel"/>
    <w:tmpl w:val="0770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470B32AA"/>
    <w:multiLevelType w:val="multilevel"/>
    <w:tmpl w:val="490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4D282CA6"/>
    <w:multiLevelType w:val="multilevel"/>
    <w:tmpl w:val="4E3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49800B2"/>
    <w:multiLevelType w:val="multilevel"/>
    <w:tmpl w:val="AB52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68E1B9A"/>
    <w:multiLevelType w:val="multilevel"/>
    <w:tmpl w:val="0E2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9A52418"/>
    <w:multiLevelType w:val="multilevel"/>
    <w:tmpl w:val="C74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AB2081E"/>
    <w:multiLevelType w:val="hybridMultilevel"/>
    <w:tmpl w:val="10363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D65D2A"/>
    <w:multiLevelType w:val="multilevel"/>
    <w:tmpl w:val="CF5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CFB194F"/>
    <w:multiLevelType w:val="multilevel"/>
    <w:tmpl w:val="2E36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F5F5BA6"/>
    <w:multiLevelType w:val="multilevel"/>
    <w:tmpl w:val="5E72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1924176"/>
    <w:multiLevelType w:val="multilevel"/>
    <w:tmpl w:val="F5B6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80F2677"/>
    <w:multiLevelType w:val="multilevel"/>
    <w:tmpl w:val="CC4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17"/>
  </w:num>
  <w:num w:numId="5">
    <w:abstractNumId w:val="16"/>
  </w:num>
  <w:num w:numId="6">
    <w:abstractNumId w:val="15"/>
  </w:num>
  <w:num w:numId="7">
    <w:abstractNumId w:val="14"/>
  </w:num>
  <w:num w:numId="8">
    <w:abstractNumId w:val="13"/>
  </w:num>
  <w:num w:numId="9">
    <w:abstractNumId w:val="12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2"/>
  </w:num>
  <w:num w:numId="23">
    <w:abstractNumId w:val="33"/>
  </w:num>
  <w:num w:numId="24">
    <w:abstractNumId w:val="31"/>
  </w:num>
  <w:num w:numId="25">
    <w:abstractNumId w:val="43"/>
  </w:num>
  <w:num w:numId="26">
    <w:abstractNumId w:val="30"/>
  </w:num>
  <w:num w:numId="27">
    <w:abstractNumId w:val="23"/>
  </w:num>
  <w:num w:numId="28">
    <w:abstractNumId w:val="46"/>
  </w:num>
  <w:num w:numId="29">
    <w:abstractNumId w:val="28"/>
  </w:num>
  <w:num w:numId="30">
    <w:abstractNumId w:val="37"/>
  </w:num>
  <w:num w:numId="31">
    <w:abstractNumId w:val="44"/>
  </w:num>
  <w:num w:numId="32">
    <w:abstractNumId w:val="29"/>
  </w:num>
  <w:num w:numId="33">
    <w:abstractNumId w:val="25"/>
  </w:num>
  <w:num w:numId="34">
    <w:abstractNumId w:val="42"/>
  </w:num>
  <w:num w:numId="35">
    <w:abstractNumId w:val="34"/>
  </w:num>
  <w:num w:numId="36">
    <w:abstractNumId w:val="21"/>
  </w:num>
  <w:num w:numId="37">
    <w:abstractNumId w:val="36"/>
  </w:num>
  <w:num w:numId="38">
    <w:abstractNumId w:val="35"/>
  </w:num>
  <w:num w:numId="39">
    <w:abstractNumId w:val="45"/>
  </w:num>
  <w:num w:numId="40">
    <w:abstractNumId w:val="38"/>
  </w:num>
  <w:num w:numId="41">
    <w:abstractNumId w:val="24"/>
  </w:num>
  <w:num w:numId="42">
    <w:abstractNumId w:val="26"/>
  </w:num>
  <w:num w:numId="43">
    <w:abstractNumId w:val="40"/>
  </w:num>
  <w:num w:numId="44">
    <w:abstractNumId w:val="27"/>
  </w:num>
  <w:num w:numId="45">
    <w:abstractNumId w:val="39"/>
  </w:num>
  <w:num w:numId="46">
    <w:abstractNumId w:val="22"/>
  </w:num>
  <w:num w:numId="47">
    <w:abstractNumId w:val="41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hdrShapeDefaults>
    <o:shapedefaults v:ext="edit" spidmax="4505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D5010"/>
    <w:rsid w:val="00005A02"/>
    <w:rsid w:val="000551B2"/>
    <w:rsid w:val="00095BD1"/>
    <w:rsid w:val="00097B2F"/>
    <w:rsid w:val="000C130E"/>
    <w:rsid w:val="000D0573"/>
    <w:rsid w:val="000D3AA9"/>
    <w:rsid w:val="001027B5"/>
    <w:rsid w:val="0010359D"/>
    <w:rsid w:val="00106EA4"/>
    <w:rsid w:val="001155E0"/>
    <w:rsid w:val="001337B1"/>
    <w:rsid w:val="00135042"/>
    <w:rsid w:val="00164EF8"/>
    <w:rsid w:val="00182499"/>
    <w:rsid w:val="00196D14"/>
    <w:rsid w:val="001A629C"/>
    <w:rsid w:val="001D3F5A"/>
    <w:rsid w:val="001E4AA3"/>
    <w:rsid w:val="001F355C"/>
    <w:rsid w:val="001F7EF2"/>
    <w:rsid w:val="00205736"/>
    <w:rsid w:val="0023070E"/>
    <w:rsid w:val="00244196"/>
    <w:rsid w:val="002A124D"/>
    <w:rsid w:val="002A37E7"/>
    <w:rsid w:val="002A3C1E"/>
    <w:rsid w:val="002B0BBC"/>
    <w:rsid w:val="00314C67"/>
    <w:rsid w:val="00315AA1"/>
    <w:rsid w:val="00360518"/>
    <w:rsid w:val="003642E9"/>
    <w:rsid w:val="00365551"/>
    <w:rsid w:val="00371FEE"/>
    <w:rsid w:val="00377609"/>
    <w:rsid w:val="00384C40"/>
    <w:rsid w:val="003E087F"/>
    <w:rsid w:val="003E4DF0"/>
    <w:rsid w:val="003F3D9C"/>
    <w:rsid w:val="00405ABC"/>
    <w:rsid w:val="00414285"/>
    <w:rsid w:val="004304EC"/>
    <w:rsid w:val="004314ED"/>
    <w:rsid w:val="00462B18"/>
    <w:rsid w:val="00464A46"/>
    <w:rsid w:val="004662E0"/>
    <w:rsid w:val="00493A7F"/>
    <w:rsid w:val="004943E8"/>
    <w:rsid w:val="004B6345"/>
    <w:rsid w:val="004D084B"/>
    <w:rsid w:val="004D5010"/>
    <w:rsid w:val="004E6CD7"/>
    <w:rsid w:val="004F094C"/>
    <w:rsid w:val="00537A0A"/>
    <w:rsid w:val="00537A8F"/>
    <w:rsid w:val="00537FEB"/>
    <w:rsid w:val="0054522E"/>
    <w:rsid w:val="00563BB8"/>
    <w:rsid w:val="00572057"/>
    <w:rsid w:val="0057685A"/>
    <w:rsid w:val="005B1667"/>
    <w:rsid w:val="005F0EC5"/>
    <w:rsid w:val="0061276F"/>
    <w:rsid w:val="00614E7B"/>
    <w:rsid w:val="00626769"/>
    <w:rsid w:val="00651951"/>
    <w:rsid w:val="0066482C"/>
    <w:rsid w:val="006A298E"/>
    <w:rsid w:val="006A335B"/>
    <w:rsid w:val="006A6235"/>
    <w:rsid w:val="006A643D"/>
    <w:rsid w:val="006C4628"/>
    <w:rsid w:val="006C4630"/>
    <w:rsid w:val="006D2425"/>
    <w:rsid w:val="006D76AB"/>
    <w:rsid w:val="00706B1D"/>
    <w:rsid w:val="007146BF"/>
    <w:rsid w:val="0073041B"/>
    <w:rsid w:val="0074121A"/>
    <w:rsid w:val="007602A1"/>
    <w:rsid w:val="00766550"/>
    <w:rsid w:val="00771FD4"/>
    <w:rsid w:val="00773E05"/>
    <w:rsid w:val="007B132D"/>
    <w:rsid w:val="007B433C"/>
    <w:rsid w:val="007C2206"/>
    <w:rsid w:val="007C67D4"/>
    <w:rsid w:val="008036D9"/>
    <w:rsid w:val="008039C0"/>
    <w:rsid w:val="00810B67"/>
    <w:rsid w:val="00823DED"/>
    <w:rsid w:val="0082524A"/>
    <w:rsid w:val="0083512B"/>
    <w:rsid w:val="008C0895"/>
    <w:rsid w:val="008E12C5"/>
    <w:rsid w:val="008F76B3"/>
    <w:rsid w:val="0093163A"/>
    <w:rsid w:val="00931E96"/>
    <w:rsid w:val="0094108E"/>
    <w:rsid w:val="00946F12"/>
    <w:rsid w:val="009540C0"/>
    <w:rsid w:val="00983231"/>
    <w:rsid w:val="009856E3"/>
    <w:rsid w:val="009A1394"/>
    <w:rsid w:val="009A5287"/>
    <w:rsid w:val="009B636F"/>
    <w:rsid w:val="009B7C53"/>
    <w:rsid w:val="009D71D0"/>
    <w:rsid w:val="009E34E9"/>
    <w:rsid w:val="009F5A40"/>
    <w:rsid w:val="00A1318E"/>
    <w:rsid w:val="00A45AD4"/>
    <w:rsid w:val="00A46FE0"/>
    <w:rsid w:val="00A47299"/>
    <w:rsid w:val="00A573D4"/>
    <w:rsid w:val="00A6053E"/>
    <w:rsid w:val="00AF5A2E"/>
    <w:rsid w:val="00B062CA"/>
    <w:rsid w:val="00B15734"/>
    <w:rsid w:val="00B235FE"/>
    <w:rsid w:val="00B34EFB"/>
    <w:rsid w:val="00B43C33"/>
    <w:rsid w:val="00B47521"/>
    <w:rsid w:val="00B567C5"/>
    <w:rsid w:val="00B600E9"/>
    <w:rsid w:val="00B624F5"/>
    <w:rsid w:val="00BF0413"/>
    <w:rsid w:val="00C14F6C"/>
    <w:rsid w:val="00C20D76"/>
    <w:rsid w:val="00C70375"/>
    <w:rsid w:val="00C8459C"/>
    <w:rsid w:val="00CA1961"/>
    <w:rsid w:val="00CD3344"/>
    <w:rsid w:val="00CE40E5"/>
    <w:rsid w:val="00D06B62"/>
    <w:rsid w:val="00D34D23"/>
    <w:rsid w:val="00D40F54"/>
    <w:rsid w:val="00D41E09"/>
    <w:rsid w:val="00D45F85"/>
    <w:rsid w:val="00D73D49"/>
    <w:rsid w:val="00D87202"/>
    <w:rsid w:val="00DE5BFB"/>
    <w:rsid w:val="00E26EDA"/>
    <w:rsid w:val="00E35D6F"/>
    <w:rsid w:val="00E467BA"/>
    <w:rsid w:val="00E80635"/>
    <w:rsid w:val="00E90BAA"/>
    <w:rsid w:val="00E91637"/>
    <w:rsid w:val="00E976E1"/>
    <w:rsid w:val="00EA49AE"/>
    <w:rsid w:val="00EA522B"/>
    <w:rsid w:val="00EE3B26"/>
    <w:rsid w:val="00EE6A6B"/>
    <w:rsid w:val="00EE7044"/>
    <w:rsid w:val="00EE7707"/>
    <w:rsid w:val="00F02CAB"/>
    <w:rsid w:val="00F15391"/>
    <w:rsid w:val="00F4129D"/>
    <w:rsid w:val="00F45BBB"/>
    <w:rsid w:val="00F567B5"/>
    <w:rsid w:val="00F70E60"/>
    <w:rsid w:val="00F96080"/>
    <w:rsid w:val="00FD6B70"/>
    <w:rsid w:val="00FF0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7B"/>
  </w:style>
  <w:style w:type="paragraph" w:styleId="Heading1">
    <w:name w:val="heading 1"/>
    <w:basedOn w:val="Normal"/>
    <w:next w:val="Normal"/>
    <w:link w:val="Heading1Char"/>
    <w:uiPriority w:val="9"/>
    <w:qFormat/>
    <w:rsid w:val="004D5010"/>
    <w:pPr>
      <w:autoSpaceDE w:val="0"/>
      <w:autoSpaceDN w:val="0"/>
      <w:adjustRightInd w:val="0"/>
      <w:spacing w:after="0" w:line="240" w:lineRule="auto"/>
      <w:ind w:left="103"/>
      <w:outlineLvl w:val="0"/>
    </w:pPr>
    <w:rPr>
      <w:rFonts w:ascii="Calibri" w:hAnsi="Calibri" w:cs="Calibri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5010"/>
    <w:pPr>
      <w:autoSpaceDE w:val="0"/>
      <w:autoSpaceDN w:val="0"/>
      <w:adjustRightInd w:val="0"/>
      <w:spacing w:after="0" w:line="240" w:lineRule="auto"/>
      <w:ind w:left="103"/>
      <w:outlineLvl w:val="1"/>
    </w:pPr>
    <w:rPr>
      <w:rFonts w:ascii="Calibri Light" w:hAnsi="Calibri Light" w:cs="Calibri Light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5010"/>
    <w:pPr>
      <w:autoSpaceDE w:val="0"/>
      <w:autoSpaceDN w:val="0"/>
      <w:adjustRightInd w:val="0"/>
      <w:spacing w:after="0" w:line="240" w:lineRule="auto"/>
      <w:ind w:left="1543" w:hanging="1440"/>
      <w:outlineLvl w:val="2"/>
    </w:pPr>
    <w:rPr>
      <w:rFonts w:ascii="Calibri" w:hAnsi="Calibri" w:cs="Calibri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5010"/>
    <w:pPr>
      <w:autoSpaceDE w:val="0"/>
      <w:autoSpaceDN w:val="0"/>
      <w:adjustRightInd w:val="0"/>
      <w:spacing w:after="0" w:line="240" w:lineRule="auto"/>
      <w:ind w:left="1183"/>
      <w:outlineLvl w:val="3"/>
    </w:pPr>
    <w:rPr>
      <w:rFonts w:ascii="Calibri" w:hAnsi="Calibri" w:cs="Calibri"/>
      <w:b/>
      <w:bCs/>
      <w:sz w:val="28"/>
      <w:u w:val="single"/>
    </w:rPr>
  </w:style>
  <w:style w:type="paragraph" w:styleId="Heading5">
    <w:name w:val="heading 5"/>
    <w:basedOn w:val="Normal"/>
    <w:next w:val="Normal"/>
    <w:link w:val="Heading5Char"/>
    <w:uiPriority w:val="1"/>
    <w:qFormat/>
    <w:rsid w:val="004D5010"/>
    <w:pPr>
      <w:autoSpaceDE w:val="0"/>
      <w:autoSpaceDN w:val="0"/>
      <w:adjustRightInd w:val="0"/>
      <w:spacing w:after="0" w:line="240" w:lineRule="auto"/>
      <w:ind w:left="103"/>
      <w:outlineLvl w:val="4"/>
    </w:pPr>
    <w:rPr>
      <w:rFonts w:ascii="Calibri" w:hAnsi="Calibri" w:cs="Calibr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010"/>
    <w:rPr>
      <w:rFonts w:ascii="Calibri" w:hAnsi="Calibri" w:cs="Calibri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4D5010"/>
    <w:rPr>
      <w:rFonts w:ascii="Calibri Light" w:hAnsi="Calibri Light" w:cs="Calibri Light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D5010"/>
    <w:rPr>
      <w:rFonts w:ascii="Calibri" w:hAnsi="Calibri" w:cs="Calibr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D5010"/>
    <w:rPr>
      <w:rFonts w:ascii="Calibri" w:hAnsi="Calibri" w:cs="Calibri"/>
      <w:b/>
      <w:bCs/>
      <w:sz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1"/>
    <w:rsid w:val="004D5010"/>
    <w:rPr>
      <w:rFonts w:ascii="Calibri" w:hAnsi="Calibri" w:cs="Calibri"/>
      <w:sz w:val="28"/>
    </w:rPr>
  </w:style>
  <w:style w:type="paragraph" w:styleId="BodyText">
    <w:name w:val="Body Text"/>
    <w:basedOn w:val="Normal"/>
    <w:link w:val="BodyTextChar"/>
    <w:uiPriority w:val="1"/>
    <w:qFormat/>
    <w:rsid w:val="004D5010"/>
    <w:pPr>
      <w:autoSpaceDE w:val="0"/>
      <w:autoSpaceDN w:val="0"/>
      <w:adjustRightInd w:val="0"/>
      <w:spacing w:after="0" w:line="240" w:lineRule="auto"/>
      <w:ind w:left="103"/>
    </w:pPr>
    <w:rPr>
      <w:rFonts w:ascii="Calibri" w:hAnsi="Calibri" w:cs="Calibri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D5010"/>
    <w:rPr>
      <w:rFonts w:ascii="Calibri" w:hAnsi="Calibri" w:cs="Calibri"/>
      <w:szCs w:val="22"/>
    </w:rPr>
  </w:style>
  <w:style w:type="paragraph" w:styleId="ListParagraph">
    <w:name w:val="List Paragraph"/>
    <w:basedOn w:val="Normal"/>
    <w:uiPriority w:val="1"/>
    <w:qFormat/>
    <w:rsid w:val="004D50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Vrind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Vrind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5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40"/>
  </w:style>
  <w:style w:type="paragraph" w:styleId="Footer">
    <w:name w:val="footer"/>
    <w:basedOn w:val="Normal"/>
    <w:link w:val="FooterChar"/>
    <w:uiPriority w:val="99"/>
    <w:semiHidden/>
    <w:unhideWhenUsed/>
    <w:rsid w:val="009F5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A40"/>
  </w:style>
  <w:style w:type="paragraph" w:styleId="BalloonText">
    <w:name w:val="Balloon Text"/>
    <w:basedOn w:val="Normal"/>
    <w:link w:val="BalloonTextChar"/>
    <w:uiPriority w:val="99"/>
    <w:semiHidden/>
    <w:unhideWhenUsed/>
    <w:rsid w:val="00097B2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B2F"/>
    <w:rPr>
      <w:rFonts w:ascii="Tahoma" w:hAnsi="Tahoma" w:cs="Tahoma"/>
      <w:sz w:val="16"/>
      <w:szCs w:val="20"/>
    </w:rPr>
  </w:style>
  <w:style w:type="paragraph" w:customStyle="1" w:styleId="Default">
    <w:name w:val="Default"/>
    <w:rsid w:val="007602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3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2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983231"/>
  </w:style>
  <w:style w:type="character" w:customStyle="1" w:styleId="kn">
    <w:name w:val="kn"/>
    <w:basedOn w:val="DefaultParagraphFont"/>
    <w:rsid w:val="00983231"/>
  </w:style>
  <w:style w:type="character" w:customStyle="1" w:styleId="nn">
    <w:name w:val="nn"/>
    <w:basedOn w:val="DefaultParagraphFont"/>
    <w:rsid w:val="00983231"/>
  </w:style>
  <w:style w:type="character" w:customStyle="1" w:styleId="k">
    <w:name w:val="k"/>
    <w:basedOn w:val="DefaultParagraphFont"/>
    <w:rsid w:val="00983231"/>
  </w:style>
  <w:style w:type="character" w:customStyle="1" w:styleId="n">
    <w:name w:val="n"/>
    <w:basedOn w:val="DefaultParagraphFont"/>
    <w:rsid w:val="00983231"/>
  </w:style>
  <w:style w:type="character" w:customStyle="1" w:styleId="o">
    <w:name w:val="o"/>
    <w:basedOn w:val="DefaultParagraphFont"/>
    <w:rsid w:val="00983231"/>
  </w:style>
  <w:style w:type="character" w:customStyle="1" w:styleId="p">
    <w:name w:val="p"/>
    <w:basedOn w:val="DefaultParagraphFont"/>
    <w:rsid w:val="00983231"/>
  </w:style>
  <w:style w:type="character" w:customStyle="1" w:styleId="s1">
    <w:name w:val="s1"/>
    <w:basedOn w:val="DefaultParagraphFont"/>
    <w:rsid w:val="00983231"/>
  </w:style>
  <w:style w:type="character" w:customStyle="1" w:styleId="ow">
    <w:name w:val="ow"/>
    <w:basedOn w:val="DefaultParagraphFont"/>
    <w:rsid w:val="00983231"/>
  </w:style>
  <w:style w:type="character" w:customStyle="1" w:styleId="mi">
    <w:name w:val="mi"/>
    <w:basedOn w:val="DefaultParagraphFont"/>
    <w:rsid w:val="00983231"/>
  </w:style>
  <w:style w:type="character" w:customStyle="1" w:styleId="kc">
    <w:name w:val="kc"/>
    <w:basedOn w:val="DefaultParagraphFont"/>
    <w:rsid w:val="00983231"/>
  </w:style>
  <w:style w:type="character" w:customStyle="1" w:styleId="nb">
    <w:name w:val="nb"/>
    <w:basedOn w:val="DefaultParagraphFont"/>
    <w:rsid w:val="00983231"/>
  </w:style>
  <w:style w:type="character" w:customStyle="1" w:styleId="si">
    <w:name w:val="si"/>
    <w:basedOn w:val="DefaultParagraphFont"/>
    <w:rsid w:val="00983231"/>
  </w:style>
  <w:style w:type="character" w:customStyle="1" w:styleId="nf">
    <w:name w:val="nf"/>
    <w:basedOn w:val="DefaultParagraphFont"/>
    <w:rsid w:val="00983231"/>
  </w:style>
  <w:style w:type="character" w:customStyle="1" w:styleId="sd">
    <w:name w:val="sd"/>
    <w:basedOn w:val="DefaultParagraphFont"/>
    <w:rsid w:val="00983231"/>
  </w:style>
  <w:style w:type="character" w:customStyle="1" w:styleId="mf">
    <w:name w:val="mf"/>
    <w:basedOn w:val="DefaultParagraphFont"/>
    <w:rsid w:val="00983231"/>
  </w:style>
  <w:style w:type="character" w:customStyle="1" w:styleId="s2">
    <w:name w:val="s2"/>
    <w:basedOn w:val="DefaultParagraphFont"/>
    <w:rsid w:val="00983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A09AD-28BE-43F1-B5E2-E443ECA0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21</Pages>
  <Words>2865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rklab</cp:lastModifiedBy>
  <cp:revision>68</cp:revision>
  <dcterms:created xsi:type="dcterms:W3CDTF">2019-10-26T18:55:00Z</dcterms:created>
  <dcterms:modified xsi:type="dcterms:W3CDTF">2020-01-24T17:29:00Z</dcterms:modified>
</cp:coreProperties>
</file>